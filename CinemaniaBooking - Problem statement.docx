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57434" w14:textId="77777777" w:rsidR="00AC2CB5" w:rsidRDefault="00AC2CB5">
      <w:pPr>
        <w:suppressAutoHyphens/>
        <w:spacing w:after="0" w:line="240" w:lineRule="auto"/>
        <w:rPr>
          <w:rFonts w:ascii="Times New Roman" w:eastAsia="Times New Roman" w:hAnsi="Times New Roman" w:cs="Times New Roman"/>
          <w:sz w:val="24"/>
        </w:rPr>
      </w:pPr>
    </w:p>
    <w:tbl>
      <w:tblPr>
        <w:tblW w:w="0" w:type="auto"/>
        <w:tblInd w:w="55" w:type="dxa"/>
        <w:tblCellMar>
          <w:left w:w="10" w:type="dxa"/>
          <w:right w:w="10" w:type="dxa"/>
        </w:tblCellMar>
        <w:tblLook w:val="0000" w:firstRow="0" w:lastRow="0" w:firstColumn="0" w:lastColumn="0" w:noHBand="0" w:noVBand="0"/>
      </w:tblPr>
      <w:tblGrid>
        <w:gridCol w:w="9637"/>
      </w:tblGrid>
      <w:tr w:rsidR="00AC2CB5" w14:paraId="15851658" w14:textId="77777777">
        <w:tc>
          <w:tcPr>
            <w:tcW w:w="9637"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52C7AF1B" w14:textId="77777777" w:rsidR="00AC2CB5" w:rsidRDefault="00AC2CB5">
            <w:pPr>
              <w:suppressAutoHyphens/>
              <w:spacing w:after="0" w:line="240" w:lineRule="auto"/>
              <w:rPr>
                <w:rFonts w:ascii="Arial" w:eastAsia="Arial" w:hAnsi="Arial" w:cs="Arial"/>
                <w:b/>
                <w:sz w:val="40"/>
              </w:rPr>
            </w:pPr>
          </w:p>
          <w:p w14:paraId="519582D6" w14:textId="77777777" w:rsidR="00AC2CB5" w:rsidRDefault="00000000">
            <w:pPr>
              <w:suppressAutoHyphens/>
              <w:spacing w:after="0" w:line="240" w:lineRule="auto"/>
              <w:jc w:val="right"/>
              <w:rPr>
                <w:rFonts w:ascii="Arial" w:eastAsia="Arial" w:hAnsi="Arial" w:cs="Arial"/>
                <w:b/>
                <w:sz w:val="24"/>
              </w:rPr>
            </w:pPr>
            <w:r>
              <w:rPr>
                <w:rFonts w:ascii="Arial" w:eastAsia="Arial" w:hAnsi="Arial" w:cs="Arial"/>
                <w:b/>
                <w:sz w:val="40"/>
              </w:rPr>
              <w:t>Università degli Studi di Salerno</w:t>
            </w:r>
            <w:r>
              <w:rPr>
                <w:rFonts w:ascii="Arial" w:eastAsia="Arial" w:hAnsi="Arial" w:cs="Arial"/>
                <w:b/>
                <w:sz w:val="40"/>
              </w:rPr>
              <w:br/>
            </w:r>
            <w:r>
              <w:rPr>
                <w:rFonts w:ascii="Arial" w:eastAsia="Arial" w:hAnsi="Arial" w:cs="Arial"/>
                <w:b/>
                <w:sz w:val="24"/>
              </w:rPr>
              <w:t>Corso di Ingegneria del Software</w:t>
            </w:r>
          </w:p>
          <w:p w14:paraId="6FC93863" w14:textId="77777777" w:rsidR="00AC2CB5" w:rsidRDefault="00AC2CB5">
            <w:pPr>
              <w:suppressAutoHyphens/>
              <w:spacing w:after="0" w:line="240" w:lineRule="auto"/>
              <w:jc w:val="right"/>
            </w:pPr>
          </w:p>
        </w:tc>
      </w:tr>
    </w:tbl>
    <w:p w14:paraId="2DB6E27F" w14:textId="77777777" w:rsidR="00AC2CB5" w:rsidRDefault="00AC2CB5">
      <w:pPr>
        <w:suppressAutoHyphens/>
        <w:spacing w:after="0" w:line="240" w:lineRule="auto"/>
        <w:rPr>
          <w:rFonts w:ascii="Times New Roman" w:eastAsia="Times New Roman" w:hAnsi="Times New Roman" w:cs="Times New Roman"/>
          <w:sz w:val="24"/>
        </w:rPr>
      </w:pPr>
    </w:p>
    <w:p w14:paraId="5C1BE246" w14:textId="77777777" w:rsidR="00AC2CB5" w:rsidRDefault="00AC2CB5">
      <w:pPr>
        <w:suppressAutoHyphens/>
        <w:spacing w:after="0" w:line="240" w:lineRule="auto"/>
        <w:rPr>
          <w:rFonts w:ascii="Times New Roman" w:eastAsia="Times New Roman" w:hAnsi="Times New Roman" w:cs="Times New Roman"/>
          <w:sz w:val="24"/>
        </w:rPr>
      </w:pPr>
    </w:p>
    <w:p w14:paraId="34C483DA" w14:textId="77777777" w:rsidR="00AC2CB5" w:rsidRDefault="00AC2CB5">
      <w:pPr>
        <w:suppressAutoHyphens/>
        <w:spacing w:after="0" w:line="240" w:lineRule="auto"/>
        <w:rPr>
          <w:rFonts w:ascii="Times New Roman" w:eastAsia="Times New Roman" w:hAnsi="Times New Roman" w:cs="Times New Roman"/>
          <w:sz w:val="24"/>
        </w:rPr>
      </w:pPr>
    </w:p>
    <w:p w14:paraId="720315AA" w14:textId="77777777" w:rsidR="00AC2CB5" w:rsidRDefault="00AC2CB5">
      <w:pPr>
        <w:suppressAutoHyphens/>
        <w:spacing w:after="0" w:line="240" w:lineRule="auto"/>
        <w:rPr>
          <w:rFonts w:ascii="Times New Roman" w:eastAsia="Times New Roman" w:hAnsi="Times New Roman" w:cs="Times New Roman"/>
          <w:sz w:val="24"/>
        </w:rPr>
      </w:pPr>
    </w:p>
    <w:p w14:paraId="7B6301EE" w14:textId="77777777" w:rsidR="00AC2CB5" w:rsidRDefault="00000000">
      <w:pPr>
        <w:tabs>
          <w:tab w:val="left" w:pos="3015"/>
          <w:tab w:val="left" w:pos="3195"/>
          <w:tab w:val="center" w:pos="4998"/>
          <w:tab w:val="center" w:pos="5359"/>
        </w:tabs>
        <w:suppressAutoHyphens/>
        <w:spacing w:after="0" w:line="240" w:lineRule="auto"/>
        <w:jc w:val="right"/>
        <w:rPr>
          <w:rFonts w:ascii="Arial" w:eastAsia="Arial" w:hAnsi="Arial" w:cs="Arial"/>
          <w:b/>
          <w:sz w:val="36"/>
        </w:rPr>
      </w:pPr>
      <w:r>
        <w:rPr>
          <w:rFonts w:ascii="Arial" w:eastAsia="Arial" w:hAnsi="Arial" w:cs="Arial"/>
          <w:b/>
          <w:sz w:val="36"/>
        </w:rPr>
        <w:t>CinemaniaBooking</w:t>
      </w:r>
      <w:r>
        <w:rPr>
          <w:rFonts w:ascii="Arial" w:eastAsia="Arial" w:hAnsi="Arial" w:cs="Arial"/>
          <w:b/>
          <w:sz w:val="36"/>
        </w:rPr>
        <w:br/>
        <w:t>Problem Statement</w:t>
      </w:r>
      <w:r>
        <w:rPr>
          <w:rFonts w:ascii="Arial" w:eastAsia="Arial" w:hAnsi="Arial" w:cs="Arial"/>
          <w:b/>
          <w:sz w:val="36"/>
        </w:rPr>
        <w:br/>
        <w:t>Versione 1.0</w:t>
      </w:r>
      <w:r>
        <w:rPr>
          <w:rFonts w:ascii="Arial" w:eastAsia="Arial" w:hAnsi="Arial" w:cs="Arial"/>
          <w:b/>
          <w:sz w:val="36"/>
        </w:rPr>
        <w:br/>
      </w:r>
    </w:p>
    <w:p w14:paraId="204E0C50" w14:textId="77777777" w:rsidR="00AC2CB5" w:rsidRDefault="00000000">
      <w:pPr>
        <w:tabs>
          <w:tab w:val="left" w:pos="3015"/>
          <w:tab w:val="left" w:pos="3195"/>
          <w:tab w:val="center" w:pos="4998"/>
          <w:tab w:val="center" w:pos="5359"/>
        </w:tabs>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br/>
      </w:r>
    </w:p>
    <w:p w14:paraId="6D3B0E7C" w14:textId="77777777" w:rsidR="00AC2CB5" w:rsidRDefault="00AC2CB5">
      <w:pPr>
        <w:tabs>
          <w:tab w:val="left" w:pos="3015"/>
          <w:tab w:val="left" w:pos="3195"/>
          <w:tab w:val="center" w:pos="4998"/>
          <w:tab w:val="center" w:pos="5359"/>
        </w:tabs>
        <w:suppressAutoHyphens/>
        <w:spacing w:after="0" w:line="240" w:lineRule="auto"/>
        <w:jc w:val="center"/>
        <w:rPr>
          <w:rFonts w:ascii="Arial" w:eastAsia="Arial" w:hAnsi="Arial" w:cs="Arial"/>
          <w:b/>
          <w:sz w:val="36"/>
        </w:rPr>
      </w:pPr>
    </w:p>
    <w:p w14:paraId="0DA79872"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71900861" w14:textId="77777777" w:rsidR="00AC2CB5" w:rsidRDefault="00000000">
      <w:pPr>
        <w:suppressAutoHyphens/>
        <w:spacing w:after="0" w:line="240" w:lineRule="auto"/>
        <w:jc w:val="center"/>
        <w:rPr>
          <w:rFonts w:ascii="Times New Roman" w:eastAsia="Times New Roman" w:hAnsi="Times New Roman" w:cs="Times New Roman"/>
          <w:b/>
          <w:color w:val="FF0000"/>
          <w:sz w:val="28"/>
        </w:rPr>
      </w:pPr>
      <w:r>
        <w:rPr>
          <w:rFonts w:ascii="Arial" w:eastAsia="Arial" w:hAnsi="Arial" w:cs="Arial"/>
          <w:b/>
          <w:sz w:val="36"/>
        </w:rPr>
        <w:t>LOGO PROGETTO</w:t>
      </w:r>
    </w:p>
    <w:p w14:paraId="3D9E6F91"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22AF11C" w14:textId="77777777" w:rsidR="00AC2CB5" w:rsidRDefault="00AC2CB5">
      <w:pPr>
        <w:suppressAutoHyphens/>
        <w:spacing w:after="0" w:line="240" w:lineRule="auto"/>
        <w:rPr>
          <w:rFonts w:ascii="Times New Roman" w:eastAsia="Times New Roman" w:hAnsi="Times New Roman" w:cs="Times New Roman"/>
          <w:b/>
          <w:color w:val="FF0000"/>
          <w:sz w:val="28"/>
        </w:rPr>
      </w:pPr>
    </w:p>
    <w:p w14:paraId="44707412" w14:textId="77777777" w:rsidR="00AC2CB5" w:rsidRDefault="00AC2CB5">
      <w:pPr>
        <w:suppressAutoHyphens/>
        <w:spacing w:after="0" w:line="240" w:lineRule="auto"/>
        <w:rPr>
          <w:rFonts w:ascii="Times New Roman" w:eastAsia="Times New Roman" w:hAnsi="Times New Roman" w:cs="Times New Roman"/>
          <w:b/>
          <w:color w:val="FF0000"/>
          <w:sz w:val="36"/>
        </w:rPr>
      </w:pPr>
    </w:p>
    <w:p w14:paraId="2921B986"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DD71224"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0EDF94FF" w14:textId="77777777" w:rsidR="00AC2CB5" w:rsidRDefault="00AC2CB5">
      <w:pPr>
        <w:suppressAutoHyphens/>
        <w:spacing w:after="0" w:line="240" w:lineRule="auto"/>
        <w:jc w:val="center"/>
        <w:rPr>
          <w:rFonts w:ascii="Times New Roman" w:eastAsia="Times New Roman" w:hAnsi="Times New Roman" w:cs="Times New Roman"/>
          <w:b/>
          <w:color w:val="FF0000"/>
          <w:sz w:val="28"/>
        </w:rPr>
      </w:pPr>
    </w:p>
    <w:p w14:paraId="3263AAAB" w14:textId="77777777" w:rsidR="00AC2CB5" w:rsidRDefault="00AC2CB5">
      <w:pPr>
        <w:suppressAutoHyphens/>
        <w:spacing w:after="0" w:line="240" w:lineRule="auto"/>
        <w:rPr>
          <w:rFonts w:ascii="Times New Roman" w:eastAsia="Times New Roman" w:hAnsi="Times New Roman" w:cs="Times New Roman"/>
          <w:sz w:val="24"/>
        </w:rPr>
      </w:pPr>
    </w:p>
    <w:p w14:paraId="34972628" w14:textId="77777777" w:rsidR="00AC2CB5" w:rsidRDefault="00AC2CB5">
      <w:pPr>
        <w:suppressAutoHyphens/>
        <w:spacing w:after="0" w:line="240" w:lineRule="auto"/>
        <w:rPr>
          <w:rFonts w:ascii="Arial" w:eastAsia="Arial" w:hAnsi="Arial" w:cs="Arial"/>
          <w:b/>
          <w:sz w:val="36"/>
        </w:rPr>
      </w:pPr>
    </w:p>
    <w:p w14:paraId="259FA3AD" w14:textId="77777777" w:rsidR="00AC2CB5" w:rsidRDefault="00AC2CB5">
      <w:pPr>
        <w:suppressAutoHyphens/>
        <w:spacing w:after="0" w:line="240" w:lineRule="auto"/>
        <w:jc w:val="center"/>
        <w:rPr>
          <w:rFonts w:ascii="Times New Roman" w:eastAsia="Times New Roman" w:hAnsi="Times New Roman" w:cs="Times New Roman"/>
          <w:sz w:val="24"/>
        </w:rPr>
      </w:pPr>
    </w:p>
    <w:p w14:paraId="7856E0D6" w14:textId="77777777" w:rsidR="00AC2CB5" w:rsidRDefault="00AC2CB5">
      <w:pPr>
        <w:suppressAutoHyphens/>
        <w:spacing w:after="0" w:line="240" w:lineRule="auto"/>
        <w:jc w:val="center"/>
        <w:rPr>
          <w:rFonts w:ascii="Times New Roman" w:eastAsia="Times New Roman" w:hAnsi="Times New Roman" w:cs="Times New Roman"/>
          <w:sz w:val="24"/>
        </w:rPr>
      </w:pPr>
    </w:p>
    <w:p w14:paraId="37FC6C67" w14:textId="77777777" w:rsidR="00AC2CB5" w:rsidRDefault="00000000">
      <w:pPr>
        <w:suppressAutoHyphens/>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Data: 21/10/2023</w:t>
      </w:r>
    </w:p>
    <w:p w14:paraId="69D76C3B" w14:textId="77777777" w:rsidR="00AC2CB5" w:rsidRDefault="00AC2CB5">
      <w:pPr>
        <w:suppressAutoHyphens/>
        <w:spacing w:after="0" w:line="240" w:lineRule="auto"/>
        <w:jc w:val="center"/>
        <w:rPr>
          <w:rFonts w:ascii="Times New Roman" w:eastAsia="Times New Roman" w:hAnsi="Times New Roman" w:cs="Times New Roman"/>
          <w:sz w:val="32"/>
        </w:rPr>
      </w:pPr>
    </w:p>
    <w:p w14:paraId="085FF1D9" w14:textId="77777777" w:rsidR="00AC2CB5" w:rsidRDefault="00AC2CB5">
      <w:pPr>
        <w:suppressAutoHyphens/>
        <w:spacing w:after="0" w:line="240" w:lineRule="auto"/>
        <w:jc w:val="center"/>
        <w:rPr>
          <w:rFonts w:ascii="Times New Roman" w:eastAsia="Times New Roman" w:hAnsi="Times New Roman" w:cs="Times New Roman"/>
          <w:sz w:val="32"/>
        </w:rPr>
      </w:pPr>
    </w:p>
    <w:p w14:paraId="63CDC036" w14:textId="77777777" w:rsidR="00AC2CB5" w:rsidRDefault="00AC2CB5">
      <w:pPr>
        <w:suppressAutoHyphens/>
        <w:spacing w:after="0" w:line="240" w:lineRule="auto"/>
        <w:jc w:val="center"/>
        <w:rPr>
          <w:rFonts w:ascii="Times New Roman" w:eastAsia="Times New Roman" w:hAnsi="Times New Roman" w:cs="Times New Roman"/>
          <w:sz w:val="32"/>
        </w:rPr>
      </w:pPr>
    </w:p>
    <w:p w14:paraId="6753C22A" w14:textId="77777777" w:rsidR="00AC2CB5" w:rsidRDefault="00AC2CB5">
      <w:pPr>
        <w:suppressAutoHyphens/>
        <w:spacing w:after="0" w:line="240" w:lineRule="auto"/>
        <w:jc w:val="center"/>
        <w:rPr>
          <w:rFonts w:ascii="Times New Roman" w:eastAsia="Times New Roman" w:hAnsi="Times New Roman" w:cs="Times New Roman"/>
          <w:sz w:val="32"/>
        </w:rPr>
      </w:pPr>
    </w:p>
    <w:p w14:paraId="4F229C43" w14:textId="77777777" w:rsidR="00F4249C" w:rsidRDefault="00F4249C">
      <w:pPr>
        <w:suppressAutoHyphens/>
        <w:spacing w:after="0" w:line="240" w:lineRule="auto"/>
        <w:jc w:val="center"/>
        <w:rPr>
          <w:rFonts w:ascii="Times New Roman" w:eastAsia="Times New Roman" w:hAnsi="Times New Roman" w:cs="Times New Roman"/>
          <w:sz w:val="32"/>
        </w:rPr>
      </w:pPr>
    </w:p>
    <w:p w14:paraId="6B24EB6D" w14:textId="77777777" w:rsidR="00F4249C" w:rsidRDefault="00F4249C">
      <w:pPr>
        <w:suppressAutoHyphens/>
        <w:spacing w:after="0" w:line="240" w:lineRule="auto"/>
        <w:jc w:val="center"/>
        <w:rPr>
          <w:rFonts w:ascii="Times New Roman" w:eastAsia="Times New Roman" w:hAnsi="Times New Roman" w:cs="Times New Roman"/>
          <w:sz w:val="32"/>
        </w:rPr>
      </w:pPr>
    </w:p>
    <w:p w14:paraId="0135A48A" w14:textId="77777777" w:rsidR="00F4249C" w:rsidRDefault="00F4249C">
      <w:pPr>
        <w:suppressAutoHyphens/>
        <w:spacing w:after="0" w:line="240" w:lineRule="auto"/>
        <w:jc w:val="center"/>
        <w:rPr>
          <w:rFonts w:ascii="Times New Roman" w:eastAsia="Times New Roman" w:hAnsi="Times New Roman" w:cs="Times New Roman"/>
          <w:sz w:val="32"/>
        </w:rPr>
      </w:pPr>
    </w:p>
    <w:p w14:paraId="5582D754" w14:textId="77777777" w:rsidR="00F4249C" w:rsidRDefault="00F4249C">
      <w:pPr>
        <w:suppressAutoHyphens/>
        <w:spacing w:after="0" w:line="240" w:lineRule="auto"/>
        <w:jc w:val="center"/>
        <w:rPr>
          <w:rFonts w:ascii="Times New Roman" w:eastAsia="Times New Roman" w:hAnsi="Times New Roman" w:cs="Times New Roman"/>
          <w:sz w:val="32"/>
        </w:rPr>
      </w:pPr>
    </w:p>
    <w:p w14:paraId="62169422" w14:textId="77777777" w:rsidR="00F4249C" w:rsidRDefault="00F4249C">
      <w:pPr>
        <w:suppressAutoHyphens/>
        <w:spacing w:after="0" w:line="240" w:lineRule="auto"/>
        <w:jc w:val="center"/>
        <w:rPr>
          <w:rFonts w:ascii="Times New Roman" w:eastAsia="Times New Roman" w:hAnsi="Times New Roman" w:cs="Times New Roman"/>
          <w:sz w:val="32"/>
        </w:rPr>
      </w:pPr>
    </w:p>
    <w:p w14:paraId="379CCF4A" w14:textId="77777777" w:rsidR="00F4249C" w:rsidRDefault="00F4249C">
      <w:pPr>
        <w:suppressAutoHyphens/>
        <w:spacing w:after="0" w:line="240" w:lineRule="auto"/>
        <w:jc w:val="center"/>
        <w:rPr>
          <w:rFonts w:ascii="Times New Roman" w:eastAsia="Times New Roman" w:hAnsi="Times New Roman" w:cs="Times New Roman"/>
          <w:sz w:val="32"/>
        </w:rPr>
      </w:pPr>
    </w:p>
    <w:p w14:paraId="134CAA57" w14:textId="77777777" w:rsidR="00AC2CB5" w:rsidRDefault="00AC2CB5">
      <w:pPr>
        <w:suppressAutoHyphens/>
        <w:spacing w:after="0" w:line="240" w:lineRule="auto"/>
        <w:rPr>
          <w:rFonts w:ascii="Times New Roman" w:eastAsia="Times New Roman" w:hAnsi="Times New Roman" w:cs="Times New Roman"/>
          <w:sz w:val="24"/>
        </w:rPr>
      </w:pPr>
    </w:p>
    <w:p w14:paraId="7F2F805A" w14:textId="77777777" w:rsidR="00AC2CB5" w:rsidRDefault="00AC2CB5">
      <w:pPr>
        <w:suppressAutoHyphens/>
        <w:spacing w:after="0" w:line="240" w:lineRule="auto"/>
        <w:rPr>
          <w:rFonts w:ascii="Times New Roman" w:eastAsia="Times New Roman" w:hAnsi="Times New Roman" w:cs="Times New Roman"/>
          <w:sz w:val="24"/>
        </w:rPr>
      </w:pPr>
    </w:p>
    <w:p w14:paraId="5C5BF81A" w14:textId="77777777" w:rsidR="00AC2CB5" w:rsidRDefault="00000000">
      <w:pPr>
        <w:suppressAutoHyphens/>
        <w:spacing w:after="0" w:line="24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Coordinatore del progetto:</w:t>
      </w:r>
    </w:p>
    <w:tbl>
      <w:tblPr>
        <w:tblW w:w="0" w:type="auto"/>
        <w:tblInd w:w="55" w:type="dxa"/>
        <w:tblCellMar>
          <w:left w:w="10" w:type="dxa"/>
          <w:right w:w="10" w:type="dxa"/>
        </w:tblCellMar>
        <w:tblLook w:val="0000" w:firstRow="0" w:lastRow="0" w:firstColumn="0" w:lastColumn="0" w:noHBand="0" w:noVBand="0"/>
      </w:tblPr>
      <w:tblGrid>
        <w:gridCol w:w="6745"/>
        <w:gridCol w:w="2892"/>
      </w:tblGrid>
      <w:tr w:rsidR="00AC2CB5" w14:paraId="56513901" w14:textId="77777777">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4F49DD94"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5FC65254"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Matricola</w:t>
            </w:r>
          </w:p>
        </w:tc>
      </w:tr>
      <w:tr w:rsidR="00AC2CB5" w14:paraId="1CFDD3BB"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504C910"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23A21B4B" w14:textId="77777777" w:rsidR="00AC2CB5" w:rsidRDefault="00AC2CB5">
            <w:pPr>
              <w:suppressLineNumbers/>
              <w:suppressAutoHyphens/>
              <w:spacing w:after="0" w:line="240" w:lineRule="auto"/>
              <w:rPr>
                <w:rFonts w:ascii="Calibri" w:eastAsia="Calibri" w:hAnsi="Calibri" w:cs="Calibri"/>
              </w:rPr>
            </w:pPr>
          </w:p>
        </w:tc>
      </w:tr>
      <w:tr w:rsidR="00AC2CB5" w14:paraId="46FD285A"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0B06B59"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B131AF0" w14:textId="77777777" w:rsidR="00AC2CB5" w:rsidRDefault="00AC2CB5">
            <w:pPr>
              <w:suppressLineNumbers/>
              <w:suppressAutoHyphens/>
              <w:spacing w:after="0" w:line="240" w:lineRule="auto"/>
              <w:rPr>
                <w:rFonts w:ascii="Calibri" w:eastAsia="Calibri" w:hAnsi="Calibri" w:cs="Calibri"/>
              </w:rPr>
            </w:pPr>
          </w:p>
        </w:tc>
      </w:tr>
    </w:tbl>
    <w:p w14:paraId="7901E340" w14:textId="77777777" w:rsidR="00AC2CB5" w:rsidRDefault="00AC2CB5">
      <w:pPr>
        <w:suppressAutoHyphens/>
        <w:spacing w:after="0" w:line="240" w:lineRule="auto"/>
        <w:rPr>
          <w:rFonts w:ascii="Times New Roman" w:eastAsia="Times New Roman" w:hAnsi="Times New Roman" w:cs="Times New Roman"/>
          <w:b/>
          <w:sz w:val="24"/>
        </w:rPr>
      </w:pPr>
    </w:p>
    <w:p w14:paraId="5878174B" w14:textId="77777777" w:rsidR="00AC2CB5" w:rsidRDefault="00000000">
      <w:pPr>
        <w:suppressAutoHyphens/>
        <w:spacing w:after="0" w:line="240" w:lineRule="auto"/>
        <w:rPr>
          <w:rFonts w:ascii="Times New Roman" w:eastAsia="Times New Roman" w:hAnsi="Times New Roman" w:cs="Times New Roman"/>
          <w:b/>
          <w:sz w:val="20"/>
        </w:rPr>
      </w:pPr>
      <w:r>
        <w:rPr>
          <w:rFonts w:ascii="Times New Roman" w:eastAsia="Times New Roman" w:hAnsi="Times New Roman" w:cs="Times New Roman"/>
          <w:b/>
          <w:sz w:val="20"/>
        </w:rPr>
        <w:t>Partecipanti:</w:t>
      </w:r>
    </w:p>
    <w:tbl>
      <w:tblPr>
        <w:tblW w:w="0" w:type="auto"/>
        <w:tblInd w:w="55" w:type="dxa"/>
        <w:tblCellMar>
          <w:left w:w="10" w:type="dxa"/>
          <w:right w:w="10" w:type="dxa"/>
        </w:tblCellMar>
        <w:tblLook w:val="0000" w:firstRow="0" w:lastRow="0" w:firstColumn="0" w:lastColumn="0" w:noHBand="0" w:noVBand="0"/>
      </w:tblPr>
      <w:tblGrid>
        <w:gridCol w:w="6745"/>
        <w:gridCol w:w="2892"/>
      </w:tblGrid>
      <w:tr w:rsidR="00AC2CB5" w14:paraId="28DF85AF" w14:textId="77777777">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12227AA1"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Nome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4FC738EC"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Matricola</w:t>
            </w:r>
          </w:p>
        </w:tc>
      </w:tr>
      <w:tr w:rsidR="00AC2CB5" w14:paraId="518586B5"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2185D26"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BBA34BA" w14:textId="77777777" w:rsidR="00AC2CB5" w:rsidRDefault="00000000">
            <w:pPr>
              <w:suppressLineNumbers/>
              <w:suppressAutoHyphens/>
              <w:spacing w:after="0" w:line="240" w:lineRule="auto"/>
            </w:pPr>
            <w:r>
              <w:rPr>
                <w:rFonts w:ascii="Times New Roman" w:eastAsia="Times New Roman" w:hAnsi="Times New Roman" w:cs="Times New Roman"/>
                <w:sz w:val="20"/>
              </w:rPr>
              <w:t>0512108925</w:t>
            </w:r>
          </w:p>
        </w:tc>
      </w:tr>
      <w:tr w:rsidR="00AC2CB5" w14:paraId="12FB6937"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A8D9E01" w14:textId="77777777" w:rsidR="00AC2CB5" w:rsidRDefault="00000000">
            <w:pPr>
              <w:suppressLineNumbers/>
              <w:suppressAutoHyphens/>
              <w:spacing w:after="0" w:line="240" w:lineRule="auto"/>
            </w:pPr>
            <w:r>
              <w:rPr>
                <w:rFonts w:ascii="Times New Roman" w:eastAsia="Times New Roman" w:hAnsi="Times New Roman" w:cs="Times New Roman"/>
                <w:sz w:val="20"/>
              </w:rPr>
              <w:t>Carmine Tortoriello</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75F35471" w14:textId="77777777" w:rsidR="00AC2CB5" w:rsidRDefault="00000000">
            <w:pPr>
              <w:suppressLineNumbers/>
              <w:suppressAutoHyphens/>
              <w:spacing w:after="0" w:line="240" w:lineRule="auto"/>
            </w:pPr>
            <w:r>
              <w:rPr>
                <w:rFonts w:ascii="Times New Roman" w:eastAsia="Times New Roman" w:hAnsi="Times New Roman" w:cs="Times New Roman"/>
                <w:sz w:val="20"/>
              </w:rPr>
              <w:t>0512115345</w:t>
            </w:r>
          </w:p>
        </w:tc>
      </w:tr>
      <w:tr w:rsidR="00AC2CB5" w14:paraId="6608B296"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20027B0" w14:textId="77777777" w:rsidR="00AC2CB5" w:rsidRDefault="00000000">
            <w:pPr>
              <w:suppressLineNumbers/>
              <w:suppressAutoHyphens/>
              <w:spacing w:after="0" w:line="240" w:lineRule="auto"/>
            </w:pPr>
            <w:r>
              <w:rPr>
                <w:rFonts w:ascii="Times New Roman" w:eastAsia="Times New Roman" w:hAnsi="Times New Roman" w:cs="Times New Roman"/>
                <w:sz w:val="20"/>
              </w:rPr>
              <w:t>Stefania Picilli</w:t>
            </w: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FF7A6E" w14:textId="77777777" w:rsidR="00AC2CB5" w:rsidRDefault="00000000">
            <w:pPr>
              <w:suppressLineNumbers/>
              <w:suppressAutoHyphens/>
              <w:spacing w:after="0" w:line="240" w:lineRule="auto"/>
            </w:pPr>
            <w:r>
              <w:rPr>
                <w:rFonts w:ascii="Times New Roman" w:eastAsia="Times New Roman" w:hAnsi="Times New Roman" w:cs="Times New Roman"/>
                <w:sz w:val="20"/>
              </w:rPr>
              <w:t>0512111901</w:t>
            </w:r>
          </w:p>
        </w:tc>
      </w:tr>
      <w:tr w:rsidR="00AC2CB5" w14:paraId="4A9B31D8"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6B82298"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11415F6" w14:textId="77777777" w:rsidR="00AC2CB5" w:rsidRDefault="00AC2CB5">
            <w:pPr>
              <w:suppressLineNumbers/>
              <w:suppressAutoHyphens/>
              <w:spacing w:after="0" w:line="240" w:lineRule="auto"/>
              <w:rPr>
                <w:rFonts w:ascii="Calibri" w:eastAsia="Calibri" w:hAnsi="Calibri" w:cs="Calibri"/>
              </w:rPr>
            </w:pPr>
          </w:p>
        </w:tc>
      </w:tr>
      <w:tr w:rsidR="00AC2CB5" w14:paraId="3F2DF4D2"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ED3FD24"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5A32777" w14:textId="77777777" w:rsidR="00AC2CB5" w:rsidRDefault="00AC2CB5">
            <w:pPr>
              <w:suppressLineNumbers/>
              <w:suppressAutoHyphens/>
              <w:spacing w:after="0" w:line="240" w:lineRule="auto"/>
              <w:rPr>
                <w:rFonts w:ascii="Calibri" w:eastAsia="Calibri" w:hAnsi="Calibri" w:cs="Calibri"/>
              </w:rPr>
            </w:pPr>
          </w:p>
        </w:tc>
      </w:tr>
      <w:tr w:rsidR="00AC2CB5" w14:paraId="12B26658" w14:textId="77777777">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6115E80A" w14:textId="77777777" w:rsidR="00AC2CB5" w:rsidRDefault="00AC2CB5">
            <w:pPr>
              <w:suppressLineNumbers/>
              <w:suppressAutoHyphens/>
              <w:spacing w:after="0" w:line="240" w:lineRule="auto"/>
              <w:rPr>
                <w:rFonts w:ascii="Calibri" w:eastAsia="Calibri" w:hAnsi="Calibri" w:cs="Calibri"/>
              </w:rPr>
            </w:pPr>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2073B9FA" w14:textId="77777777" w:rsidR="00AC2CB5" w:rsidRDefault="00AC2CB5">
            <w:pPr>
              <w:suppressLineNumbers/>
              <w:suppressAutoHyphens/>
              <w:spacing w:after="0" w:line="240" w:lineRule="auto"/>
              <w:rPr>
                <w:rFonts w:ascii="Calibri" w:eastAsia="Calibri" w:hAnsi="Calibri" w:cs="Calibri"/>
              </w:rPr>
            </w:pPr>
          </w:p>
        </w:tc>
      </w:tr>
    </w:tbl>
    <w:p w14:paraId="47CB5D45" w14:textId="77777777" w:rsidR="00AC2CB5" w:rsidRDefault="00AC2CB5">
      <w:pPr>
        <w:suppressAutoHyphens/>
        <w:spacing w:after="0" w:line="240" w:lineRule="auto"/>
        <w:rPr>
          <w:rFonts w:ascii="Times New Roman" w:eastAsia="Times New Roman" w:hAnsi="Times New Roman" w:cs="Times New Roman"/>
          <w:b/>
          <w:sz w:val="20"/>
        </w:rPr>
      </w:pPr>
    </w:p>
    <w:tbl>
      <w:tblPr>
        <w:tblW w:w="0" w:type="auto"/>
        <w:tblInd w:w="55" w:type="dxa"/>
        <w:tblCellMar>
          <w:left w:w="10" w:type="dxa"/>
          <w:right w:w="10" w:type="dxa"/>
        </w:tblCellMar>
        <w:tblLook w:val="0000" w:firstRow="0" w:lastRow="0" w:firstColumn="0" w:lastColumn="0" w:noHBand="0" w:noVBand="0"/>
      </w:tblPr>
      <w:tblGrid>
        <w:gridCol w:w="2891"/>
        <w:gridCol w:w="6746"/>
      </w:tblGrid>
      <w:tr w:rsidR="00AC2CB5" w14:paraId="51AE8F92" w14:textId="77777777">
        <w:tc>
          <w:tcPr>
            <w:tcW w:w="2891"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5FC5EB25" w14:textId="77777777" w:rsidR="00AC2CB5" w:rsidRDefault="00000000">
            <w:pPr>
              <w:suppressLineNumbers/>
              <w:suppressAutoHyphens/>
              <w:spacing w:after="0" w:line="240" w:lineRule="auto"/>
            </w:pPr>
            <w:r>
              <w:rPr>
                <w:rFonts w:ascii="Times New Roman" w:eastAsia="Times New Roman" w:hAnsi="Times New Roman" w:cs="Times New Roman"/>
                <w:b/>
                <w:sz w:val="20"/>
              </w:rPr>
              <w:t xml:space="preserve"> Scritto da:</w:t>
            </w:r>
          </w:p>
        </w:tc>
        <w:tc>
          <w:tcPr>
            <w:tcW w:w="6746"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46DAC46E" w14:textId="77777777" w:rsidR="00AC2CB5" w:rsidRDefault="00AC2CB5">
            <w:pPr>
              <w:suppressLineNumbers/>
              <w:suppressAutoHyphens/>
              <w:spacing w:after="0" w:line="240" w:lineRule="auto"/>
              <w:rPr>
                <w:rFonts w:ascii="Calibri" w:eastAsia="Calibri" w:hAnsi="Calibri" w:cs="Calibri"/>
              </w:rPr>
            </w:pPr>
          </w:p>
        </w:tc>
      </w:tr>
    </w:tbl>
    <w:p w14:paraId="5FC51179" w14:textId="77777777" w:rsidR="00AC2CB5" w:rsidRDefault="00AC2CB5">
      <w:pPr>
        <w:suppressAutoHyphens/>
        <w:spacing w:after="0" w:line="240" w:lineRule="auto"/>
        <w:rPr>
          <w:rFonts w:ascii="Times New Roman" w:eastAsia="Times New Roman" w:hAnsi="Times New Roman" w:cs="Times New Roman"/>
          <w:b/>
          <w:sz w:val="20"/>
        </w:rPr>
      </w:pPr>
    </w:p>
    <w:p w14:paraId="263C3396" w14:textId="77777777" w:rsidR="00AC2CB5" w:rsidRDefault="00000000">
      <w:pPr>
        <w:suppressAutoHyphens/>
        <w:spacing w:after="0" w:line="240" w:lineRule="auto"/>
        <w:jc w:val="center"/>
        <w:rPr>
          <w:rFonts w:ascii="Arial" w:eastAsia="Arial" w:hAnsi="Arial" w:cs="Arial"/>
          <w:b/>
          <w:sz w:val="32"/>
        </w:rPr>
      </w:pPr>
      <w:r>
        <w:rPr>
          <w:rFonts w:ascii="Arial" w:eastAsia="Arial" w:hAnsi="Arial" w:cs="Arial"/>
          <w:b/>
          <w:sz w:val="32"/>
        </w:rPr>
        <w:t>Revision History</w:t>
      </w:r>
    </w:p>
    <w:tbl>
      <w:tblPr>
        <w:tblW w:w="0" w:type="auto"/>
        <w:tblInd w:w="55" w:type="dxa"/>
        <w:tblCellMar>
          <w:left w:w="10" w:type="dxa"/>
          <w:right w:w="10" w:type="dxa"/>
        </w:tblCellMar>
        <w:tblLook w:val="0000" w:firstRow="0" w:lastRow="0" w:firstColumn="0" w:lastColumn="0" w:noHBand="0" w:noVBand="0"/>
      </w:tblPr>
      <w:tblGrid>
        <w:gridCol w:w="1927"/>
        <w:gridCol w:w="964"/>
        <w:gridCol w:w="4336"/>
        <w:gridCol w:w="2410"/>
      </w:tblGrid>
      <w:tr w:rsidR="00AC2CB5" w14:paraId="1F779649" w14:textId="77777777">
        <w:tc>
          <w:tcPr>
            <w:tcW w:w="1927"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6E93D928"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Data</w:t>
            </w:r>
          </w:p>
        </w:tc>
        <w:tc>
          <w:tcPr>
            <w:tcW w:w="964"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38FEC14D"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Versione</w:t>
            </w:r>
          </w:p>
        </w:tc>
        <w:tc>
          <w:tcPr>
            <w:tcW w:w="4336"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4A84DC"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Descrizione</w:t>
            </w:r>
          </w:p>
        </w:tc>
        <w:tc>
          <w:tcPr>
            <w:tcW w:w="2410"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65D7B640" w14:textId="77777777" w:rsidR="00AC2CB5" w:rsidRDefault="00000000">
            <w:pPr>
              <w:suppressLineNumbers/>
              <w:suppressAutoHyphens/>
              <w:spacing w:after="0" w:line="240" w:lineRule="auto"/>
              <w:jc w:val="center"/>
            </w:pPr>
            <w:r>
              <w:rPr>
                <w:rFonts w:ascii="Times New Roman" w:eastAsia="Times New Roman" w:hAnsi="Times New Roman" w:cs="Times New Roman"/>
                <w:b/>
                <w:sz w:val="20"/>
              </w:rPr>
              <w:t>Autore</w:t>
            </w:r>
          </w:p>
        </w:tc>
      </w:tr>
      <w:tr w:rsidR="00AC2CB5" w14:paraId="0B1B6852"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9CD2A9D" w14:textId="77777777" w:rsidR="00AC2CB5" w:rsidRDefault="00000000">
            <w:pPr>
              <w:suppressLineNumbers/>
              <w:suppressAutoHyphens/>
              <w:spacing w:after="0" w:line="240" w:lineRule="auto"/>
            </w:pPr>
            <w:r>
              <w:rPr>
                <w:rFonts w:ascii="Times New Roman" w:eastAsia="Times New Roman" w:hAnsi="Times New Roman" w:cs="Times New Roman"/>
                <w:sz w:val="20"/>
              </w:rPr>
              <w:t>17/10/2023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EE8966F" w14:textId="77777777" w:rsidR="00AC2CB5" w:rsidRDefault="00000000">
            <w:pPr>
              <w:suppressLineNumbers/>
              <w:suppressAutoHyphens/>
              <w:spacing w:after="0" w:line="240" w:lineRule="auto"/>
            </w:pPr>
            <w:r>
              <w:rPr>
                <w:rFonts w:ascii="Times New Roman" w:eastAsia="Times New Roman" w:hAnsi="Times New Roman" w:cs="Times New Roman"/>
                <w:sz w:val="20"/>
              </w:rPr>
              <w:t>0.1</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BE01284" w14:textId="77777777" w:rsidR="00AC2CB5" w:rsidRDefault="00000000">
            <w:pPr>
              <w:suppressLineNumbers/>
              <w:suppressAutoHyphens/>
              <w:spacing w:after="0" w:line="240" w:lineRule="auto"/>
            </w:pPr>
            <w:r>
              <w:rPr>
                <w:rFonts w:ascii="Times New Roman" w:eastAsia="Times New Roman" w:hAnsi="Times New Roman" w:cs="Times New Roman"/>
                <w:sz w:val="20"/>
              </w:rPr>
              <w:t>Creato scheletro del documento con descrizione del problema e primi scenari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7E3324E5"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68AADF98"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57DC078" w14:textId="77777777" w:rsidR="00AC2CB5" w:rsidRDefault="00000000">
            <w:pPr>
              <w:suppressLineNumbers/>
              <w:suppressAutoHyphens/>
              <w:spacing w:after="0" w:line="240" w:lineRule="auto"/>
            </w:pPr>
            <w:r>
              <w:rPr>
                <w:rFonts w:ascii="Times New Roman" w:eastAsia="Times New Roman" w:hAnsi="Times New Roman" w:cs="Times New Roman"/>
                <w:sz w:val="20"/>
              </w:rPr>
              <w:t>18/10/2023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44D9BA7" w14:textId="77777777" w:rsidR="00AC2CB5" w:rsidRDefault="00000000">
            <w:pPr>
              <w:suppressLineNumbers/>
              <w:suppressAutoHyphens/>
              <w:spacing w:after="0" w:line="240" w:lineRule="auto"/>
            </w:pPr>
            <w:r>
              <w:rPr>
                <w:rFonts w:ascii="Times New Roman" w:eastAsia="Times New Roman" w:hAnsi="Times New Roman" w:cs="Times New Roman"/>
                <w:sz w:val="20"/>
              </w:rPr>
              <w:t>0.2</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592A44" w14:textId="77777777" w:rsidR="00AC2CB5" w:rsidRDefault="00000000">
            <w:pPr>
              <w:suppressLineNumbers/>
              <w:suppressAutoHyphens/>
              <w:spacing w:after="0" w:line="240" w:lineRule="auto"/>
            </w:pPr>
            <w:r>
              <w:rPr>
                <w:rFonts w:ascii="Times New Roman" w:eastAsia="Times New Roman" w:hAnsi="Times New Roman" w:cs="Times New Roman"/>
                <w:sz w:val="20"/>
              </w:rPr>
              <w:t>Aggiunto scenario S1.3</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7B728F4"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01EA3238"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E50CAF1" w14:textId="77777777" w:rsidR="00AC2CB5" w:rsidRDefault="00000000">
            <w:pPr>
              <w:suppressLineNumbers/>
              <w:suppressAutoHyphens/>
              <w:spacing w:after="0" w:line="240" w:lineRule="auto"/>
            </w:pPr>
            <w:r>
              <w:rPr>
                <w:rFonts w:ascii="Times New Roman" w:eastAsia="Times New Roman" w:hAnsi="Times New Roman" w:cs="Times New Roman"/>
                <w:sz w:val="20"/>
              </w:rPr>
              <w:t>21/10/2023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7C8681FF" w14:textId="77777777" w:rsidR="00AC2CB5" w:rsidRDefault="00000000">
            <w:pPr>
              <w:suppressLineNumbers/>
              <w:suppressAutoHyphens/>
              <w:spacing w:after="0" w:line="240" w:lineRule="auto"/>
            </w:pPr>
            <w:r>
              <w:rPr>
                <w:rFonts w:ascii="Times New Roman" w:eastAsia="Times New Roman" w:hAnsi="Times New Roman" w:cs="Times New Roman"/>
                <w:sz w:val="20"/>
              </w:rPr>
              <w:t>1.0</w:t>
            </w: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F361CFB" w14:textId="77777777" w:rsidR="00AC2CB5" w:rsidRDefault="00000000">
            <w:pPr>
              <w:suppressLineNumbers/>
              <w:suppressAutoHyphens/>
              <w:spacing w:after="0" w:line="240" w:lineRule="auto"/>
            </w:pPr>
            <w:r>
              <w:rPr>
                <w:rFonts w:ascii="Times New Roman" w:eastAsia="Times New Roman" w:hAnsi="Times New Roman" w:cs="Times New Roman"/>
                <w:sz w:val="20"/>
              </w:rPr>
              <w:t>Aggiunta struttura formale al documento + aggiunta requisiti funzionali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02A112" w14:textId="77777777" w:rsidR="00AC2CB5" w:rsidRDefault="00000000">
            <w:pPr>
              <w:suppressLineNumbers/>
              <w:suppressAutoHyphens/>
              <w:spacing w:after="0" w:line="240" w:lineRule="auto"/>
            </w:pPr>
            <w:r>
              <w:rPr>
                <w:rFonts w:ascii="Times New Roman" w:eastAsia="Times New Roman" w:hAnsi="Times New Roman" w:cs="Times New Roman"/>
                <w:sz w:val="20"/>
              </w:rPr>
              <w:t>Alfredo Pastore</w:t>
            </w:r>
          </w:p>
        </w:tc>
      </w:tr>
      <w:tr w:rsidR="00AC2CB5" w14:paraId="62FD4C3F"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095396E" w14:textId="093F48F8"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25/10/2023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47C8F573"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37D0802" w14:textId="377D3F47"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Aggiunti altri requisiti funzionali</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EA8F649" w14:textId="65020D1E"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Stefania Picilli</w:t>
            </w:r>
          </w:p>
        </w:tc>
      </w:tr>
      <w:tr w:rsidR="00AC2CB5" w14:paraId="3A7EC11A"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A63054C" w14:textId="6965FB1D"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33CF0A7A"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8D1CA4E" w14:textId="6B319D21"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34ADFF7" w14:textId="3B634A99" w:rsidR="00AC2CB5" w:rsidRPr="00362698" w:rsidRDefault="00AC2CB5">
            <w:pPr>
              <w:suppressLineNumbers/>
              <w:suppressAutoHyphens/>
              <w:spacing w:after="0" w:line="240" w:lineRule="auto"/>
              <w:rPr>
                <w:rFonts w:ascii="Times New Roman" w:eastAsia="Calibri" w:hAnsi="Times New Roman" w:cs="Times New Roman"/>
                <w:sz w:val="20"/>
                <w:szCs w:val="20"/>
              </w:rPr>
            </w:pPr>
          </w:p>
        </w:tc>
      </w:tr>
      <w:tr w:rsidR="00AC2CB5" w14:paraId="1F334F77"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BC2C908" w14:textId="14290919"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26/10/2023</w:t>
            </w: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6AA6EF6D"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13C194B" w14:textId="205EDCA5"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Aggiunti scenari S3.0 e S3.1</w:t>
            </w: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19A30CEB" w14:textId="5FD58E98" w:rsidR="00AC2CB5" w:rsidRPr="00362698" w:rsidRDefault="00362698">
            <w:pPr>
              <w:suppressLineNumbers/>
              <w:suppressAutoHyphens/>
              <w:spacing w:after="0" w:line="240" w:lineRule="auto"/>
              <w:rPr>
                <w:rFonts w:ascii="Times New Roman" w:eastAsia="Calibri" w:hAnsi="Times New Roman" w:cs="Times New Roman"/>
                <w:sz w:val="20"/>
                <w:szCs w:val="20"/>
              </w:rPr>
            </w:pPr>
            <w:r w:rsidRPr="00362698">
              <w:rPr>
                <w:rFonts w:ascii="Times New Roman" w:eastAsia="Calibri" w:hAnsi="Times New Roman" w:cs="Times New Roman"/>
                <w:sz w:val="20"/>
                <w:szCs w:val="20"/>
              </w:rPr>
              <w:t>Stefania Picilli</w:t>
            </w:r>
          </w:p>
        </w:tc>
      </w:tr>
      <w:tr w:rsidR="00AC2CB5" w14:paraId="2E49F624" w14:textId="77777777">
        <w:tc>
          <w:tcPr>
            <w:tcW w:w="1927"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E7C55A2"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964"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52EDF3AE"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4336"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0DAA2D29"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c>
          <w:tcPr>
            <w:tcW w:w="2410"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5493344B" w14:textId="77777777" w:rsidR="00AC2CB5" w:rsidRPr="00362698" w:rsidRDefault="00AC2CB5">
            <w:pPr>
              <w:suppressLineNumbers/>
              <w:suppressAutoHyphens/>
              <w:spacing w:after="0" w:line="240" w:lineRule="auto"/>
              <w:rPr>
                <w:rFonts w:ascii="Times New Roman" w:eastAsia="Calibri" w:hAnsi="Times New Roman" w:cs="Times New Roman"/>
                <w:sz w:val="20"/>
                <w:szCs w:val="20"/>
              </w:rPr>
            </w:pPr>
          </w:p>
        </w:tc>
      </w:tr>
    </w:tbl>
    <w:p w14:paraId="66749533" w14:textId="77777777" w:rsidR="00AC2CB5" w:rsidRDefault="00AC2CB5">
      <w:pPr>
        <w:suppressAutoHyphens/>
        <w:spacing w:after="0" w:line="240" w:lineRule="auto"/>
        <w:jc w:val="center"/>
        <w:rPr>
          <w:rFonts w:ascii="Arial" w:eastAsia="Arial" w:hAnsi="Arial" w:cs="Arial"/>
          <w:b/>
          <w:sz w:val="32"/>
        </w:rPr>
      </w:pPr>
    </w:p>
    <w:sdt>
      <w:sdtPr>
        <w:id w:val="-2113046957"/>
        <w:docPartObj>
          <w:docPartGallery w:val="Table of Contents"/>
          <w:docPartUnique/>
        </w:docPartObj>
      </w:sdtPr>
      <w:sdtEndPr>
        <w:rPr>
          <w:rFonts w:asciiTheme="minorHAnsi" w:eastAsiaTheme="minorEastAsia" w:hAnsiTheme="minorHAnsi" w:cstheme="minorBidi"/>
          <w:b/>
          <w:bCs/>
          <w:color w:val="auto"/>
          <w:kern w:val="2"/>
          <w:sz w:val="22"/>
          <w:szCs w:val="22"/>
        </w:rPr>
      </w:sdtEndPr>
      <w:sdtContent>
        <w:p w14:paraId="65632FD4" w14:textId="74DB05F0" w:rsidR="00935EFE" w:rsidRDefault="00935EFE">
          <w:pPr>
            <w:pStyle w:val="Titolosommario"/>
          </w:pPr>
          <w:r>
            <w:t>Indice</w:t>
          </w:r>
        </w:p>
        <w:p w14:paraId="2D7BC387" w14:textId="1B534425" w:rsidR="00935EFE" w:rsidRDefault="00935EFE">
          <w:pPr>
            <w:pStyle w:val="Sommario1"/>
            <w:tabs>
              <w:tab w:val="right" w:leader="dot" w:pos="9628"/>
            </w:tabs>
            <w:rPr>
              <w:noProof/>
            </w:rPr>
          </w:pPr>
          <w:r>
            <w:fldChar w:fldCharType="begin"/>
          </w:r>
          <w:r>
            <w:instrText xml:space="preserve"> TOC \o "1-3" \h \z \u </w:instrText>
          </w:r>
          <w:r>
            <w:fldChar w:fldCharType="separate"/>
          </w:r>
          <w:hyperlink w:anchor="_Toc153724007" w:history="1">
            <w:r w:rsidRPr="00ED5AF3">
              <w:rPr>
                <w:rStyle w:val="Collegamentoipertestuale"/>
                <w:rFonts w:ascii="Calibri" w:eastAsia="Calibri" w:hAnsi="Calibri" w:cs="Calibri"/>
                <w:b/>
                <w:noProof/>
              </w:rPr>
              <w:t>Situazione corrente</w:t>
            </w:r>
            <w:r>
              <w:rPr>
                <w:noProof/>
                <w:webHidden/>
              </w:rPr>
              <w:tab/>
            </w:r>
            <w:r>
              <w:rPr>
                <w:noProof/>
                <w:webHidden/>
              </w:rPr>
              <w:fldChar w:fldCharType="begin"/>
            </w:r>
            <w:r>
              <w:rPr>
                <w:noProof/>
                <w:webHidden/>
              </w:rPr>
              <w:instrText xml:space="preserve"> PAGEREF _Toc153724007 \h </w:instrText>
            </w:r>
            <w:r>
              <w:rPr>
                <w:noProof/>
                <w:webHidden/>
              </w:rPr>
            </w:r>
            <w:r>
              <w:rPr>
                <w:noProof/>
                <w:webHidden/>
              </w:rPr>
              <w:fldChar w:fldCharType="separate"/>
            </w:r>
            <w:r>
              <w:rPr>
                <w:noProof/>
                <w:webHidden/>
              </w:rPr>
              <w:t>2</w:t>
            </w:r>
            <w:r>
              <w:rPr>
                <w:noProof/>
                <w:webHidden/>
              </w:rPr>
              <w:fldChar w:fldCharType="end"/>
            </w:r>
          </w:hyperlink>
        </w:p>
        <w:p w14:paraId="0008EBA9" w14:textId="1E3681BF" w:rsidR="00935EFE" w:rsidRDefault="00935EFE">
          <w:pPr>
            <w:pStyle w:val="Sommario1"/>
            <w:tabs>
              <w:tab w:val="right" w:leader="dot" w:pos="9628"/>
            </w:tabs>
            <w:rPr>
              <w:noProof/>
            </w:rPr>
          </w:pPr>
          <w:hyperlink w:anchor="_Toc153724008" w:history="1">
            <w:r w:rsidRPr="00ED5AF3">
              <w:rPr>
                <w:rStyle w:val="Collegamentoipertestuale"/>
                <w:rFonts w:ascii="Calibri" w:eastAsia="Calibri" w:hAnsi="Calibri" w:cs="Calibri"/>
                <w:b/>
                <w:noProof/>
              </w:rPr>
              <w:t>Scenari</w:t>
            </w:r>
            <w:r>
              <w:rPr>
                <w:noProof/>
                <w:webHidden/>
              </w:rPr>
              <w:tab/>
            </w:r>
            <w:r>
              <w:rPr>
                <w:noProof/>
                <w:webHidden/>
              </w:rPr>
              <w:fldChar w:fldCharType="begin"/>
            </w:r>
            <w:r>
              <w:rPr>
                <w:noProof/>
                <w:webHidden/>
              </w:rPr>
              <w:instrText xml:space="preserve"> PAGEREF _Toc153724008 \h </w:instrText>
            </w:r>
            <w:r>
              <w:rPr>
                <w:noProof/>
                <w:webHidden/>
              </w:rPr>
            </w:r>
            <w:r>
              <w:rPr>
                <w:noProof/>
                <w:webHidden/>
              </w:rPr>
              <w:fldChar w:fldCharType="separate"/>
            </w:r>
            <w:r>
              <w:rPr>
                <w:noProof/>
                <w:webHidden/>
              </w:rPr>
              <w:t>3</w:t>
            </w:r>
            <w:r>
              <w:rPr>
                <w:noProof/>
                <w:webHidden/>
              </w:rPr>
              <w:fldChar w:fldCharType="end"/>
            </w:r>
          </w:hyperlink>
        </w:p>
        <w:p w14:paraId="71456F29" w14:textId="0CFD9E27" w:rsidR="00935EFE" w:rsidRDefault="00935EFE">
          <w:pPr>
            <w:pStyle w:val="Sommario2"/>
            <w:tabs>
              <w:tab w:val="right" w:leader="dot" w:pos="9628"/>
            </w:tabs>
            <w:rPr>
              <w:noProof/>
            </w:rPr>
          </w:pPr>
          <w:hyperlink w:anchor="_Toc153724009" w:history="1">
            <w:r w:rsidRPr="00ED5AF3">
              <w:rPr>
                <w:rStyle w:val="Collegamentoipertestuale"/>
                <w:rFonts w:ascii="Calibri" w:eastAsia="Calibri" w:hAnsi="Calibri" w:cs="Calibri"/>
                <w:b/>
                <w:noProof/>
              </w:rPr>
              <w:t>S1.1 Cliente compra un biglietto tramite ricerca</w:t>
            </w:r>
            <w:r>
              <w:rPr>
                <w:noProof/>
                <w:webHidden/>
              </w:rPr>
              <w:tab/>
            </w:r>
            <w:r>
              <w:rPr>
                <w:noProof/>
                <w:webHidden/>
              </w:rPr>
              <w:fldChar w:fldCharType="begin"/>
            </w:r>
            <w:r>
              <w:rPr>
                <w:noProof/>
                <w:webHidden/>
              </w:rPr>
              <w:instrText xml:space="preserve"> PAGEREF _Toc153724009 \h </w:instrText>
            </w:r>
            <w:r>
              <w:rPr>
                <w:noProof/>
                <w:webHidden/>
              </w:rPr>
            </w:r>
            <w:r>
              <w:rPr>
                <w:noProof/>
                <w:webHidden/>
              </w:rPr>
              <w:fldChar w:fldCharType="separate"/>
            </w:r>
            <w:r>
              <w:rPr>
                <w:noProof/>
                <w:webHidden/>
              </w:rPr>
              <w:t>3</w:t>
            </w:r>
            <w:r>
              <w:rPr>
                <w:noProof/>
                <w:webHidden/>
              </w:rPr>
              <w:fldChar w:fldCharType="end"/>
            </w:r>
          </w:hyperlink>
        </w:p>
        <w:p w14:paraId="0FC65DA7" w14:textId="388DD633" w:rsidR="00935EFE" w:rsidRDefault="00935EFE">
          <w:pPr>
            <w:pStyle w:val="Sommario2"/>
            <w:tabs>
              <w:tab w:val="right" w:leader="dot" w:pos="9628"/>
            </w:tabs>
            <w:rPr>
              <w:noProof/>
            </w:rPr>
          </w:pPr>
          <w:hyperlink w:anchor="_Toc153724010" w:history="1">
            <w:r w:rsidRPr="00ED5AF3">
              <w:rPr>
                <w:rStyle w:val="Collegamentoipertestuale"/>
                <w:rFonts w:ascii="Calibri" w:eastAsia="Calibri" w:hAnsi="Calibri" w:cs="Calibri"/>
                <w:b/>
                <w:noProof/>
              </w:rPr>
              <w:t>S1.2 Acquisto biglietto fallito tramite main page</w:t>
            </w:r>
            <w:r>
              <w:rPr>
                <w:noProof/>
                <w:webHidden/>
              </w:rPr>
              <w:tab/>
            </w:r>
            <w:r>
              <w:rPr>
                <w:noProof/>
                <w:webHidden/>
              </w:rPr>
              <w:fldChar w:fldCharType="begin"/>
            </w:r>
            <w:r>
              <w:rPr>
                <w:noProof/>
                <w:webHidden/>
              </w:rPr>
              <w:instrText xml:space="preserve"> PAGEREF _Toc153724010 \h </w:instrText>
            </w:r>
            <w:r>
              <w:rPr>
                <w:noProof/>
                <w:webHidden/>
              </w:rPr>
            </w:r>
            <w:r>
              <w:rPr>
                <w:noProof/>
                <w:webHidden/>
              </w:rPr>
              <w:fldChar w:fldCharType="separate"/>
            </w:r>
            <w:r>
              <w:rPr>
                <w:noProof/>
                <w:webHidden/>
              </w:rPr>
              <w:t>3</w:t>
            </w:r>
            <w:r>
              <w:rPr>
                <w:noProof/>
                <w:webHidden/>
              </w:rPr>
              <w:fldChar w:fldCharType="end"/>
            </w:r>
          </w:hyperlink>
        </w:p>
        <w:p w14:paraId="48038431" w14:textId="0A5FA846" w:rsidR="00935EFE" w:rsidRDefault="00935EFE">
          <w:pPr>
            <w:pStyle w:val="Sommario2"/>
            <w:tabs>
              <w:tab w:val="right" w:leader="dot" w:pos="9628"/>
            </w:tabs>
            <w:rPr>
              <w:noProof/>
            </w:rPr>
          </w:pPr>
          <w:hyperlink w:anchor="_Toc153724011" w:history="1">
            <w:r w:rsidRPr="00ED5AF3">
              <w:rPr>
                <w:rStyle w:val="Collegamentoipertestuale"/>
                <w:rFonts w:ascii="Calibri" w:eastAsia="Calibri" w:hAnsi="Calibri" w:cs="Calibri"/>
                <w:b/>
                <w:noProof/>
              </w:rPr>
              <w:t>S1.3 Sala piena</w:t>
            </w:r>
            <w:r>
              <w:rPr>
                <w:noProof/>
                <w:webHidden/>
              </w:rPr>
              <w:tab/>
            </w:r>
            <w:r>
              <w:rPr>
                <w:noProof/>
                <w:webHidden/>
              </w:rPr>
              <w:fldChar w:fldCharType="begin"/>
            </w:r>
            <w:r>
              <w:rPr>
                <w:noProof/>
                <w:webHidden/>
              </w:rPr>
              <w:instrText xml:space="preserve"> PAGEREF _Toc153724011 \h </w:instrText>
            </w:r>
            <w:r>
              <w:rPr>
                <w:noProof/>
                <w:webHidden/>
              </w:rPr>
            </w:r>
            <w:r>
              <w:rPr>
                <w:noProof/>
                <w:webHidden/>
              </w:rPr>
              <w:fldChar w:fldCharType="separate"/>
            </w:r>
            <w:r>
              <w:rPr>
                <w:noProof/>
                <w:webHidden/>
              </w:rPr>
              <w:t>3</w:t>
            </w:r>
            <w:r>
              <w:rPr>
                <w:noProof/>
                <w:webHidden/>
              </w:rPr>
              <w:fldChar w:fldCharType="end"/>
            </w:r>
          </w:hyperlink>
        </w:p>
        <w:p w14:paraId="49F3324D" w14:textId="18ADEF44" w:rsidR="00935EFE" w:rsidRDefault="00935EFE">
          <w:pPr>
            <w:pStyle w:val="Sommario2"/>
            <w:tabs>
              <w:tab w:val="right" w:leader="dot" w:pos="9628"/>
            </w:tabs>
            <w:rPr>
              <w:noProof/>
            </w:rPr>
          </w:pPr>
          <w:hyperlink w:anchor="_Toc153724012" w:history="1">
            <w:r w:rsidRPr="00ED5AF3">
              <w:rPr>
                <w:rStyle w:val="Collegamentoipertestuale"/>
                <w:rFonts w:ascii="Calibri" w:eastAsia="Calibri" w:hAnsi="Calibri" w:cs="Calibri"/>
                <w:b/>
                <w:noProof/>
              </w:rPr>
              <w:t>S 2.0 Aggiunta film e aggiunta proiezione</w:t>
            </w:r>
            <w:r>
              <w:rPr>
                <w:noProof/>
                <w:webHidden/>
              </w:rPr>
              <w:tab/>
            </w:r>
            <w:r>
              <w:rPr>
                <w:noProof/>
                <w:webHidden/>
              </w:rPr>
              <w:fldChar w:fldCharType="begin"/>
            </w:r>
            <w:r>
              <w:rPr>
                <w:noProof/>
                <w:webHidden/>
              </w:rPr>
              <w:instrText xml:space="preserve"> PAGEREF _Toc153724012 \h </w:instrText>
            </w:r>
            <w:r>
              <w:rPr>
                <w:noProof/>
                <w:webHidden/>
              </w:rPr>
            </w:r>
            <w:r>
              <w:rPr>
                <w:noProof/>
                <w:webHidden/>
              </w:rPr>
              <w:fldChar w:fldCharType="separate"/>
            </w:r>
            <w:r>
              <w:rPr>
                <w:noProof/>
                <w:webHidden/>
              </w:rPr>
              <w:t>4</w:t>
            </w:r>
            <w:r>
              <w:rPr>
                <w:noProof/>
                <w:webHidden/>
              </w:rPr>
              <w:fldChar w:fldCharType="end"/>
            </w:r>
          </w:hyperlink>
        </w:p>
        <w:p w14:paraId="11DDA066" w14:textId="04811E1F" w:rsidR="00935EFE" w:rsidRDefault="00935EFE">
          <w:pPr>
            <w:pStyle w:val="Sommario2"/>
            <w:tabs>
              <w:tab w:val="right" w:leader="dot" w:pos="9628"/>
            </w:tabs>
            <w:rPr>
              <w:noProof/>
            </w:rPr>
          </w:pPr>
          <w:hyperlink w:anchor="_Toc153724013" w:history="1">
            <w:r w:rsidRPr="00ED5AF3">
              <w:rPr>
                <w:rStyle w:val="Collegamentoipertestuale"/>
                <w:rFonts w:ascii="Calibri" w:eastAsia="Calibri" w:hAnsi="Calibri" w:cs="Calibri"/>
                <w:b/>
                <w:noProof/>
              </w:rPr>
              <w:t>S 2.1 Modifica proiezione e aggiunta nuova proiezione</w:t>
            </w:r>
            <w:r>
              <w:rPr>
                <w:noProof/>
                <w:webHidden/>
              </w:rPr>
              <w:tab/>
            </w:r>
            <w:r>
              <w:rPr>
                <w:noProof/>
                <w:webHidden/>
              </w:rPr>
              <w:fldChar w:fldCharType="begin"/>
            </w:r>
            <w:r>
              <w:rPr>
                <w:noProof/>
                <w:webHidden/>
              </w:rPr>
              <w:instrText xml:space="preserve"> PAGEREF _Toc153724013 \h </w:instrText>
            </w:r>
            <w:r>
              <w:rPr>
                <w:noProof/>
                <w:webHidden/>
              </w:rPr>
            </w:r>
            <w:r>
              <w:rPr>
                <w:noProof/>
                <w:webHidden/>
              </w:rPr>
              <w:fldChar w:fldCharType="separate"/>
            </w:r>
            <w:r>
              <w:rPr>
                <w:noProof/>
                <w:webHidden/>
              </w:rPr>
              <w:t>4</w:t>
            </w:r>
            <w:r>
              <w:rPr>
                <w:noProof/>
                <w:webHidden/>
              </w:rPr>
              <w:fldChar w:fldCharType="end"/>
            </w:r>
          </w:hyperlink>
        </w:p>
        <w:p w14:paraId="7E5F1628" w14:textId="37988DBF" w:rsidR="00935EFE" w:rsidRDefault="00935EFE">
          <w:pPr>
            <w:pStyle w:val="Sommario2"/>
            <w:tabs>
              <w:tab w:val="right" w:leader="dot" w:pos="9628"/>
            </w:tabs>
            <w:rPr>
              <w:noProof/>
            </w:rPr>
          </w:pPr>
          <w:hyperlink w:anchor="_Toc153724014" w:history="1">
            <w:r w:rsidRPr="00ED5AF3">
              <w:rPr>
                <w:rStyle w:val="Collegamentoipertestuale"/>
                <w:b/>
                <w:bCs/>
                <w:noProof/>
              </w:rPr>
              <w:t>S3.0 Validatore valida il biglietto del cliente</w:t>
            </w:r>
            <w:r>
              <w:rPr>
                <w:noProof/>
                <w:webHidden/>
              </w:rPr>
              <w:tab/>
            </w:r>
            <w:r>
              <w:rPr>
                <w:noProof/>
                <w:webHidden/>
              </w:rPr>
              <w:fldChar w:fldCharType="begin"/>
            </w:r>
            <w:r>
              <w:rPr>
                <w:noProof/>
                <w:webHidden/>
              </w:rPr>
              <w:instrText xml:space="preserve"> PAGEREF _Toc153724014 \h </w:instrText>
            </w:r>
            <w:r>
              <w:rPr>
                <w:noProof/>
                <w:webHidden/>
              </w:rPr>
            </w:r>
            <w:r>
              <w:rPr>
                <w:noProof/>
                <w:webHidden/>
              </w:rPr>
              <w:fldChar w:fldCharType="separate"/>
            </w:r>
            <w:r>
              <w:rPr>
                <w:noProof/>
                <w:webHidden/>
              </w:rPr>
              <w:t>5</w:t>
            </w:r>
            <w:r>
              <w:rPr>
                <w:noProof/>
                <w:webHidden/>
              </w:rPr>
              <w:fldChar w:fldCharType="end"/>
            </w:r>
          </w:hyperlink>
        </w:p>
        <w:p w14:paraId="20E20A13" w14:textId="2851ACC8" w:rsidR="00935EFE" w:rsidRDefault="00935EFE">
          <w:pPr>
            <w:pStyle w:val="Sommario2"/>
            <w:tabs>
              <w:tab w:val="right" w:leader="dot" w:pos="9628"/>
            </w:tabs>
            <w:rPr>
              <w:noProof/>
            </w:rPr>
          </w:pPr>
          <w:hyperlink w:anchor="_Toc153724015" w:history="1">
            <w:r w:rsidRPr="00ED5AF3">
              <w:rPr>
                <w:rStyle w:val="Collegamentoipertestuale"/>
                <w:b/>
                <w:bCs/>
                <w:noProof/>
              </w:rPr>
              <w:t>S3.1 Validatore non può validare il biglietto del cliente</w:t>
            </w:r>
            <w:r>
              <w:rPr>
                <w:noProof/>
                <w:webHidden/>
              </w:rPr>
              <w:tab/>
            </w:r>
            <w:r>
              <w:rPr>
                <w:noProof/>
                <w:webHidden/>
              </w:rPr>
              <w:fldChar w:fldCharType="begin"/>
            </w:r>
            <w:r>
              <w:rPr>
                <w:noProof/>
                <w:webHidden/>
              </w:rPr>
              <w:instrText xml:space="preserve"> PAGEREF _Toc153724015 \h </w:instrText>
            </w:r>
            <w:r>
              <w:rPr>
                <w:noProof/>
                <w:webHidden/>
              </w:rPr>
            </w:r>
            <w:r>
              <w:rPr>
                <w:noProof/>
                <w:webHidden/>
              </w:rPr>
              <w:fldChar w:fldCharType="separate"/>
            </w:r>
            <w:r>
              <w:rPr>
                <w:noProof/>
                <w:webHidden/>
              </w:rPr>
              <w:t>5</w:t>
            </w:r>
            <w:r>
              <w:rPr>
                <w:noProof/>
                <w:webHidden/>
              </w:rPr>
              <w:fldChar w:fldCharType="end"/>
            </w:r>
          </w:hyperlink>
        </w:p>
        <w:p w14:paraId="1AA93307" w14:textId="1870EBD9" w:rsidR="00935EFE" w:rsidRDefault="00935EFE">
          <w:pPr>
            <w:pStyle w:val="Sommario1"/>
            <w:tabs>
              <w:tab w:val="right" w:leader="dot" w:pos="9628"/>
            </w:tabs>
            <w:rPr>
              <w:noProof/>
            </w:rPr>
          </w:pPr>
          <w:hyperlink w:anchor="_Toc153724016" w:history="1">
            <w:r w:rsidRPr="00ED5AF3">
              <w:rPr>
                <w:rStyle w:val="Collegamentoipertestuale"/>
                <w:rFonts w:ascii="Calibri" w:eastAsia="Calibri" w:hAnsi="Calibri" w:cs="Calibri"/>
                <w:b/>
                <w:noProof/>
              </w:rPr>
              <w:t>Requisiti funzionali</w:t>
            </w:r>
            <w:r>
              <w:rPr>
                <w:noProof/>
                <w:webHidden/>
              </w:rPr>
              <w:tab/>
            </w:r>
            <w:r>
              <w:rPr>
                <w:noProof/>
                <w:webHidden/>
              </w:rPr>
              <w:fldChar w:fldCharType="begin"/>
            </w:r>
            <w:r>
              <w:rPr>
                <w:noProof/>
                <w:webHidden/>
              </w:rPr>
              <w:instrText xml:space="preserve"> PAGEREF _Toc153724016 \h </w:instrText>
            </w:r>
            <w:r>
              <w:rPr>
                <w:noProof/>
                <w:webHidden/>
              </w:rPr>
            </w:r>
            <w:r>
              <w:rPr>
                <w:noProof/>
                <w:webHidden/>
              </w:rPr>
              <w:fldChar w:fldCharType="separate"/>
            </w:r>
            <w:r>
              <w:rPr>
                <w:noProof/>
                <w:webHidden/>
              </w:rPr>
              <w:t>6</w:t>
            </w:r>
            <w:r>
              <w:rPr>
                <w:noProof/>
                <w:webHidden/>
              </w:rPr>
              <w:fldChar w:fldCharType="end"/>
            </w:r>
          </w:hyperlink>
        </w:p>
        <w:p w14:paraId="681748E4" w14:textId="01CACB2F" w:rsidR="00935EFE" w:rsidRDefault="00935EFE">
          <w:pPr>
            <w:pStyle w:val="Sommario2"/>
            <w:tabs>
              <w:tab w:val="right" w:leader="dot" w:pos="9628"/>
            </w:tabs>
            <w:rPr>
              <w:noProof/>
            </w:rPr>
          </w:pPr>
          <w:hyperlink w:anchor="_Toc153724017" w:history="1">
            <w:r w:rsidRPr="00ED5AF3">
              <w:rPr>
                <w:rStyle w:val="Collegamentoipertestuale"/>
                <w:rFonts w:ascii="Calibri" w:eastAsia="Calibri" w:hAnsi="Calibri" w:cs="Calibri"/>
                <w:b/>
                <w:noProof/>
              </w:rPr>
              <w:t>RF 1.0 Sistema di Gestione della Programmazione</w:t>
            </w:r>
            <w:r>
              <w:rPr>
                <w:noProof/>
                <w:webHidden/>
              </w:rPr>
              <w:tab/>
            </w:r>
            <w:r>
              <w:rPr>
                <w:noProof/>
                <w:webHidden/>
              </w:rPr>
              <w:fldChar w:fldCharType="begin"/>
            </w:r>
            <w:r>
              <w:rPr>
                <w:noProof/>
                <w:webHidden/>
              </w:rPr>
              <w:instrText xml:space="preserve"> PAGEREF _Toc153724017 \h </w:instrText>
            </w:r>
            <w:r>
              <w:rPr>
                <w:noProof/>
                <w:webHidden/>
              </w:rPr>
            </w:r>
            <w:r>
              <w:rPr>
                <w:noProof/>
                <w:webHidden/>
              </w:rPr>
              <w:fldChar w:fldCharType="separate"/>
            </w:r>
            <w:r>
              <w:rPr>
                <w:noProof/>
                <w:webHidden/>
              </w:rPr>
              <w:t>6</w:t>
            </w:r>
            <w:r>
              <w:rPr>
                <w:noProof/>
                <w:webHidden/>
              </w:rPr>
              <w:fldChar w:fldCharType="end"/>
            </w:r>
          </w:hyperlink>
        </w:p>
        <w:p w14:paraId="60543941" w14:textId="33AF92F1" w:rsidR="00935EFE" w:rsidRDefault="00935EFE">
          <w:pPr>
            <w:pStyle w:val="Sommario2"/>
            <w:tabs>
              <w:tab w:val="right" w:leader="dot" w:pos="9628"/>
            </w:tabs>
            <w:rPr>
              <w:noProof/>
            </w:rPr>
          </w:pPr>
          <w:hyperlink w:anchor="_Toc153724018" w:history="1">
            <w:r w:rsidRPr="00ED5AF3">
              <w:rPr>
                <w:rStyle w:val="Collegamentoipertestuale"/>
                <w:rFonts w:ascii="Calibri" w:eastAsia="Calibri" w:hAnsi="Calibri" w:cs="Calibri"/>
                <w:b/>
                <w:noProof/>
              </w:rPr>
              <w:t>RF 2.0 Ricerca dei Film</w:t>
            </w:r>
            <w:r>
              <w:rPr>
                <w:noProof/>
                <w:webHidden/>
              </w:rPr>
              <w:tab/>
            </w:r>
            <w:r>
              <w:rPr>
                <w:noProof/>
                <w:webHidden/>
              </w:rPr>
              <w:fldChar w:fldCharType="begin"/>
            </w:r>
            <w:r>
              <w:rPr>
                <w:noProof/>
                <w:webHidden/>
              </w:rPr>
              <w:instrText xml:space="preserve"> PAGEREF _Toc153724018 \h </w:instrText>
            </w:r>
            <w:r>
              <w:rPr>
                <w:noProof/>
                <w:webHidden/>
              </w:rPr>
            </w:r>
            <w:r>
              <w:rPr>
                <w:noProof/>
                <w:webHidden/>
              </w:rPr>
              <w:fldChar w:fldCharType="separate"/>
            </w:r>
            <w:r>
              <w:rPr>
                <w:noProof/>
                <w:webHidden/>
              </w:rPr>
              <w:t>6</w:t>
            </w:r>
            <w:r>
              <w:rPr>
                <w:noProof/>
                <w:webHidden/>
              </w:rPr>
              <w:fldChar w:fldCharType="end"/>
            </w:r>
          </w:hyperlink>
        </w:p>
        <w:p w14:paraId="1A255812" w14:textId="15CDCC68" w:rsidR="00935EFE" w:rsidRDefault="00935EFE">
          <w:pPr>
            <w:pStyle w:val="Sommario2"/>
            <w:tabs>
              <w:tab w:val="right" w:leader="dot" w:pos="9628"/>
            </w:tabs>
            <w:rPr>
              <w:noProof/>
            </w:rPr>
          </w:pPr>
          <w:hyperlink w:anchor="_Toc153724019" w:history="1">
            <w:r w:rsidRPr="00ED5AF3">
              <w:rPr>
                <w:rStyle w:val="Collegamentoipertestuale"/>
                <w:rFonts w:ascii="Calibri" w:eastAsia="Calibri" w:hAnsi="Calibri" w:cs="Calibri"/>
                <w:b/>
                <w:noProof/>
              </w:rPr>
              <w:t>RF 3.0 Autenticazione Utente</w:t>
            </w:r>
            <w:r>
              <w:rPr>
                <w:noProof/>
                <w:webHidden/>
              </w:rPr>
              <w:tab/>
            </w:r>
            <w:r>
              <w:rPr>
                <w:noProof/>
                <w:webHidden/>
              </w:rPr>
              <w:fldChar w:fldCharType="begin"/>
            </w:r>
            <w:r>
              <w:rPr>
                <w:noProof/>
                <w:webHidden/>
              </w:rPr>
              <w:instrText xml:space="preserve"> PAGEREF _Toc153724019 \h </w:instrText>
            </w:r>
            <w:r>
              <w:rPr>
                <w:noProof/>
                <w:webHidden/>
              </w:rPr>
            </w:r>
            <w:r>
              <w:rPr>
                <w:noProof/>
                <w:webHidden/>
              </w:rPr>
              <w:fldChar w:fldCharType="separate"/>
            </w:r>
            <w:r>
              <w:rPr>
                <w:noProof/>
                <w:webHidden/>
              </w:rPr>
              <w:t>6</w:t>
            </w:r>
            <w:r>
              <w:rPr>
                <w:noProof/>
                <w:webHidden/>
              </w:rPr>
              <w:fldChar w:fldCharType="end"/>
            </w:r>
          </w:hyperlink>
        </w:p>
        <w:p w14:paraId="25B05BC5" w14:textId="59AE95AD" w:rsidR="00935EFE" w:rsidRDefault="00935EFE">
          <w:pPr>
            <w:pStyle w:val="Sommario3"/>
            <w:tabs>
              <w:tab w:val="right" w:leader="dot" w:pos="9628"/>
            </w:tabs>
            <w:rPr>
              <w:noProof/>
            </w:rPr>
          </w:pPr>
          <w:hyperlink w:anchor="_Toc153724020" w:history="1">
            <w:r w:rsidRPr="00ED5AF3">
              <w:rPr>
                <w:rStyle w:val="Collegamentoipertestuale"/>
                <w:rFonts w:ascii="Calibri" w:eastAsia="Calibri" w:hAnsi="Calibri" w:cs="Calibri"/>
                <w:b/>
                <w:noProof/>
              </w:rPr>
              <w:t>RF 3.1 Formato Password Valido</w:t>
            </w:r>
            <w:r>
              <w:rPr>
                <w:noProof/>
                <w:webHidden/>
              </w:rPr>
              <w:tab/>
            </w:r>
            <w:r>
              <w:rPr>
                <w:noProof/>
                <w:webHidden/>
              </w:rPr>
              <w:fldChar w:fldCharType="begin"/>
            </w:r>
            <w:r>
              <w:rPr>
                <w:noProof/>
                <w:webHidden/>
              </w:rPr>
              <w:instrText xml:space="preserve"> PAGEREF _Toc153724020 \h </w:instrText>
            </w:r>
            <w:r>
              <w:rPr>
                <w:noProof/>
                <w:webHidden/>
              </w:rPr>
            </w:r>
            <w:r>
              <w:rPr>
                <w:noProof/>
                <w:webHidden/>
              </w:rPr>
              <w:fldChar w:fldCharType="separate"/>
            </w:r>
            <w:r>
              <w:rPr>
                <w:noProof/>
                <w:webHidden/>
              </w:rPr>
              <w:t>6</w:t>
            </w:r>
            <w:r>
              <w:rPr>
                <w:noProof/>
                <w:webHidden/>
              </w:rPr>
              <w:fldChar w:fldCharType="end"/>
            </w:r>
          </w:hyperlink>
        </w:p>
        <w:p w14:paraId="79BD5500" w14:textId="76E416EF" w:rsidR="00935EFE" w:rsidRDefault="00935EFE">
          <w:pPr>
            <w:pStyle w:val="Sommario2"/>
            <w:tabs>
              <w:tab w:val="right" w:leader="dot" w:pos="9628"/>
            </w:tabs>
            <w:rPr>
              <w:noProof/>
            </w:rPr>
          </w:pPr>
          <w:hyperlink w:anchor="_Toc153724021" w:history="1">
            <w:r w:rsidRPr="00ED5AF3">
              <w:rPr>
                <w:rStyle w:val="Collegamentoipertestuale"/>
                <w:rFonts w:ascii="Calibri" w:eastAsia="Calibri" w:hAnsi="Calibri" w:cs="Calibri"/>
                <w:b/>
                <w:noProof/>
              </w:rPr>
              <w:t>RF 4.0 Registrazione Utente</w:t>
            </w:r>
            <w:r>
              <w:rPr>
                <w:noProof/>
                <w:webHidden/>
              </w:rPr>
              <w:tab/>
            </w:r>
            <w:r>
              <w:rPr>
                <w:noProof/>
                <w:webHidden/>
              </w:rPr>
              <w:fldChar w:fldCharType="begin"/>
            </w:r>
            <w:r>
              <w:rPr>
                <w:noProof/>
                <w:webHidden/>
              </w:rPr>
              <w:instrText xml:space="preserve"> PAGEREF _Toc153724021 \h </w:instrText>
            </w:r>
            <w:r>
              <w:rPr>
                <w:noProof/>
                <w:webHidden/>
              </w:rPr>
            </w:r>
            <w:r>
              <w:rPr>
                <w:noProof/>
                <w:webHidden/>
              </w:rPr>
              <w:fldChar w:fldCharType="separate"/>
            </w:r>
            <w:r>
              <w:rPr>
                <w:noProof/>
                <w:webHidden/>
              </w:rPr>
              <w:t>6</w:t>
            </w:r>
            <w:r>
              <w:rPr>
                <w:noProof/>
                <w:webHidden/>
              </w:rPr>
              <w:fldChar w:fldCharType="end"/>
            </w:r>
          </w:hyperlink>
        </w:p>
        <w:p w14:paraId="6F72E94B" w14:textId="76B59BB0" w:rsidR="00935EFE" w:rsidRDefault="00935EFE">
          <w:pPr>
            <w:pStyle w:val="Sommario3"/>
            <w:tabs>
              <w:tab w:val="right" w:leader="dot" w:pos="9628"/>
            </w:tabs>
            <w:rPr>
              <w:noProof/>
            </w:rPr>
          </w:pPr>
          <w:hyperlink w:anchor="_Toc153724022" w:history="1">
            <w:r w:rsidRPr="00ED5AF3">
              <w:rPr>
                <w:rStyle w:val="Collegamentoipertestuale"/>
                <w:rFonts w:ascii="Calibri" w:eastAsia="Calibri" w:hAnsi="Calibri" w:cs="Calibri"/>
                <w:b/>
                <w:noProof/>
              </w:rPr>
              <w:t>RF 4.1 Formato E-mail Valido</w:t>
            </w:r>
            <w:r>
              <w:rPr>
                <w:noProof/>
                <w:webHidden/>
              </w:rPr>
              <w:tab/>
            </w:r>
            <w:r>
              <w:rPr>
                <w:noProof/>
                <w:webHidden/>
              </w:rPr>
              <w:fldChar w:fldCharType="begin"/>
            </w:r>
            <w:r>
              <w:rPr>
                <w:noProof/>
                <w:webHidden/>
              </w:rPr>
              <w:instrText xml:space="preserve"> PAGEREF _Toc153724022 \h </w:instrText>
            </w:r>
            <w:r>
              <w:rPr>
                <w:noProof/>
                <w:webHidden/>
              </w:rPr>
            </w:r>
            <w:r>
              <w:rPr>
                <w:noProof/>
                <w:webHidden/>
              </w:rPr>
              <w:fldChar w:fldCharType="separate"/>
            </w:r>
            <w:r>
              <w:rPr>
                <w:noProof/>
                <w:webHidden/>
              </w:rPr>
              <w:t>7</w:t>
            </w:r>
            <w:r>
              <w:rPr>
                <w:noProof/>
                <w:webHidden/>
              </w:rPr>
              <w:fldChar w:fldCharType="end"/>
            </w:r>
          </w:hyperlink>
        </w:p>
        <w:p w14:paraId="266CCBAC" w14:textId="7314AB99" w:rsidR="00935EFE" w:rsidRDefault="00935EFE">
          <w:pPr>
            <w:pStyle w:val="Sommario3"/>
            <w:tabs>
              <w:tab w:val="right" w:leader="dot" w:pos="9628"/>
            </w:tabs>
            <w:rPr>
              <w:noProof/>
            </w:rPr>
          </w:pPr>
          <w:hyperlink w:anchor="_Toc153724023" w:history="1">
            <w:r w:rsidRPr="00ED5AF3">
              <w:rPr>
                <w:rStyle w:val="Collegamentoipertestuale"/>
                <w:rFonts w:ascii="Calibri" w:eastAsia="Calibri" w:hAnsi="Calibri" w:cs="Calibri"/>
                <w:b/>
                <w:noProof/>
              </w:rPr>
              <w:t>RF 4.2 Unicità E-mail</w:t>
            </w:r>
            <w:r>
              <w:rPr>
                <w:noProof/>
                <w:webHidden/>
              </w:rPr>
              <w:tab/>
            </w:r>
            <w:r>
              <w:rPr>
                <w:noProof/>
                <w:webHidden/>
              </w:rPr>
              <w:fldChar w:fldCharType="begin"/>
            </w:r>
            <w:r>
              <w:rPr>
                <w:noProof/>
                <w:webHidden/>
              </w:rPr>
              <w:instrText xml:space="preserve"> PAGEREF _Toc153724023 \h </w:instrText>
            </w:r>
            <w:r>
              <w:rPr>
                <w:noProof/>
                <w:webHidden/>
              </w:rPr>
            </w:r>
            <w:r>
              <w:rPr>
                <w:noProof/>
                <w:webHidden/>
              </w:rPr>
              <w:fldChar w:fldCharType="separate"/>
            </w:r>
            <w:r>
              <w:rPr>
                <w:noProof/>
                <w:webHidden/>
              </w:rPr>
              <w:t>7</w:t>
            </w:r>
            <w:r>
              <w:rPr>
                <w:noProof/>
                <w:webHidden/>
              </w:rPr>
              <w:fldChar w:fldCharType="end"/>
            </w:r>
          </w:hyperlink>
        </w:p>
        <w:p w14:paraId="36CE4ED7" w14:textId="20DA8C91" w:rsidR="00935EFE" w:rsidRDefault="00935EFE">
          <w:pPr>
            <w:pStyle w:val="Sommario2"/>
            <w:tabs>
              <w:tab w:val="right" w:leader="dot" w:pos="9628"/>
            </w:tabs>
            <w:rPr>
              <w:noProof/>
            </w:rPr>
          </w:pPr>
          <w:hyperlink w:anchor="_Toc153724024" w:history="1">
            <w:r w:rsidRPr="00ED5AF3">
              <w:rPr>
                <w:rStyle w:val="Collegamentoipertestuale"/>
                <w:rFonts w:ascii="Calibri" w:eastAsia="Calibri" w:hAnsi="Calibri" w:cs="Calibri"/>
                <w:b/>
                <w:noProof/>
              </w:rPr>
              <w:t>RF 5.0 Gestione degli Acquisti</w:t>
            </w:r>
            <w:r>
              <w:rPr>
                <w:noProof/>
                <w:webHidden/>
              </w:rPr>
              <w:tab/>
            </w:r>
            <w:r>
              <w:rPr>
                <w:noProof/>
                <w:webHidden/>
              </w:rPr>
              <w:fldChar w:fldCharType="begin"/>
            </w:r>
            <w:r>
              <w:rPr>
                <w:noProof/>
                <w:webHidden/>
              </w:rPr>
              <w:instrText xml:space="preserve"> PAGEREF _Toc153724024 \h </w:instrText>
            </w:r>
            <w:r>
              <w:rPr>
                <w:noProof/>
                <w:webHidden/>
              </w:rPr>
            </w:r>
            <w:r>
              <w:rPr>
                <w:noProof/>
                <w:webHidden/>
              </w:rPr>
              <w:fldChar w:fldCharType="separate"/>
            </w:r>
            <w:r>
              <w:rPr>
                <w:noProof/>
                <w:webHidden/>
              </w:rPr>
              <w:t>7</w:t>
            </w:r>
            <w:r>
              <w:rPr>
                <w:noProof/>
                <w:webHidden/>
              </w:rPr>
              <w:fldChar w:fldCharType="end"/>
            </w:r>
          </w:hyperlink>
        </w:p>
        <w:p w14:paraId="23B36147" w14:textId="63F16207" w:rsidR="00935EFE" w:rsidRDefault="00935EFE">
          <w:pPr>
            <w:pStyle w:val="Sommario2"/>
            <w:tabs>
              <w:tab w:val="right" w:leader="dot" w:pos="9628"/>
            </w:tabs>
            <w:rPr>
              <w:noProof/>
            </w:rPr>
          </w:pPr>
          <w:hyperlink w:anchor="_Toc153724025" w:history="1">
            <w:r w:rsidRPr="00ED5AF3">
              <w:rPr>
                <w:rStyle w:val="Collegamentoipertestuale"/>
                <w:rFonts w:ascii="Calibri" w:eastAsia="Calibri" w:hAnsi="Calibri" w:cs="Calibri"/>
                <w:b/>
                <w:noProof/>
              </w:rPr>
              <w:t>RF 6.0 Prenotazione dei Biglietti</w:t>
            </w:r>
            <w:r>
              <w:rPr>
                <w:noProof/>
                <w:webHidden/>
              </w:rPr>
              <w:tab/>
            </w:r>
            <w:r>
              <w:rPr>
                <w:noProof/>
                <w:webHidden/>
              </w:rPr>
              <w:fldChar w:fldCharType="begin"/>
            </w:r>
            <w:r>
              <w:rPr>
                <w:noProof/>
                <w:webHidden/>
              </w:rPr>
              <w:instrText xml:space="preserve"> PAGEREF _Toc153724025 \h </w:instrText>
            </w:r>
            <w:r>
              <w:rPr>
                <w:noProof/>
                <w:webHidden/>
              </w:rPr>
            </w:r>
            <w:r>
              <w:rPr>
                <w:noProof/>
                <w:webHidden/>
              </w:rPr>
              <w:fldChar w:fldCharType="separate"/>
            </w:r>
            <w:r>
              <w:rPr>
                <w:noProof/>
                <w:webHidden/>
              </w:rPr>
              <w:t>7</w:t>
            </w:r>
            <w:r>
              <w:rPr>
                <w:noProof/>
                <w:webHidden/>
              </w:rPr>
              <w:fldChar w:fldCharType="end"/>
            </w:r>
          </w:hyperlink>
        </w:p>
        <w:p w14:paraId="33A7AC19" w14:textId="442C0D52" w:rsidR="00935EFE" w:rsidRDefault="00935EFE">
          <w:pPr>
            <w:pStyle w:val="Sommario2"/>
            <w:tabs>
              <w:tab w:val="right" w:leader="dot" w:pos="9628"/>
            </w:tabs>
            <w:rPr>
              <w:noProof/>
            </w:rPr>
          </w:pPr>
          <w:hyperlink w:anchor="_Toc153724026" w:history="1">
            <w:r w:rsidRPr="00ED5AF3">
              <w:rPr>
                <w:rStyle w:val="Collegamentoipertestuale"/>
                <w:rFonts w:ascii="Calibri" w:eastAsia="Calibri" w:hAnsi="Calibri" w:cs="Calibri"/>
                <w:b/>
                <w:noProof/>
              </w:rPr>
              <w:t>RF 7.0 Tempo di Acquisto Limitato</w:t>
            </w:r>
            <w:r>
              <w:rPr>
                <w:noProof/>
                <w:webHidden/>
              </w:rPr>
              <w:tab/>
            </w:r>
            <w:r>
              <w:rPr>
                <w:noProof/>
                <w:webHidden/>
              </w:rPr>
              <w:fldChar w:fldCharType="begin"/>
            </w:r>
            <w:r>
              <w:rPr>
                <w:noProof/>
                <w:webHidden/>
              </w:rPr>
              <w:instrText xml:space="preserve"> PAGEREF _Toc153724026 \h </w:instrText>
            </w:r>
            <w:r>
              <w:rPr>
                <w:noProof/>
                <w:webHidden/>
              </w:rPr>
            </w:r>
            <w:r>
              <w:rPr>
                <w:noProof/>
                <w:webHidden/>
              </w:rPr>
              <w:fldChar w:fldCharType="separate"/>
            </w:r>
            <w:r>
              <w:rPr>
                <w:noProof/>
                <w:webHidden/>
              </w:rPr>
              <w:t>7</w:t>
            </w:r>
            <w:r>
              <w:rPr>
                <w:noProof/>
                <w:webHidden/>
              </w:rPr>
              <w:fldChar w:fldCharType="end"/>
            </w:r>
          </w:hyperlink>
        </w:p>
        <w:p w14:paraId="4282039D" w14:textId="7DCD26A6" w:rsidR="00935EFE" w:rsidRDefault="00935EFE">
          <w:pPr>
            <w:pStyle w:val="Sommario2"/>
            <w:tabs>
              <w:tab w:val="right" w:leader="dot" w:pos="9628"/>
            </w:tabs>
            <w:rPr>
              <w:noProof/>
            </w:rPr>
          </w:pPr>
          <w:hyperlink w:anchor="_Toc153724027" w:history="1">
            <w:r w:rsidRPr="00ED5AF3">
              <w:rPr>
                <w:rStyle w:val="Collegamentoipertestuale"/>
                <w:rFonts w:ascii="Calibri" w:eastAsia="Calibri" w:hAnsi="Calibri" w:cs="Calibri"/>
                <w:b/>
                <w:noProof/>
              </w:rPr>
              <w:t>RF 8.0 Pagamento</w:t>
            </w:r>
            <w:r>
              <w:rPr>
                <w:noProof/>
                <w:webHidden/>
              </w:rPr>
              <w:tab/>
            </w:r>
            <w:r>
              <w:rPr>
                <w:noProof/>
                <w:webHidden/>
              </w:rPr>
              <w:fldChar w:fldCharType="begin"/>
            </w:r>
            <w:r>
              <w:rPr>
                <w:noProof/>
                <w:webHidden/>
              </w:rPr>
              <w:instrText xml:space="preserve"> PAGEREF _Toc153724027 \h </w:instrText>
            </w:r>
            <w:r>
              <w:rPr>
                <w:noProof/>
                <w:webHidden/>
              </w:rPr>
            </w:r>
            <w:r>
              <w:rPr>
                <w:noProof/>
                <w:webHidden/>
              </w:rPr>
              <w:fldChar w:fldCharType="separate"/>
            </w:r>
            <w:r>
              <w:rPr>
                <w:noProof/>
                <w:webHidden/>
              </w:rPr>
              <w:t>7</w:t>
            </w:r>
            <w:r>
              <w:rPr>
                <w:noProof/>
                <w:webHidden/>
              </w:rPr>
              <w:fldChar w:fldCharType="end"/>
            </w:r>
          </w:hyperlink>
        </w:p>
        <w:p w14:paraId="10D17149" w14:textId="2144D389" w:rsidR="00935EFE" w:rsidRDefault="00935EFE">
          <w:pPr>
            <w:pStyle w:val="Sommario2"/>
            <w:tabs>
              <w:tab w:val="right" w:leader="dot" w:pos="9628"/>
            </w:tabs>
            <w:rPr>
              <w:noProof/>
            </w:rPr>
          </w:pPr>
          <w:hyperlink w:anchor="_Toc153724028" w:history="1">
            <w:r w:rsidRPr="00ED5AF3">
              <w:rPr>
                <w:rStyle w:val="Collegamentoipertestuale"/>
                <w:rFonts w:ascii="Calibri" w:eastAsia="Calibri" w:hAnsi="Calibri" w:cs="Calibri"/>
                <w:b/>
                <w:noProof/>
              </w:rPr>
              <w:t>RF 9.0 Conferma dell'Acquisto</w:t>
            </w:r>
            <w:r>
              <w:rPr>
                <w:noProof/>
                <w:webHidden/>
              </w:rPr>
              <w:tab/>
            </w:r>
            <w:r>
              <w:rPr>
                <w:noProof/>
                <w:webHidden/>
              </w:rPr>
              <w:fldChar w:fldCharType="begin"/>
            </w:r>
            <w:r>
              <w:rPr>
                <w:noProof/>
                <w:webHidden/>
              </w:rPr>
              <w:instrText xml:space="preserve"> PAGEREF _Toc153724028 \h </w:instrText>
            </w:r>
            <w:r>
              <w:rPr>
                <w:noProof/>
                <w:webHidden/>
              </w:rPr>
            </w:r>
            <w:r>
              <w:rPr>
                <w:noProof/>
                <w:webHidden/>
              </w:rPr>
              <w:fldChar w:fldCharType="separate"/>
            </w:r>
            <w:r>
              <w:rPr>
                <w:noProof/>
                <w:webHidden/>
              </w:rPr>
              <w:t>7</w:t>
            </w:r>
            <w:r>
              <w:rPr>
                <w:noProof/>
                <w:webHidden/>
              </w:rPr>
              <w:fldChar w:fldCharType="end"/>
            </w:r>
          </w:hyperlink>
        </w:p>
        <w:p w14:paraId="4DF3A96D" w14:textId="232DA9EC" w:rsidR="00935EFE" w:rsidRDefault="00935EFE">
          <w:pPr>
            <w:pStyle w:val="Sommario2"/>
            <w:tabs>
              <w:tab w:val="right" w:leader="dot" w:pos="9628"/>
            </w:tabs>
            <w:rPr>
              <w:noProof/>
            </w:rPr>
          </w:pPr>
          <w:hyperlink w:anchor="_Toc153724029" w:history="1">
            <w:r w:rsidRPr="00ED5AF3">
              <w:rPr>
                <w:rStyle w:val="Collegamentoipertestuale"/>
                <w:rFonts w:ascii="Calibri" w:eastAsia="Calibri" w:hAnsi="Calibri" w:cs="Calibri"/>
                <w:b/>
                <w:noProof/>
              </w:rPr>
              <w:t>RF 10.0 Storico dei Biglietti</w:t>
            </w:r>
            <w:r>
              <w:rPr>
                <w:noProof/>
                <w:webHidden/>
              </w:rPr>
              <w:tab/>
            </w:r>
            <w:r>
              <w:rPr>
                <w:noProof/>
                <w:webHidden/>
              </w:rPr>
              <w:fldChar w:fldCharType="begin"/>
            </w:r>
            <w:r>
              <w:rPr>
                <w:noProof/>
                <w:webHidden/>
              </w:rPr>
              <w:instrText xml:space="preserve"> PAGEREF _Toc153724029 \h </w:instrText>
            </w:r>
            <w:r>
              <w:rPr>
                <w:noProof/>
                <w:webHidden/>
              </w:rPr>
            </w:r>
            <w:r>
              <w:rPr>
                <w:noProof/>
                <w:webHidden/>
              </w:rPr>
              <w:fldChar w:fldCharType="separate"/>
            </w:r>
            <w:r>
              <w:rPr>
                <w:noProof/>
                <w:webHidden/>
              </w:rPr>
              <w:t>7</w:t>
            </w:r>
            <w:r>
              <w:rPr>
                <w:noProof/>
                <w:webHidden/>
              </w:rPr>
              <w:fldChar w:fldCharType="end"/>
            </w:r>
          </w:hyperlink>
        </w:p>
        <w:p w14:paraId="17B7A560" w14:textId="452ACF0A" w:rsidR="00935EFE" w:rsidRDefault="00935EFE">
          <w:pPr>
            <w:pStyle w:val="Sommario2"/>
            <w:tabs>
              <w:tab w:val="right" w:leader="dot" w:pos="9628"/>
            </w:tabs>
            <w:rPr>
              <w:noProof/>
            </w:rPr>
          </w:pPr>
          <w:hyperlink w:anchor="_Toc153724030" w:history="1">
            <w:r w:rsidRPr="00ED5AF3">
              <w:rPr>
                <w:rStyle w:val="Collegamentoipertestuale"/>
                <w:rFonts w:ascii="Calibri" w:eastAsia="Calibri" w:hAnsi="Calibri" w:cs="Calibri"/>
                <w:b/>
                <w:noProof/>
              </w:rPr>
              <w:t>RF 11.0 Gestione Errori di Acquisto</w:t>
            </w:r>
            <w:r>
              <w:rPr>
                <w:noProof/>
                <w:webHidden/>
              </w:rPr>
              <w:tab/>
            </w:r>
            <w:r>
              <w:rPr>
                <w:noProof/>
                <w:webHidden/>
              </w:rPr>
              <w:fldChar w:fldCharType="begin"/>
            </w:r>
            <w:r>
              <w:rPr>
                <w:noProof/>
                <w:webHidden/>
              </w:rPr>
              <w:instrText xml:space="preserve"> PAGEREF _Toc153724030 \h </w:instrText>
            </w:r>
            <w:r>
              <w:rPr>
                <w:noProof/>
                <w:webHidden/>
              </w:rPr>
            </w:r>
            <w:r>
              <w:rPr>
                <w:noProof/>
                <w:webHidden/>
              </w:rPr>
              <w:fldChar w:fldCharType="separate"/>
            </w:r>
            <w:r>
              <w:rPr>
                <w:noProof/>
                <w:webHidden/>
              </w:rPr>
              <w:t>7</w:t>
            </w:r>
            <w:r>
              <w:rPr>
                <w:noProof/>
                <w:webHidden/>
              </w:rPr>
              <w:fldChar w:fldCharType="end"/>
            </w:r>
          </w:hyperlink>
        </w:p>
        <w:p w14:paraId="7B500121" w14:textId="32BDF2AA" w:rsidR="00935EFE" w:rsidRDefault="00935EFE">
          <w:pPr>
            <w:pStyle w:val="Sommario2"/>
            <w:tabs>
              <w:tab w:val="right" w:leader="dot" w:pos="9628"/>
            </w:tabs>
            <w:rPr>
              <w:noProof/>
            </w:rPr>
          </w:pPr>
          <w:hyperlink w:anchor="_Toc153724031" w:history="1">
            <w:r w:rsidRPr="00ED5AF3">
              <w:rPr>
                <w:rStyle w:val="Collegamentoipertestuale"/>
                <w:rFonts w:ascii="Calibri" w:eastAsia="Calibri" w:hAnsi="Calibri" w:cs="Calibri"/>
                <w:b/>
                <w:noProof/>
              </w:rPr>
              <w:t>RF 12.0 Gestione della Piena Sala</w:t>
            </w:r>
            <w:r>
              <w:rPr>
                <w:noProof/>
                <w:webHidden/>
              </w:rPr>
              <w:tab/>
            </w:r>
            <w:r>
              <w:rPr>
                <w:noProof/>
                <w:webHidden/>
              </w:rPr>
              <w:fldChar w:fldCharType="begin"/>
            </w:r>
            <w:r>
              <w:rPr>
                <w:noProof/>
                <w:webHidden/>
              </w:rPr>
              <w:instrText xml:space="preserve"> PAGEREF _Toc153724031 \h </w:instrText>
            </w:r>
            <w:r>
              <w:rPr>
                <w:noProof/>
                <w:webHidden/>
              </w:rPr>
            </w:r>
            <w:r>
              <w:rPr>
                <w:noProof/>
                <w:webHidden/>
              </w:rPr>
              <w:fldChar w:fldCharType="separate"/>
            </w:r>
            <w:r>
              <w:rPr>
                <w:noProof/>
                <w:webHidden/>
              </w:rPr>
              <w:t>7</w:t>
            </w:r>
            <w:r>
              <w:rPr>
                <w:noProof/>
                <w:webHidden/>
              </w:rPr>
              <w:fldChar w:fldCharType="end"/>
            </w:r>
          </w:hyperlink>
        </w:p>
        <w:p w14:paraId="4748441A" w14:textId="432A40C1" w:rsidR="00935EFE" w:rsidRDefault="00935EFE">
          <w:pPr>
            <w:pStyle w:val="Sommario2"/>
            <w:tabs>
              <w:tab w:val="right" w:leader="dot" w:pos="9628"/>
            </w:tabs>
            <w:rPr>
              <w:noProof/>
            </w:rPr>
          </w:pPr>
          <w:hyperlink w:anchor="_Toc153724032" w:history="1">
            <w:r w:rsidRPr="00ED5AF3">
              <w:rPr>
                <w:rStyle w:val="Collegamentoipertestuale"/>
                <w:rFonts w:ascii="Calibri" w:eastAsia="Calibri" w:hAnsi="Calibri" w:cs="Calibri"/>
                <w:b/>
                <w:noProof/>
              </w:rPr>
              <w:t>RF 13.0: Inserire un nuovo film</w:t>
            </w:r>
            <w:r>
              <w:rPr>
                <w:noProof/>
                <w:webHidden/>
              </w:rPr>
              <w:tab/>
            </w:r>
            <w:r>
              <w:rPr>
                <w:noProof/>
                <w:webHidden/>
              </w:rPr>
              <w:fldChar w:fldCharType="begin"/>
            </w:r>
            <w:r>
              <w:rPr>
                <w:noProof/>
                <w:webHidden/>
              </w:rPr>
              <w:instrText xml:space="preserve"> PAGEREF _Toc153724032 \h </w:instrText>
            </w:r>
            <w:r>
              <w:rPr>
                <w:noProof/>
                <w:webHidden/>
              </w:rPr>
            </w:r>
            <w:r>
              <w:rPr>
                <w:noProof/>
                <w:webHidden/>
              </w:rPr>
              <w:fldChar w:fldCharType="separate"/>
            </w:r>
            <w:r>
              <w:rPr>
                <w:noProof/>
                <w:webHidden/>
              </w:rPr>
              <w:t>8</w:t>
            </w:r>
            <w:r>
              <w:rPr>
                <w:noProof/>
                <w:webHidden/>
              </w:rPr>
              <w:fldChar w:fldCharType="end"/>
            </w:r>
          </w:hyperlink>
        </w:p>
        <w:p w14:paraId="3A696FB0" w14:textId="4D022925" w:rsidR="00935EFE" w:rsidRDefault="00935EFE">
          <w:pPr>
            <w:pStyle w:val="Sommario2"/>
            <w:tabs>
              <w:tab w:val="right" w:leader="dot" w:pos="9628"/>
            </w:tabs>
            <w:rPr>
              <w:noProof/>
            </w:rPr>
          </w:pPr>
          <w:hyperlink w:anchor="_Toc153724033" w:history="1">
            <w:r w:rsidRPr="00ED5AF3">
              <w:rPr>
                <w:rStyle w:val="Collegamentoipertestuale"/>
                <w:rFonts w:ascii="Calibri" w:eastAsia="Calibri" w:hAnsi="Calibri" w:cs="Calibri"/>
                <w:b/>
                <w:noProof/>
              </w:rPr>
              <w:t>RF 14.0: Inserire una nuova proiezione</w:t>
            </w:r>
            <w:r>
              <w:rPr>
                <w:noProof/>
                <w:webHidden/>
              </w:rPr>
              <w:tab/>
            </w:r>
            <w:r>
              <w:rPr>
                <w:noProof/>
                <w:webHidden/>
              </w:rPr>
              <w:fldChar w:fldCharType="begin"/>
            </w:r>
            <w:r>
              <w:rPr>
                <w:noProof/>
                <w:webHidden/>
              </w:rPr>
              <w:instrText xml:space="preserve"> PAGEREF _Toc153724033 \h </w:instrText>
            </w:r>
            <w:r>
              <w:rPr>
                <w:noProof/>
                <w:webHidden/>
              </w:rPr>
            </w:r>
            <w:r>
              <w:rPr>
                <w:noProof/>
                <w:webHidden/>
              </w:rPr>
              <w:fldChar w:fldCharType="separate"/>
            </w:r>
            <w:r>
              <w:rPr>
                <w:noProof/>
                <w:webHidden/>
              </w:rPr>
              <w:t>8</w:t>
            </w:r>
            <w:r>
              <w:rPr>
                <w:noProof/>
                <w:webHidden/>
              </w:rPr>
              <w:fldChar w:fldCharType="end"/>
            </w:r>
          </w:hyperlink>
        </w:p>
        <w:p w14:paraId="79EE8F65" w14:textId="5D803CE1" w:rsidR="00935EFE" w:rsidRDefault="00935EFE">
          <w:pPr>
            <w:pStyle w:val="Sommario2"/>
            <w:tabs>
              <w:tab w:val="right" w:leader="dot" w:pos="9628"/>
            </w:tabs>
            <w:rPr>
              <w:noProof/>
            </w:rPr>
          </w:pPr>
          <w:hyperlink w:anchor="_Toc153724034" w:history="1">
            <w:r w:rsidRPr="00ED5AF3">
              <w:rPr>
                <w:rStyle w:val="Collegamentoipertestuale"/>
                <w:rFonts w:ascii="Calibri" w:eastAsia="Calibri" w:hAnsi="Calibri" w:cs="Calibri"/>
                <w:b/>
                <w:noProof/>
              </w:rPr>
              <w:t>RF 15.0: Modificare una proiezione</w:t>
            </w:r>
            <w:r>
              <w:rPr>
                <w:noProof/>
                <w:webHidden/>
              </w:rPr>
              <w:tab/>
            </w:r>
            <w:r>
              <w:rPr>
                <w:noProof/>
                <w:webHidden/>
              </w:rPr>
              <w:fldChar w:fldCharType="begin"/>
            </w:r>
            <w:r>
              <w:rPr>
                <w:noProof/>
                <w:webHidden/>
              </w:rPr>
              <w:instrText xml:space="preserve"> PAGEREF _Toc153724034 \h </w:instrText>
            </w:r>
            <w:r>
              <w:rPr>
                <w:noProof/>
                <w:webHidden/>
              </w:rPr>
            </w:r>
            <w:r>
              <w:rPr>
                <w:noProof/>
                <w:webHidden/>
              </w:rPr>
              <w:fldChar w:fldCharType="separate"/>
            </w:r>
            <w:r>
              <w:rPr>
                <w:noProof/>
                <w:webHidden/>
              </w:rPr>
              <w:t>8</w:t>
            </w:r>
            <w:r>
              <w:rPr>
                <w:noProof/>
                <w:webHidden/>
              </w:rPr>
              <w:fldChar w:fldCharType="end"/>
            </w:r>
          </w:hyperlink>
        </w:p>
        <w:p w14:paraId="50001B70" w14:textId="64847063" w:rsidR="00935EFE" w:rsidRDefault="00935EFE">
          <w:pPr>
            <w:pStyle w:val="Sommario3"/>
            <w:tabs>
              <w:tab w:val="right" w:leader="dot" w:pos="9628"/>
            </w:tabs>
            <w:rPr>
              <w:noProof/>
            </w:rPr>
          </w:pPr>
          <w:hyperlink w:anchor="_Toc153724035" w:history="1">
            <w:r w:rsidRPr="00ED5AF3">
              <w:rPr>
                <w:rStyle w:val="Collegamentoipertestuale"/>
                <w:rFonts w:ascii="Calibri" w:eastAsia="Calibri" w:hAnsi="Calibri" w:cs="Calibri"/>
                <w:b/>
                <w:noProof/>
              </w:rPr>
              <w:t>RF 16.0: Scansionare i codici a barre dei biglietti</w:t>
            </w:r>
            <w:r>
              <w:rPr>
                <w:noProof/>
                <w:webHidden/>
              </w:rPr>
              <w:tab/>
            </w:r>
            <w:r>
              <w:rPr>
                <w:noProof/>
                <w:webHidden/>
              </w:rPr>
              <w:fldChar w:fldCharType="begin"/>
            </w:r>
            <w:r>
              <w:rPr>
                <w:noProof/>
                <w:webHidden/>
              </w:rPr>
              <w:instrText xml:space="preserve"> PAGEREF _Toc153724035 \h </w:instrText>
            </w:r>
            <w:r>
              <w:rPr>
                <w:noProof/>
                <w:webHidden/>
              </w:rPr>
            </w:r>
            <w:r>
              <w:rPr>
                <w:noProof/>
                <w:webHidden/>
              </w:rPr>
              <w:fldChar w:fldCharType="separate"/>
            </w:r>
            <w:r>
              <w:rPr>
                <w:noProof/>
                <w:webHidden/>
              </w:rPr>
              <w:t>8</w:t>
            </w:r>
            <w:r>
              <w:rPr>
                <w:noProof/>
                <w:webHidden/>
              </w:rPr>
              <w:fldChar w:fldCharType="end"/>
            </w:r>
          </w:hyperlink>
        </w:p>
        <w:p w14:paraId="2F297A5F" w14:textId="6840260E" w:rsidR="00935EFE" w:rsidRDefault="00935EFE">
          <w:pPr>
            <w:pStyle w:val="Sommario3"/>
            <w:tabs>
              <w:tab w:val="right" w:leader="dot" w:pos="9628"/>
            </w:tabs>
            <w:rPr>
              <w:noProof/>
            </w:rPr>
          </w:pPr>
          <w:hyperlink w:anchor="_Toc153724036" w:history="1">
            <w:r w:rsidRPr="00ED5AF3">
              <w:rPr>
                <w:rStyle w:val="Collegamentoipertestuale"/>
                <w:rFonts w:ascii="Calibri" w:eastAsia="Calibri" w:hAnsi="Calibri" w:cs="Calibri"/>
                <w:b/>
                <w:noProof/>
              </w:rPr>
              <w:t>RF 17.0: Visualizzare le informazioni dei biglietti</w:t>
            </w:r>
            <w:r>
              <w:rPr>
                <w:noProof/>
                <w:webHidden/>
              </w:rPr>
              <w:tab/>
            </w:r>
            <w:r>
              <w:rPr>
                <w:noProof/>
                <w:webHidden/>
              </w:rPr>
              <w:fldChar w:fldCharType="begin"/>
            </w:r>
            <w:r>
              <w:rPr>
                <w:noProof/>
                <w:webHidden/>
              </w:rPr>
              <w:instrText xml:space="preserve"> PAGEREF _Toc153724036 \h </w:instrText>
            </w:r>
            <w:r>
              <w:rPr>
                <w:noProof/>
                <w:webHidden/>
              </w:rPr>
            </w:r>
            <w:r>
              <w:rPr>
                <w:noProof/>
                <w:webHidden/>
              </w:rPr>
              <w:fldChar w:fldCharType="separate"/>
            </w:r>
            <w:r>
              <w:rPr>
                <w:noProof/>
                <w:webHidden/>
              </w:rPr>
              <w:t>8</w:t>
            </w:r>
            <w:r>
              <w:rPr>
                <w:noProof/>
                <w:webHidden/>
              </w:rPr>
              <w:fldChar w:fldCharType="end"/>
            </w:r>
          </w:hyperlink>
        </w:p>
        <w:p w14:paraId="65484A74" w14:textId="4494571E" w:rsidR="00935EFE" w:rsidRDefault="00935EFE">
          <w:pPr>
            <w:pStyle w:val="Sommario3"/>
            <w:tabs>
              <w:tab w:val="right" w:leader="dot" w:pos="9628"/>
            </w:tabs>
            <w:rPr>
              <w:noProof/>
            </w:rPr>
          </w:pPr>
          <w:hyperlink w:anchor="_Toc153724037" w:history="1">
            <w:r w:rsidRPr="00ED5AF3">
              <w:rPr>
                <w:rStyle w:val="Collegamentoipertestuale"/>
                <w:rFonts w:ascii="Calibri" w:eastAsia="Calibri" w:hAnsi="Calibri" w:cs="Calibri"/>
                <w:b/>
                <w:noProof/>
              </w:rPr>
              <w:t>RF 18.0: Validare i biglietti</w:t>
            </w:r>
            <w:r>
              <w:rPr>
                <w:noProof/>
                <w:webHidden/>
              </w:rPr>
              <w:tab/>
            </w:r>
            <w:r>
              <w:rPr>
                <w:noProof/>
                <w:webHidden/>
              </w:rPr>
              <w:fldChar w:fldCharType="begin"/>
            </w:r>
            <w:r>
              <w:rPr>
                <w:noProof/>
                <w:webHidden/>
              </w:rPr>
              <w:instrText xml:space="preserve"> PAGEREF _Toc153724037 \h </w:instrText>
            </w:r>
            <w:r>
              <w:rPr>
                <w:noProof/>
                <w:webHidden/>
              </w:rPr>
            </w:r>
            <w:r>
              <w:rPr>
                <w:noProof/>
                <w:webHidden/>
              </w:rPr>
              <w:fldChar w:fldCharType="separate"/>
            </w:r>
            <w:r>
              <w:rPr>
                <w:noProof/>
                <w:webHidden/>
              </w:rPr>
              <w:t>8</w:t>
            </w:r>
            <w:r>
              <w:rPr>
                <w:noProof/>
                <w:webHidden/>
              </w:rPr>
              <w:fldChar w:fldCharType="end"/>
            </w:r>
          </w:hyperlink>
        </w:p>
        <w:p w14:paraId="215D29F8" w14:textId="7E2E3FCA" w:rsidR="00935EFE" w:rsidRDefault="00935EFE">
          <w:pPr>
            <w:pStyle w:val="Sommario3"/>
            <w:tabs>
              <w:tab w:val="right" w:leader="dot" w:pos="9628"/>
            </w:tabs>
            <w:rPr>
              <w:noProof/>
            </w:rPr>
          </w:pPr>
          <w:hyperlink w:anchor="_Toc153724038" w:history="1">
            <w:r w:rsidRPr="00ED5AF3">
              <w:rPr>
                <w:rStyle w:val="Collegamentoipertestuale"/>
                <w:rFonts w:ascii="Calibri" w:eastAsia="Calibri" w:hAnsi="Calibri" w:cs="Calibri"/>
                <w:b/>
                <w:noProof/>
              </w:rPr>
              <w:t>RF 19.0: Inserire un nuovo dipendente</w:t>
            </w:r>
            <w:r>
              <w:rPr>
                <w:noProof/>
                <w:webHidden/>
              </w:rPr>
              <w:tab/>
            </w:r>
            <w:r>
              <w:rPr>
                <w:noProof/>
                <w:webHidden/>
              </w:rPr>
              <w:fldChar w:fldCharType="begin"/>
            </w:r>
            <w:r>
              <w:rPr>
                <w:noProof/>
                <w:webHidden/>
              </w:rPr>
              <w:instrText xml:space="preserve"> PAGEREF _Toc153724038 \h </w:instrText>
            </w:r>
            <w:r>
              <w:rPr>
                <w:noProof/>
                <w:webHidden/>
              </w:rPr>
            </w:r>
            <w:r>
              <w:rPr>
                <w:noProof/>
                <w:webHidden/>
              </w:rPr>
              <w:fldChar w:fldCharType="separate"/>
            </w:r>
            <w:r>
              <w:rPr>
                <w:noProof/>
                <w:webHidden/>
              </w:rPr>
              <w:t>8</w:t>
            </w:r>
            <w:r>
              <w:rPr>
                <w:noProof/>
                <w:webHidden/>
              </w:rPr>
              <w:fldChar w:fldCharType="end"/>
            </w:r>
          </w:hyperlink>
        </w:p>
        <w:p w14:paraId="0E1FE32B" w14:textId="20F44FFE" w:rsidR="00935EFE" w:rsidRDefault="00935EFE">
          <w:pPr>
            <w:pStyle w:val="Sommario3"/>
            <w:tabs>
              <w:tab w:val="right" w:leader="dot" w:pos="9628"/>
            </w:tabs>
            <w:rPr>
              <w:noProof/>
            </w:rPr>
          </w:pPr>
          <w:hyperlink w:anchor="_Toc153724039" w:history="1">
            <w:r w:rsidRPr="00ED5AF3">
              <w:rPr>
                <w:rStyle w:val="Collegamentoipertestuale"/>
                <w:rFonts w:ascii="Calibri" w:eastAsia="Calibri" w:hAnsi="Calibri" w:cs="Calibri"/>
                <w:b/>
                <w:noProof/>
              </w:rPr>
              <w:t>RF 20.0: Modificare un dipendente</w:t>
            </w:r>
            <w:r>
              <w:rPr>
                <w:noProof/>
                <w:webHidden/>
              </w:rPr>
              <w:tab/>
            </w:r>
            <w:r>
              <w:rPr>
                <w:noProof/>
                <w:webHidden/>
              </w:rPr>
              <w:fldChar w:fldCharType="begin"/>
            </w:r>
            <w:r>
              <w:rPr>
                <w:noProof/>
                <w:webHidden/>
              </w:rPr>
              <w:instrText xml:space="preserve"> PAGEREF _Toc153724039 \h </w:instrText>
            </w:r>
            <w:r>
              <w:rPr>
                <w:noProof/>
                <w:webHidden/>
              </w:rPr>
            </w:r>
            <w:r>
              <w:rPr>
                <w:noProof/>
                <w:webHidden/>
              </w:rPr>
              <w:fldChar w:fldCharType="separate"/>
            </w:r>
            <w:r>
              <w:rPr>
                <w:noProof/>
                <w:webHidden/>
              </w:rPr>
              <w:t>8</w:t>
            </w:r>
            <w:r>
              <w:rPr>
                <w:noProof/>
                <w:webHidden/>
              </w:rPr>
              <w:fldChar w:fldCharType="end"/>
            </w:r>
          </w:hyperlink>
        </w:p>
        <w:p w14:paraId="785A9473" w14:textId="531F4AAC" w:rsidR="00935EFE" w:rsidRDefault="00935EFE">
          <w:pPr>
            <w:pStyle w:val="Sommario3"/>
            <w:tabs>
              <w:tab w:val="right" w:leader="dot" w:pos="9628"/>
            </w:tabs>
            <w:rPr>
              <w:noProof/>
            </w:rPr>
          </w:pPr>
          <w:hyperlink w:anchor="_Toc153724040" w:history="1">
            <w:r w:rsidRPr="00ED5AF3">
              <w:rPr>
                <w:rStyle w:val="Collegamentoipertestuale"/>
                <w:rFonts w:ascii="Calibri" w:eastAsia="Calibri" w:hAnsi="Calibri" w:cs="Calibri"/>
                <w:b/>
                <w:noProof/>
              </w:rPr>
              <w:t>RF 21.0: Eliminare un dipendente</w:t>
            </w:r>
            <w:r>
              <w:rPr>
                <w:noProof/>
                <w:webHidden/>
              </w:rPr>
              <w:tab/>
            </w:r>
            <w:r>
              <w:rPr>
                <w:noProof/>
                <w:webHidden/>
              </w:rPr>
              <w:fldChar w:fldCharType="begin"/>
            </w:r>
            <w:r>
              <w:rPr>
                <w:noProof/>
                <w:webHidden/>
              </w:rPr>
              <w:instrText xml:space="preserve"> PAGEREF _Toc153724040 \h </w:instrText>
            </w:r>
            <w:r>
              <w:rPr>
                <w:noProof/>
                <w:webHidden/>
              </w:rPr>
            </w:r>
            <w:r>
              <w:rPr>
                <w:noProof/>
                <w:webHidden/>
              </w:rPr>
              <w:fldChar w:fldCharType="separate"/>
            </w:r>
            <w:r>
              <w:rPr>
                <w:noProof/>
                <w:webHidden/>
              </w:rPr>
              <w:t>8</w:t>
            </w:r>
            <w:r>
              <w:rPr>
                <w:noProof/>
                <w:webHidden/>
              </w:rPr>
              <w:fldChar w:fldCharType="end"/>
            </w:r>
          </w:hyperlink>
        </w:p>
        <w:p w14:paraId="45FE09F2" w14:textId="2CCDAF3C" w:rsidR="00935EFE" w:rsidRDefault="00935EFE">
          <w:pPr>
            <w:pStyle w:val="Sommario1"/>
            <w:tabs>
              <w:tab w:val="right" w:leader="dot" w:pos="9628"/>
            </w:tabs>
            <w:rPr>
              <w:noProof/>
            </w:rPr>
          </w:pPr>
          <w:hyperlink w:anchor="_Toc153724041" w:history="1">
            <w:r w:rsidRPr="00ED5AF3">
              <w:rPr>
                <w:rStyle w:val="Collegamentoipertestuale"/>
                <w:rFonts w:ascii="Calibri" w:eastAsia="Calibri" w:hAnsi="Calibri" w:cs="Calibri"/>
                <w:b/>
                <w:noProof/>
              </w:rPr>
              <w:t>Requisiti non funzionali</w:t>
            </w:r>
            <w:r>
              <w:rPr>
                <w:noProof/>
                <w:webHidden/>
              </w:rPr>
              <w:tab/>
            </w:r>
            <w:r>
              <w:rPr>
                <w:noProof/>
                <w:webHidden/>
              </w:rPr>
              <w:fldChar w:fldCharType="begin"/>
            </w:r>
            <w:r>
              <w:rPr>
                <w:noProof/>
                <w:webHidden/>
              </w:rPr>
              <w:instrText xml:space="preserve"> PAGEREF _Toc153724041 \h </w:instrText>
            </w:r>
            <w:r>
              <w:rPr>
                <w:noProof/>
                <w:webHidden/>
              </w:rPr>
            </w:r>
            <w:r>
              <w:rPr>
                <w:noProof/>
                <w:webHidden/>
              </w:rPr>
              <w:fldChar w:fldCharType="separate"/>
            </w:r>
            <w:r>
              <w:rPr>
                <w:noProof/>
                <w:webHidden/>
              </w:rPr>
              <w:t>8</w:t>
            </w:r>
            <w:r>
              <w:rPr>
                <w:noProof/>
                <w:webHidden/>
              </w:rPr>
              <w:fldChar w:fldCharType="end"/>
            </w:r>
          </w:hyperlink>
        </w:p>
        <w:p w14:paraId="3DD060A8" w14:textId="537B112A" w:rsidR="00935EFE" w:rsidRDefault="00935EFE">
          <w:pPr>
            <w:pStyle w:val="Sommario3"/>
            <w:tabs>
              <w:tab w:val="right" w:leader="dot" w:pos="9628"/>
            </w:tabs>
            <w:rPr>
              <w:noProof/>
            </w:rPr>
          </w:pPr>
          <w:hyperlink w:anchor="_Toc153724042" w:history="1">
            <w:r w:rsidRPr="00ED5AF3">
              <w:rPr>
                <w:rStyle w:val="Collegamentoipertestuale"/>
                <w:rFonts w:ascii="Calibri" w:eastAsia="Calibri" w:hAnsi="Calibri" w:cs="Calibri"/>
                <w:b/>
                <w:noProof/>
              </w:rPr>
              <w:t>RNF 1.0: Affidabilità</w:t>
            </w:r>
            <w:r>
              <w:rPr>
                <w:noProof/>
                <w:webHidden/>
              </w:rPr>
              <w:tab/>
            </w:r>
            <w:r>
              <w:rPr>
                <w:noProof/>
                <w:webHidden/>
              </w:rPr>
              <w:fldChar w:fldCharType="begin"/>
            </w:r>
            <w:r>
              <w:rPr>
                <w:noProof/>
                <w:webHidden/>
              </w:rPr>
              <w:instrText xml:space="preserve"> PAGEREF _Toc153724042 \h </w:instrText>
            </w:r>
            <w:r>
              <w:rPr>
                <w:noProof/>
                <w:webHidden/>
              </w:rPr>
            </w:r>
            <w:r>
              <w:rPr>
                <w:noProof/>
                <w:webHidden/>
              </w:rPr>
              <w:fldChar w:fldCharType="separate"/>
            </w:r>
            <w:r>
              <w:rPr>
                <w:noProof/>
                <w:webHidden/>
              </w:rPr>
              <w:t>8</w:t>
            </w:r>
            <w:r>
              <w:rPr>
                <w:noProof/>
                <w:webHidden/>
              </w:rPr>
              <w:fldChar w:fldCharType="end"/>
            </w:r>
          </w:hyperlink>
        </w:p>
        <w:p w14:paraId="7E18DB67" w14:textId="4BD8831A" w:rsidR="00935EFE" w:rsidRDefault="00935EFE">
          <w:pPr>
            <w:pStyle w:val="Sommario3"/>
            <w:tabs>
              <w:tab w:val="right" w:leader="dot" w:pos="9628"/>
            </w:tabs>
            <w:rPr>
              <w:noProof/>
            </w:rPr>
          </w:pPr>
          <w:hyperlink w:anchor="_Toc153724043" w:history="1">
            <w:r w:rsidRPr="00ED5AF3">
              <w:rPr>
                <w:rStyle w:val="Collegamentoipertestuale"/>
                <w:rFonts w:ascii="Calibri" w:eastAsia="Calibri" w:hAnsi="Calibri" w:cs="Calibri"/>
                <w:b/>
                <w:noProof/>
              </w:rPr>
              <w:t>RNF 2.0: Sicurezza</w:t>
            </w:r>
            <w:r>
              <w:rPr>
                <w:noProof/>
                <w:webHidden/>
              </w:rPr>
              <w:tab/>
            </w:r>
            <w:r>
              <w:rPr>
                <w:noProof/>
                <w:webHidden/>
              </w:rPr>
              <w:fldChar w:fldCharType="begin"/>
            </w:r>
            <w:r>
              <w:rPr>
                <w:noProof/>
                <w:webHidden/>
              </w:rPr>
              <w:instrText xml:space="preserve"> PAGEREF _Toc153724043 \h </w:instrText>
            </w:r>
            <w:r>
              <w:rPr>
                <w:noProof/>
                <w:webHidden/>
              </w:rPr>
            </w:r>
            <w:r>
              <w:rPr>
                <w:noProof/>
                <w:webHidden/>
              </w:rPr>
              <w:fldChar w:fldCharType="separate"/>
            </w:r>
            <w:r>
              <w:rPr>
                <w:noProof/>
                <w:webHidden/>
              </w:rPr>
              <w:t>9</w:t>
            </w:r>
            <w:r>
              <w:rPr>
                <w:noProof/>
                <w:webHidden/>
              </w:rPr>
              <w:fldChar w:fldCharType="end"/>
            </w:r>
          </w:hyperlink>
        </w:p>
        <w:p w14:paraId="1AA5FE79" w14:textId="7311861D" w:rsidR="00935EFE" w:rsidRDefault="00935EFE">
          <w:pPr>
            <w:pStyle w:val="Sommario3"/>
            <w:tabs>
              <w:tab w:val="right" w:leader="dot" w:pos="9628"/>
            </w:tabs>
            <w:rPr>
              <w:noProof/>
            </w:rPr>
          </w:pPr>
          <w:hyperlink w:anchor="_Toc153724044" w:history="1">
            <w:r w:rsidRPr="00ED5AF3">
              <w:rPr>
                <w:rStyle w:val="Collegamentoipertestuale"/>
                <w:rFonts w:ascii="Calibri" w:eastAsia="Calibri" w:hAnsi="Calibri" w:cs="Calibri"/>
                <w:b/>
                <w:noProof/>
              </w:rPr>
              <w:t>RNF 3.0: Tempo di risposta</w:t>
            </w:r>
            <w:r>
              <w:rPr>
                <w:noProof/>
                <w:webHidden/>
              </w:rPr>
              <w:tab/>
            </w:r>
            <w:r>
              <w:rPr>
                <w:noProof/>
                <w:webHidden/>
              </w:rPr>
              <w:fldChar w:fldCharType="begin"/>
            </w:r>
            <w:r>
              <w:rPr>
                <w:noProof/>
                <w:webHidden/>
              </w:rPr>
              <w:instrText xml:space="preserve"> PAGEREF _Toc153724044 \h </w:instrText>
            </w:r>
            <w:r>
              <w:rPr>
                <w:noProof/>
                <w:webHidden/>
              </w:rPr>
            </w:r>
            <w:r>
              <w:rPr>
                <w:noProof/>
                <w:webHidden/>
              </w:rPr>
              <w:fldChar w:fldCharType="separate"/>
            </w:r>
            <w:r>
              <w:rPr>
                <w:noProof/>
                <w:webHidden/>
              </w:rPr>
              <w:t>9</w:t>
            </w:r>
            <w:r>
              <w:rPr>
                <w:noProof/>
                <w:webHidden/>
              </w:rPr>
              <w:fldChar w:fldCharType="end"/>
            </w:r>
          </w:hyperlink>
        </w:p>
        <w:p w14:paraId="6D202BC4" w14:textId="1FB403B2" w:rsidR="00935EFE" w:rsidRDefault="00935EFE">
          <w:pPr>
            <w:pStyle w:val="Sommario3"/>
            <w:tabs>
              <w:tab w:val="right" w:leader="dot" w:pos="9628"/>
            </w:tabs>
            <w:rPr>
              <w:noProof/>
            </w:rPr>
          </w:pPr>
          <w:hyperlink w:anchor="_Toc153724045" w:history="1">
            <w:r w:rsidRPr="00ED5AF3">
              <w:rPr>
                <w:rStyle w:val="Collegamentoipertestuale"/>
                <w:rFonts w:ascii="Calibri" w:eastAsia="Calibri" w:hAnsi="Calibri" w:cs="Calibri"/>
                <w:b/>
                <w:noProof/>
              </w:rPr>
              <w:t>RNF 4.0: Efficienza</w:t>
            </w:r>
            <w:r>
              <w:rPr>
                <w:noProof/>
                <w:webHidden/>
              </w:rPr>
              <w:tab/>
            </w:r>
            <w:r>
              <w:rPr>
                <w:noProof/>
                <w:webHidden/>
              </w:rPr>
              <w:fldChar w:fldCharType="begin"/>
            </w:r>
            <w:r>
              <w:rPr>
                <w:noProof/>
                <w:webHidden/>
              </w:rPr>
              <w:instrText xml:space="preserve"> PAGEREF _Toc153724045 \h </w:instrText>
            </w:r>
            <w:r>
              <w:rPr>
                <w:noProof/>
                <w:webHidden/>
              </w:rPr>
            </w:r>
            <w:r>
              <w:rPr>
                <w:noProof/>
                <w:webHidden/>
              </w:rPr>
              <w:fldChar w:fldCharType="separate"/>
            </w:r>
            <w:r>
              <w:rPr>
                <w:noProof/>
                <w:webHidden/>
              </w:rPr>
              <w:t>9</w:t>
            </w:r>
            <w:r>
              <w:rPr>
                <w:noProof/>
                <w:webHidden/>
              </w:rPr>
              <w:fldChar w:fldCharType="end"/>
            </w:r>
          </w:hyperlink>
        </w:p>
        <w:p w14:paraId="063BE6CF" w14:textId="0F09F55C" w:rsidR="00935EFE" w:rsidRDefault="00935EFE">
          <w:pPr>
            <w:pStyle w:val="Sommario3"/>
            <w:tabs>
              <w:tab w:val="right" w:leader="dot" w:pos="9628"/>
            </w:tabs>
            <w:rPr>
              <w:noProof/>
            </w:rPr>
          </w:pPr>
          <w:hyperlink w:anchor="_Toc153724046" w:history="1">
            <w:r w:rsidRPr="00ED5AF3">
              <w:rPr>
                <w:rStyle w:val="Collegamentoipertestuale"/>
                <w:rFonts w:ascii="Calibri" w:eastAsia="Calibri" w:hAnsi="Calibri" w:cs="Calibri"/>
                <w:b/>
                <w:noProof/>
              </w:rPr>
              <w:t>RNF 5.0: Usabilità</w:t>
            </w:r>
            <w:r>
              <w:rPr>
                <w:noProof/>
                <w:webHidden/>
              </w:rPr>
              <w:tab/>
            </w:r>
            <w:r>
              <w:rPr>
                <w:noProof/>
                <w:webHidden/>
              </w:rPr>
              <w:fldChar w:fldCharType="begin"/>
            </w:r>
            <w:r>
              <w:rPr>
                <w:noProof/>
                <w:webHidden/>
              </w:rPr>
              <w:instrText xml:space="preserve"> PAGEREF _Toc153724046 \h </w:instrText>
            </w:r>
            <w:r>
              <w:rPr>
                <w:noProof/>
                <w:webHidden/>
              </w:rPr>
            </w:r>
            <w:r>
              <w:rPr>
                <w:noProof/>
                <w:webHidden/>
              </w:rPr>
              <w:fldChar w:fldCharType="separate"/>
            </w:r>
            <w:r>
              <w:rPr>
                <w:noProof/>
                <w:webHidden/>
              </w:rPr>
              <w:t>9</w:t>
            </w:r>
            <w:r>
              <w:rPr>
                <w:noProof/>
                <w:webHidden/>
              </w:rPr>
              <w:fldChar w:fldCharType="end"/>
            </w:r>
          </w:hyperlink>
        </w:p>
        <w:p w14:paraId="43123631" w14:textId="4EE62D6F" w:rsidR="00935EFE" w:rsidRDefault="00935EFE">
          <w:pPr>
            <w:pStyle w:val="Sommario3"/>
            <w:tabs>
              <w:tab w:val="right" w:leader="dot" w:pos="9628"/>
            </w:tabs>
            <w:rPr>
              <w:noProof/>
            </w:rPr>
          </w:pPr>
          <w:hyperlink w:anchor="_Toc153724047" w:history="1">
            <w:r w:rsidRPr="00ED5AF3">
              <w:rPr>
                <w:rStyle w:val="Collegamentoipertestuale"/>
                <w:rFonts w:ascii="Calibri" w:eastAsia="Calibri" w:hAnsi="Calibri" w:cs="Calibri"/>
                <w:b/>
                <w:noProof/>
              </w:rPr>
              <w:t>RNF 6.0: Scalabilità</w:t>
            </w:r>
            <w:r>
              <w:rPr>
                <w:noProof/>
                <w:webHidden/>
              </w:rPr>
              <w:tab/>
            </w:r>
            <w:r>
              <w:rPr>
                <w:noProof/>
                <w:webHidden/>
              </w:rPr>
              <w:fldChar w:fldCharType="begin"/>
            </w:r>
            <w:r>
              <w:rPr>
                <w:noProof/>
                <w:webHidden/>
              </w:rPr>
              <w:instrText xml:space="preserve"> PAGEREF _Toc153724047 \h </w:instrText>
            </w:r>
            <w:r>
              <w:rPr>
                <w:noProof/>
                <w:webHidden/>
              </w:rPr>
            </w:r>
            <w:r>
              <w:rPr>
                <w:noProof/>
                <w:webHidden/>
              </w:rPr>
              <w:fldChar w:fldCharType="separate"/>
            </w:r>
            <w:r>
              <w:rPr>
                <w:noProof/>
                <w:webHidden/>
              </w:rPr>
              <w:t>9</w:t>
            </w:r>
            <w:r>
              <w:rPr>
                <w:noProof/>
                <w:webHidden/>
              </w:rPr>
              <w:fldChar w:fldCharType="end"/>
            </w:r>
          </w:hyperlink>
        </w:p>
        <w:p w14:paraId="2CB5C8F9" w14:textId="4078E4BB" w:rsidR="00935EFE" w:rsidRDefault="00935EFE">
          <w:pPr>
            <w:pStyle w:val="Sommario3"/>
            <w:tabs>
              <w:tab w:val="right" w:leader="dot" w:pos="9628"/>
            </w:tabs>
            <w:rPr>
              <w:noProof/>
            </w:rPr>
          </w:pPr>
          <w:hyperlink w:anchor="_Toc153724048" w:history="1">
            <w:r w:rsidRPr="00ED5AF3">
              <w:rPr>
                <w:rStyle w:val="Collegamentoipertestuale"/>
                <w:rFonts w:ascii="Calibri" w:eastAsia="Calibri" w:hAnsi="Calibri" w:cs="Calibri"/>
                <w:b/>
                <w:noProof/>
              </w:rPr>
              <w:t>RNF 7.0: Diponibilità</w:t>
            </w:r>
            <w:r>
              <w:rPr>
                <w:noProof/>
                <w:webHidden/>
              </w:rPr>
              <w:tab/>
            </w:r>
            <w:r>
              <w:rPr>
                <w:noProof/>
                <w:webHidden/>
              </w:rPr>
              <w:fldChar w:fldCharType="begin"/>
            </w:r>
            <w:r>
              <w:rPr>
                <w:noProof/>
                <w:webHidden/>
              </w:rPr>
              <w:instrText xml:space="preserve"> PAGEREF _Toc153724048 \h </w:instrText>
            </w:r>
            <w:r>
              <w:rPr>
                <w:noProof/>
                <w:webHidden/>
              </w:rPr>
            </w:r>
            <w:r>
              <w:rPr>
                <w:noProof/>
                <w:webHidden/>
              </w:rPr>
              <w:fldChar w:fldCharType="separate"/>
            </w:r>
            <w:r>
              <w:rPr>
                <w:noProof/>
                <w:webHidden/>
              </w:rPr>
              <w:t>9</w:t>
            </w:r>
            <w:r>
              <w:rPr>
                <w:noProof/>
                <w:webHidden/>
              </w:rPr>
              <w:fldChar w:fldCharType="end"/>
            </w:r>
          </w:hyperlink>
        </w:p>
        <w:p w14:paraId="54EBC3C2" w14:textId="33D0832C" w:rsidR="00935EFE" w:rsidRDefault="00935EFE">
          <w:pPr>
            <w:pStyle w:val="Sommario3"/>
            <w:tabs>
              <w:tab w:val="right" w:leader="dot" w:pos="9628"/>
            </w:tabs>
            <w:rPr>
              <w:noProof/>
            </w:rPr>
          </w:pPr>
          <w:hyperlink w:anchor="_Toc153724049" w:history="1">
            <w:r w:rsidRPr="00ED5AF3">
              <w:rPr>
                <w:rStyle w:val="Collegamentoipertestuale"/>
                <w:rFonts w:ascii="Calibri" w:eastAsia="Calibri" w:hAnsi="Calibri" w:cs="Calibri"/>
                <w:b/>
                <w:noProof/>
              </w:rPr>
              <w:t>RNF 8.0: Integrità dei dati</w:t>
            </w:r>
            <w:r>
              <w:rPr>
                <w:noProof/>
                <w:webHidden/>
              </w:rPr>
              <w:tab/>
            </w:r>
            <w:r>
              <w:rPr>
                <w:noProof/>
                <w:webHidden/>
              </w:rPr>
              <w:fldChar w:fldCharType="begin"/>
            </w:r>
            <w:r>
              <w:rPr>
                <w:noProof/>
                <w:webHidden/>
              </w:rPr>
              <w:instrText xml:space="preserve"> PAGEREF _Toc153724049 \h </w:instrText>
            </w:r>
            <w:r>
              <w:rPr>
                <w:noProof/>
                <w:webHidden/>
              </w:rPr>
            </w:r>
            <w:r>
              <w:rPr>
                <w:noProof/>
                <w:webHidden/>
              </w:rPr>
              <w:fldChar w:fldCharType="separate"/>
            </w:r>
            <w:r>
              <w:rPr>
                <w:noProof/>
                <w:webHidden/>
              </w:rPr>
              <w:t>9</w:t>
            </w:r>
            <w:r>
              <w:rPr>
                <w:noProof/>
                <w:webHidden/>
              </w:rPr>
              <w:fldChar w:fldCharType="end"/>
            </w:r>
          </w:hyperlink>
        </w:p>
        <w:p w14:paraId="73C1D85E" w14:textId="4D1A8D28" w:rsidR="00935EFE" w:rsidRDefault="00935EFE">
          <w:pPr>
            <w:pStyle w:val="Sommario3"/>
            <w:tabs>
              <w:tab w:val="right" w:leader="dot" w:pos="9628"/>
            </w:tabs>
            <w:rPr>
              <w:noProof/>
            </w:rPr>
          </w:pPr>
          <w:hyperlink w:anchor="_Toc153724050" w:history="1">
            <w:r w:rsidRPr="00ED5AF3">
              <w:rPr>
                <w:rStyle w:val="Collegamentoipertestuale"/>
                <w:rFonts w:ascii="Calibri" w:eastAsia="Calibri" w:hAnsi="Calibri" w:cs="Calibri"/>
                <w:b/>
                <w:noProof/>
              </w:rPr>
              <w:t>RNF 9.0: Interoperabilità</w:t>
            </w:r>
            <w:r>
              <w:rPr>
                <w:noProof/>
                <w:webHidden/>
              </w:rPr>
              <w:tab/>
            </w:r>
            <w:r>
              <w:rPr>
                <w:noProof/>
                <w:webHidden/>
              </w:rPr>
              <w:fldChar w:fldCharType="begin"/>
            </w:r>
            <w:r>
              <w:rPr>
                <w:noProof/>
                <w:webHidden/>
              </w:rPr>
              <w:instrText xml:space="preserve"> PAGEREF _Toc153724050 \h </w:instrText>
            </w:r>
            <w:r>
              <w:rPr>
                <w:noProof/>
                <w:webHidden/>
              </w:rPr>
            </w:r>
            <w:r>
              <w:rPr>
                <w:noProof/>
                <w:webHidden/>
              </w:rPr>
              <w:fldChar w:fldCharType="separate"/>
            </w:r>
            <w:r>
              <w:rPr>
                <w:noProof/>
                <w:webHidden/>
              </w:rPr>
              <w:t>9</w:t>
            </w:r>
            <w:r>
              <w:rPr>
                <w:noProof/>
                <w:webHidden/>
              </w:rPr>
              <w:fldChar w:fldCharType="end"/>
            </w:r>
          </w:hyperlink>
        </w:p>
        <w:p w14:paraId="6E9687C1" w14:textId="0D1CE876" w:rsidR="00935EFE" w:rsidRDefault="00935EFE">
          <w:pPr>
            <w:pStyle w:val="Sommario3"/>
            <w:tabs>
              <w:tab w:val="right" w:leader="dot" w:pos="9628"/>
            </w:tabs>
            <w:rPr>
              <w:noProof/>
            </w:rPr>
          </w:pPr>
          <w:hyperlink w:anchor="_Toc153724051" w:history="1">
            <w:r w:rsidRPr="00ED5AF3">
              <w:rPr>
                <w:rStyle w:val="Collegamentoipertestuale"/>
                <w:rFonts w:ascii="Calibri" w:eastAsia="Calibri" w:hAnsi="Calibri" w:cs="Calibri"/>
                <w:b/>
                <w:noProof/>
              </w:rPr>
              <w:t>RNF 10.0: Rispetto dell'ambiente</w:t>
            </w:r>
            <w:r>
              <w:rPr>
                <w:noProof/>
                <w:webHidden/>
              </w:rPr>
              <w:tab/>
            </w:r>
            <w:r>
              <w:rPr>
                <w:noProof/>
                <w:webHidden/>
              </w:rPr>
              <w:fldChar w:fldCharType="begin"/>
            </w:r>
            <w:r>
              <w:rPr>
                <w:noProof/>
                <w:webHidden/>
              </w:rPr>
              <w:instrText xml:space="preserve"> PAGEREF _Toc153724051 \h </w:instrText>
            </w:r>
            <w:r>
              <w:rPr>
                <w:noProof/>
                <w:webHidden/>
              </w:rPr>
            </w:r>
            <w:r>
              <w:rPr>
                <w:noProof/>
                <w:webHidden/>
              </w:rPr>
              <w:fldChar w:fldCharType="separate"/>
            </w:r>
            <w:r>
              <w:rPr>
                <w:noProof/>
                <w:webHidden/>
              </w:rPr>
              <w:t>9</w:t>
            </w:r>
            <w:r>
              <w:rPr>
                <w:noProof/>
                <w:webHidden/>
              </w:rPr>
              <w:fldChar w:fldCharType="end"/>
            </w:r>
          </w:hyperlink>
        </w:p>
        <w:p w14:paraId="1FE2EFD3" w14:textId="02BB9FEC" w:rsidR="00935EFE" w:rsidRDefault="00935EFE">
          <w:pPr>
            <w:pStyle w:val="Sommario3"/>
            <w:tabs>
              <w:tab w:val="right" w:leader="dot" w:pos="9628"/>
            </w:tabs>
            <w:rPr>
              <w:noProof/>
            </w:rPr>
          </w:pPr>
          <w:hyperlink w:anchor="_Toc153724052" w:history="1">
            <w:r w:rsidRPr="00ED5AF3">
              <w:rPr>
                <w:rStyle w:val="Collegamentoipertestuale"/>
                <w:rFonts w:ascii="Calibri" w:eastAsia="Calibri" w:hAnsi="Calibri" w:cs="Calibri"/>
                <w:b/>
                <w:noProof/>
              </w:rPr>
              <w:t>RNF 11.0: Manutenibilità</w:t>
            </w:r>
            <w:r>
              <w:rPr>
                <w:noProof/>
                <w:webHidden/>
              </w:rPr>
              <w:tab/>
            </w:r>
            <w:r>
              <w:rPr>
                <w:noProof/>
                <w:webHidden/>
              </w:rPr>
              <w:fldChar w:fldCharType="begin"/>
            </w:r>
            <w:r>
              <w:rPr>
                <w:noProof/>
                <w:webHidden/>
              </w:rPr>
              <w:instrText xml:space="preserve"> PAGEREF _Toc153724052 \h </w:instrText>
            </w:r>
            <w:r>
              <w:rPr>
                <w:noProof/>
                <w:webHidden/>
              </w:rPr>
            </w:r>
            <w:r>
              <w:rPr>
                <w:noProof/>
                <w:webHidden/>
              </w:rPr>
              <w:fldChar w:fldCharType="separate"/>
            </w:r>
            <w:r>
              <w:rPr>
                <w:noProof/>
                <w:webHidden/>
              </w:rPr>
              <w:t>9</w:t>
            </w:r>
            <w:r>
              <w:rPr>
                <w:noProof/>
                <w:webHidden/>
              </w:rPr>
              <w:fldChar w:fldCharType="end"/>
            </w:r>
          </w:hyperlink>
        </w:p>
        <w:p w14:paraId="60173D1A" w14:textId="087E9712" w:rsidR="00935EFE" w:rsidRDefault="00935EFE">
          <w:pPr>
            <w:pStyle w:val="Sommario3"/>
            <w:tabs>
              <w:tab w:val="right" w:leader="dot" w:pos="9628"/>
            </w:tabs>
            <w:rPr>
              <w:noProof/>
            </w:rPr>
          </w:pPr>
          <w:hyperlink w:anchor="_Toc153724053" w:history="1">
            <w:r w:rsidRPr="00ED5AF3">
              <w:rPr>
                <w:rStyle w:val="Collegamentoipertestuale"/>
                <w:rFonts w:ascii="Calibri" w:eastAsia="Calibri" w:hAnsi="Calibri" w:cs="Calibri"/>
                <w:b/>
                <w:noProof/>
              </w:rPr>
              <w:t>RNF 12.0: Conformità alle normative</w:t>
            </w:r>
            <w:r>
              <w:rPr>
                <w:noProof/>
                <w:webHidden/>
              </w:rPr>
              <w:tab/>
            </w:r>
            <w:r>
              <w:rPr>
                <w:noProof/>
                <w:webHidden/>
              </w:rPr>
              <w:fldChar w:fldCharType="begin"/>
            </w:r>
            <w:r>
              <w:rPr>
                <w:noProof/>
                <w:webHidden/>
              </w:rPr>
              <w:instrText xml:space="preserve"> PAGEREF _Toc153724053 \h </w:instrText>
            </w:r>
            <w:r>
              <w:rPr>
                <w:noProof/>
                <w:webHidden/>
              </w:rPr>
            </w:r>
            <w:r>
              <w:rPr>
                <w:noProof/>
                <w:webHidden/>
              </w:rPr>
              <w:fldChar w:fldCharType="separate"/>
            </w:r>
            <w:r>
              <w:rPr>
                <w:noProof/>
                <w:webHidden/>
              </w:rPr>
              <w:t>9</w:t>
            </w:r>
            <w:r>
              <w:rPr>
                <w:noProof/>
                <w:webHidden/>
              </w:rPr>
              <w:fldChar w:fldCharType="end"/>
            </w:r>
          </w:hyperlink>
        </w:p>
        <w:p w14:paraId="76900B46" w14:textId="4F60F4B1" w:rsidR="00935EFE" w:rsidRDefault="00935EFE">
          <w:pPr>
            <w:pStyle w:val="Sommario3"/>
            <w:tabs>
              <w:tab w:val="right" w:leader="dot" w:pos="9628"/>
            </w:tabs>
            <w:rPr>
              <w:noProof/>
            </w:rPr>
          </w:pPr>
          <w:hyperlink w:anchor="_Toc153724054" w:history="1">
            <w:r w:rsidRPr="00ED5AF3">
              <w:rPr>
                <w:rStyle w:val="Collegamentoipertestuale"/>
                <w:rFonts w:ascii="Calibri" w:eastAsia="Calibri" w:hAnsi="Calibri" w:cs="Calibri"/>
                <w:b/>
                <w:noProof/>
              </w:rPr>
              <w:t>RNF 13.0: Notifiche e feedback</w:t>
            </w:r>
            <w:r>
              <w:rPr>
                <w:noProof/>
                <w:webHidden/>
              </w:rPr>
              <w:tab/>
            </w:r>
            <w:r>
              <w:rPr>
                <w:noProof/>
                <w:webHidden/>
              </w:rPr>
              <w:fldChar w:fldCharType="begin"/>
            </w:r>
            <w:r>
              <w:rPr>
                <w:noProof/>
                <w:webHidden/>
              </w:rPr>
              <w:instrText xml:space="preserve"> PAGEREF _Toc153724054 \h </w:instrText>
            </w:r>
            <w:r>
              <w:rPr>
                <w:noProof/>
                <w:webHidden/>
              </w:rPr>
            </w:r>
            <w:r>
              <w:rPr>
                <w:noProof/>
                <w:webHidden/>
              </w:rPr>
              <w:fldChar w:fldCharType="separate"/>
            </w:r>
            <w:r>
              <w:rPr>
                <w:noProof/>
                <w:webHidden/>
              </w:rPr>
              <w:t>9</w:t>
            </w:r>
            <w:r>
              <w:rPr>
                <w:noProof/>
                <w:webHidden/>
              </w:rPr>
              <w:fldChar w:fldCharType="end"/>
            </w:r>
          </w:hyperlink>
        </w:p>
        <w:p w14:paraId="0F0D6DCD" w14:textId="33011E30" w:rsidR="00935EFE" w:rsidRDefault="00935EFE">
          <w:pPr>
            <w:pStyle w:val="Sommario3"/>
            <w:tabs>
              <w:tab w:val="right" w:leader="dot" w:pos="9628"/>
            </w:tabs>
            <w:rPr>
              <w:noProof/>
            </w:rPr>
          </w:pPr>
          <w:hyperlink w:anchor="_Toc153724055" w:history="1">
            <w:r w:rsidRPr="00ED5AF3">
              <w:rPr>
                <w:rStyle w:val="Collegamentoipertestuale"/>
                <w:rFonts w:ascii="Calibri" w:eastAsia="Calibri" w:hAnsi="Calibri" w:cs="Calibri"/>
                <w:b/>
                <w:noProof/>
              </w:rPr>
              <w:t>RNF 14.0:</w:t>
            </w:r>
            <w:r w:rsidRPr="00ED5AF3">
              <w:rPr>
                <w:rStyle w:val="Collegamentoipertestuale"/>
                <w:rFonts w:ascii="Calibri" w:eastAsia="Calibri" w:hAnsi="Calibri" w:cs="Calibri"/>
                <w:bCs/>
                <w:noProof/>
              </w:rPr>
              <w:t xml:space="preserve"> </w:t>
            </w:r>
            <w:r w:rsidRPr="00ED5AF3">
              <w:rPr>
                <w:rStyle w:val="Collegamentoipertestuale"/>
                <w:rFonts w:ascii="Calibri" w:eastAsia="Calibri" w:hAnsi="Calibri" w:cs="Calibri"/>
                <w:b/>
                <w:noProof/>
              </w:rPr>
              <w:t>Backup e ripristino</w:t>
            </w:r>
            <w:r>
              <w:rPr>
                <w:noProof/>
                <w:webHidden/>
              </w:rPr>
              <w:tab/>
            </w:r>
            <w:r>
              <w:rPr>
                <w:noProof/>
                <w:webHidden/>
              </w:rPr>
              <w:fldChar w:fldCharType="begin"/>
            </w:r>
            <w:r>
              <w:rPr>
                <w:noProof/>
                <w:webHidden/>
              </w:rPr>
              <w:instrText xml:space="preserve"> PAGEREF _Toc153724055 \h </w:instrText>
            </w:r>
            <w:r>
              <w:rPr>
                <w:noProof/>
                <w:webHidden/>
              </w:rPr>
            </w:r>
            <w:r>
              <w:rPr>
                <w:noProof/>
                <w:webHidden/>
              </w:rPr>
              <w:fldChar w:fldCharType="separate"/>
            </w:r>
            <w:r>
              <w:rPr>
                <w:noProof/>
                <w:webHidden/>
              </w:rPr>
              <w:t>10</w:t>
            </w:r>
            <w:r>
              <w:rPr>
                <w:noProof/>
                <w:webHidden/>
              </w:rPr>
              <w:fldChar w:fldCharType="end"/>
            </w:r>
          </w:hyperlink>
        </w:p>
        <w:p w14:paraId="1139FE35" w14:textId="0F71FA1B" w:rsidR="00935EFE" w:rsidRDefault="00935EFE">
          <w:pPr>
            <w:pStyle w:val="Sommario3"/>
            <w:tabs>
              <w:tab w:val="right" w:leader="dot" w:pos="9628"/>
            </w:tabs>
            <w:rPr>
              <w:noProof/>
            </w:rPr>
          </w:pPr>
          <w:hyperlink w:anchor="_Toc153724056" w:history="1">
            <w:r w:rsidRPr="00ED5AF3">
              <w:rPr>
                <w:rStyle w:val="Collegamentoipertestuale"/>
                <w:rFonts w:ascii="Calibri" w:eastAsia="Calibri" w:hAnsi="Calibri" w:cs="Calibri"/>
                <w:b/>
                <w:noProof/>
              </w:rPr>
              <w:t>RNF 15.0: Gestione degli errori</w:t>
            </w:r>
            <w:r>
              <w:rPr>
                <w:noProof/>
                <w:webHidden/>
              </w:rPr>
              <w:tab/>
            </w:r>
            <w:r>
              <w:rPr>
                <w:noProof/>
                <w:webHidden/>
              </w:rPr>
              <w:fldChar w:fldCharType="begin"/>
            </w:r>
            <w:r>
              <w:rPr>
                <w:noProof/>
                <w:webHidden/>
              </w:rPr>
              <w:instrText xml:space="preserve"> PAGEREF _Toc153724056 \h </w:instrText>
            </w:r>
            <w:r>
              <w:rPr>
                <w:noProof/>
                <w:webHidden/>
              </w:rPr>
            </w:r>
            <w:r>
              <w:rPr>
                <w:noProof/>
                <w:webHidden/>
              </w:rPr>
              <w:fldChar w:fldCharType="separate"/>
            </w:r>
            <w:r>
              <w:rPr>
                <w:noProof/>
                <w:webHidden/>
              </w:rPr>
              <w:t>10</w:t>
            </w:r>
            <w:r>
              <w:rPr>
                <w:noProof/>
                <w:webHidden/>
              </w:rPr>
              <w:fldChar w:fldCharType="end"/>
            </w:r>
          </w:hyperlink>
        </w:p>
        <w:p w14:paraId="78D9FB96" w14:textId="1FFF0690" w:rsidR="00935EFE" w:rsidRDefault="00935EFE">
          <w:pPr>
            <w:pStyle w:val="Sommario1"/>
            <w:tabs>
              <w:tab w:val="right" w:leader="dot" w:pos="9628"/>
            </w:tabs>
            <w:rPr>
              <w:noProof/>
            </w:rPr>
          </w:pPr>
          <w:hyperlink w:anchor="_Toc153724057" w:history="1">
            <w:r w:rsidRPr="00ED5AF3">
              <w:rPr>
                <w:rStyle w:val="Collegamentoipertestuale"/>
                <w:rFonts w:ascii="Calibri" w:eastAsia="Calibri" w:hAnsi="Calibri" w:cs="Calibri"/>
                <w:b/>
                <w:noProof/>
              </w:rPr>
              <w:t xml:space="preserve">Target </w:t>
            </w:r>
            <w:r w:rsidRPr="00ED5AF3">
              <w:rPr>
                <w:rStyle w:val="Collegamentoipertestuale"/>
                <w:rFonts w:ascii="Calibri" w:eastAsia="Calibri" w:hAnsi="Calibri" w:cs="Calibri"/>
                <w:b/>
                <w:bCs/>
                <w:noProof/>
              </w:rPr>
              <w:t>environment</w:t>
            </w:r>
            <w:r>
              <w:rPr>
                <w:noProof/>
                <w:webHidden/>
              </w:rPr>
              <w:tab/>
            </w:r>
            <w:r>
              <w:rPr>
                <w:noProof/>
                <w:webHidden/>
              </w:rPr>
              <w:fldChar w:fldCharType="begin"/>
            </w:r>
            <w:r>
              <w:rPr>
                <w:noProof/>
                <w:webHidden/>
              </w:rPr>
              <w:instrText xml:space="preserve"> PAGEREF _Toc153724057 \h </w:instrText>
            </w:r>
            <w:r>
              <w:rPr>
                <w:noProof/>
                <w:webHidden/>
              </w:rPr>
            </w:r>
            <w:r>
              <w:rPr>
                <w:noProof/>
                <w:webHidden/>
              </w:rPr>
              <w:fldChar w:fldCharType="separate"/>
            </w:r>
            <w:r>
              <w:rPr>
                <w:noProof/>
                <w:webHidden/>
              </w:rPr>
              <w:t>10</w:t>
            </w:r>
            <w:r>
              <w:rPr>
                <w:noProof/>
                <w:webHidden/>
              </w:rPr>
              <w:fldChar w:fldCharType="end"/>
            </w:r>
          </w:hyperlink>
        </w:p>
        <w:p w14:paraId="5D959C81" w14:textId="411A294E" w:rsidR="00935EFE" w:rsidRDefault="00935EFE">
          <w:pPr>
            <w:pStyle w:val="Sommario1"/>
            <w:tabs>
              <w:tab w:val="right" w:leader="dot" w:pos="9628"/>
            </w:tabs>
            <w:rPr>
              <w:noProof/>
            </w:rPr>
          </w:pPr>
          <w:hyperlink w:anchor="_Toc153724058" w:history="1">
            <w:r w:rsidRPr="00ED5AF3">
              <w:rPr>
                <w:rStyle w:val="Collegamentoipertestuale"/>
                <w:rFonts w:ascii="Calibri" w:eastAsia="Calibri" w:hAnsi="Calibri" w:cs="Calibri"/>
                <w:b/>
                <w:noProof/>
              </w:rPr>
              <w:t>Deliverable &amp; deadlines</w:t>
            </w:r>
            <w:r>
              <w:rPr>
                <w:noProof/>
                <w:webHidden/>
              </w:rPr>
              <w:tab/>
            </w:r>
            <w:r>
              <w:rPr>
                <w:noProof/>
                <w:webHidden/>
              </w:rPr>
              <w:fldChar w:fldCharType="begin"/>
            </w:r>
            <w:r>
              <w:rPr>
                <w:noProof/>
                <w:webHidden/>
              </w:rPr>
              <w:instrText xml:space="preserve"> PAGEREF _Toc153724058 \h </w:instrText>
            </w:r>
            <w:r>
              <w:rPr>
                <w:noProof/>
                <w:webHidden/>
              </w:rPr>
            </w:r>
            <w:r>
              <w:rPr>
                <w:noProof/>
                <w:webHidden/>
              </w:rPr>
              <w:fldChar w:fldCharType="separate"/>
            </w:r>
            <w:r>
              <w:rPr>
                <w:noProof/>
                <w:webHidden/>
              </w:rPr>
              <w:t>10</w:t>
            </w:r>
            <w:r>
              <w:rPr>
                <w:noProof/>
                <w:webHidden/>
              </w:rPr>
              <w:fldChar w:fldCharType="end"/>
            </w:r>
          </w:hyperlink>
        </w:p>
        <w:p w14:paraId="292EC63D" w14:textId="23AF6E94" w:rsidR="00935EFE" w:rsidRDefault="00935EFE">
          <w:r>
            <w:rPr>
              <w:b/>
              <w:bCs/>
            </w:rPr>
            <w:fldChar w:fldCharType="end"/>
          </w:r>
        </w:p>
      </w:sdtContent>
    </w:sdt>
    <w:p w14:paraId="231EFE9B" w14:textId="76D16903" w:rsidR="00AC2CB5" w:rsidRDefault="002852BD" w:rsidP="00935EFE">
      <w:pPr>
        <w:pStyle w:val="Titolo1"/>
        <w:rPr>
          <w:rFonts w:ascii="Calibri" w:eastAsia="Calibri" w:hAnsi="Calibri" w:cs="Calibri"/>
          <w:b/>
        </w:rPr>
      </w:pPr>
      <w:bookmarkStart w:id="0" w:name="_Toc153724007"/>
      <w:r>
        <w:rPr>
          <w:rFonts w:ascii="Calibri" w:eastAsia="Calibri" w:hAnsi="Calibri" w:cs="Calibri"/>
          <w:b/>
        </w:rPr>
        <w:lastRenderedPageBreak/>
        <w:t>SITUAZIONE CORRENTE</w:t>
      </w:r>
      <w:bookmarkEnd w:id="0"/>
    </w:p>
    <w:p w14:paraId="771A470A" w14:textId="77777777" w:rsidR="00AC2CB5" w:rsidRPr="00832002" w:rsidRDefault="00000000" w:rsidP="00832002">
      <w:pPr>
        <w:widowControl w:val="0"/>
        <w:ind w:left="360"/>
        <w:rPr>
          <w:rFonts w:ascii="Calibri" w:eastAsia="Calibri" w:hAnsi="Calibri" w:cs="Calibri"/>
        </w:rPr>
      </w:pPr>
      <w:r w:rsidRPr="00832002">
        <w:rPr>
          <w:rFonts w:ascii="Calibri" w:eastAsia="Calibri" w:hAnsi="Calibri" w:cs="Calibri"/>
        </w:rPr>
        <w:t xml:space="preserve">La catena di cinema attualmente svolge le sue funzioni in modo completamente analogico, con processi disorganizzati. </w:t>
      </w:r>
    </w:p>
    <w:p w14:paraId="46243674" w14:textId="77777777" w:rsidR="00AC2CB5" w:rsidRPr="00832002" w:rsidRDefault="00000000" w:rsidP="00832002">
      <w:pPr>
        <w:widowControl w:val="0"/>
        <w:ind w:left="360"/>
        <w:rPr>
          <w:rFonts w:ascii="Calibri" w:eastAsia="Calibri" w:hAnsi="Calibri" w:cs="Calibri"/>
        </w:rPr>
      </w:pPr>
      <w:r w:rsidRPr="00832002">
        <w:rPr>
          <w:rFonts w:ascii="Calibri" w:eastAsia="Calibri" w:hAnsi="Calibri" w:cs="Calibri"/>
        </w:rPr>
        <w:t xml:space="preserve">La gestione della programmazione è basata su database singoli disconnessi tra di loro la cui manutenzione e sincronizzazione è completamente a carico del singolo cinema; </w:t>
      </w:r>
    </w:p>
    <w:p w14:paraId="7649E8AA" w14:textId="77777777" w:rsidR="00AC2CB5" w:rsidRPr="00832002" w:rsidRDefault="00000000" w:rsidP="00832002">
      <w:pPr>
        <w:widowControl w:val="0"/>
        <w:ind w:left="360"/>
        <w:rPr>
          <w:rFonts w:ascii="Calibri" w:eastAsia="Calibri" w:hAnsi="Calibri" w:cs="Calibri"/>
        </w:rPr>
      </w:pPr>
      <w:r w:rsidRPr="00832002">
        <w:rPr>
          <w:rFonts w:ascii="Calibri" w:eastAsia="Calibri" w:hAnsi="Calibri" w:cs="Calibri"/>
        </w:rPr>
        <w:t>la vendita dei biglietti è cartacea, soluzione che salvo una situazione di “sold out” di tutta la programmazione porta ad una innecessaria gestione dei rifiuti e pertanto impatta sull’ambiente</w:t>
      </w:r>
    </w:p>
    <w:p w14:paraId="0C6FAA83" w14:textId="315EB661" w:rsidR="00AC2CB5" w:rsidRPr="00832002" w:rsidRDefault="00000000" w:rsidP="00832002">
      <w:pPr>
        <w:widowControl w:val="0"/>
        <w:ind w:left="360"/>
        <w:rPr>
          <w:rFonts w:ascii="Calibri" w:eastAsia="Calibri" w:hAnsi="Calibri" w:cs="Calibri"/>
        </w:rPr>
      </w:pPr>
      <w:r w:rsidRPr="00832002">
        <w:rPr>
          <w:rFonts w:ascii="Calibri" w:eastAsia="Calibri" w:hAnsi="Calibri" w:cs="Calibri"/>
        </w:rPr>
        <w:t xml:space="preserve">Questo porta a errori, inefficienza e insoddisfazione dei clienti; </w:t>
      </w:r>
      <w:r w:rsidR="00920BE5" w:rsidRPr="00832002">
        <w:rPr>
          <w:rFonts w:ascii="Calibri" w:eastAsia="Calibri" w:hAnsi="Calibri" w:cs="Calibri"/>
        </w:rPr>
        <w:t>pertanto,</w:t>
      </w:r>
      <w:r w:rsidRPr="00832002">
        <w:rPr>
          <w:rFonts w:ascii="Calibri" w:eastAsia="Calibri" w:hAnsi="Calibri" w:cs="Calibri"/>
        </w:rPr>
        <w:t xml:space="preserve"> il cinema desidera automatizzare e digitalizzare tali processi per migliorare l'esperienza del cliente, ottimizzare le operazioni interne.</w:t>
      </w:r>
    </w:p>
    <w:p w14:paraId="4C3EBCFC" w14:textId="7E7E1F99" w:rsidR="00AC2CB5" w:rsidRDefault="002852BD" w:rsidP="00935EFE">
      <w:pPr>
        <w:pStyle w:val="Titolo1"/>
        <w:rPr>
          <w:rFonts w:ascii="Calibri" w:eastAsia="Calibri" w:hAnsi="Calibri" w:cs="Calibri"/>
          <w:b/>
        </w:rPr>
      </w:pPr>
      <w:bookmarkStart w:id="1" w:name="_Toc153724008"/>
      <w:r>
        <w:rPr>
          <w:rFonts w:ascii="Calibri" w:eastAsia="Calibri" w:hAnsi="Calibri" w:cs="Calibri"/>
          <w:b/>
        </w:rPr>
        <w:t>SCENARI</w:t>
      </w:r>
      <w:bookmarkEnd w:id="1"/>
    </w:p>
    <w:p w14:paraId="1DE4F9B9" w14:textId="77777777" w:rsidR="00AC2CB5" w:rsidRDefault="00000000" w:rsidP="00935EFE">
      <w:pPr>
        <w:pStyle w:val="Titolo2"/>
        <w:rPr>
          <w:rFonts w:ascii="Calibri" w:eastAsia="Calibri" w:hAnsi="Calibri" w:cs="Calibri"/>
        </w:rPr>
      </w:pPr>
      <w:bookmarkStart w:id="2" w:name="_Toc153724009"/>
      <w:r>
        <w:rPr>
          <w:rFonts w:ascii="Calibri" w:eastAsia="Calibri" w:hAnsi="Calibri" w:cs="Calibri"/>
          <w:b/>
          <w:sz w:val="24"/>
        </w:rPr>
        <w:t>S1.1 Cliente compra un biglietto tramite ricerca</w:t>
      </w:r>
      <w:bookmarkEnd w:id="2"/>
    </w:p>
    <w:p w14:paraId="744CF071"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 xml:space="preserve">L’utente Mario Rossi vuole vedere Shrek 3 ma non sa se è presente al cinema, quindi decide di entrare su CinemaniaBooking.com e sulla home page effettua il login usando le credenziali </w:t>
      </w:r>
      <w:proofErr w:type="gramStart"/>
      <w:r w:rsidRPr="00832002">
        <w:rPr>
          <w:rFonts w:ascii="Calibri" w:eastAsia="Calibri" w:hAnsi="Calibri" w:cs="Calibri"/>
        </w:rPr>
        <w:t>Utente:rossimario@mail.it</w:t>
      </w:r>
      <w:proofErr w:type="gramEnd"/>
      <w:r w:rsidRPr="00832002">
        <w:rPr>
          <w:rFonts w:ascii="Calibri" w:eastAsia="Calibri" w:hAnsi="Calibri" w:cs="Calibri"/>
        </w:rPr>
        <w:t xml:space="preserve"> Pw:Mario_1234.</w:t>
      </w:r>
    </w:p>
    <w:p w14:paraId="46B10EC5"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Completata con successo l’autenticazione Mario viene riportato alla home page e qui preme sulla barra di ricerca del sito e scrive “Shrek 3” ma il film non è presente e il sistema mostra a video il messaggio “Spiacente, quel film non è disponibile”, Mario quindi decide di cambiare film e cercare “John Wick” e dopo aver premuto sull’icona per la ricerca il sistema gli mostra le locandine per “John Wick 3” e “John Wick 4”.</w:t>
      </w:r>
    </w:p>
    <w:p w14:paraId="11906ED1"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Mario clicca sulla locandina di John Wick 4” ed è portato alla pagina contenente l’elenco dei cinema in cui il film verrà proiettato insieme alle date, gli orari e i numeri di sala.</w:t>
      </w:r>
    </w:p>
    <w:p w14:paraId="6CF7F3D5"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 xml:space="preserve">Mario scorre l’elenco e clicca sulla proiezione del 18 </w:t>
      </w:r>
      <w:proofErr w:type="gramStart"/>
      <w:r w:rsidRPr="00832002">
        <w:rPr>
          <w:rFonts w:ascii="Calibri" w:eastAsia="Calibri" w:hAnsi="Calibri" w:cs="Calibri"/>
        </w:rPr>
        <w:t>Ottobre</w:t>
      </w:r>
      <w:proofErr w:type="gramEnd"/>
      <w:r w:rsidRPr="00832002">
        <w:rPr>
          <w:rFonts w:ascii="Calibri" w:eastAsia="Calibri" w:hAnsi="Calibri" w:cs="Calibri"/>
        </w:rPr>
        <w:t xml:space="preserve"> alle 15:15 a Salerno nella sala 3;</w:t>
      </w:r>
    </w:p>
    <w:p w14:paraId="7F521D26"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 xml:space="preserve">Essendo Mario già autenticato Il sistema lo porta sulla pagina per l’acquisto, in cui sceglie di comprare 2 biglietti e clicca su “compra”{editor note: da qui inizia la transazione, i posti scelti dall’utente vengono bloccati e vengono liberati a transazione eseguita o allo scadere di un timer di 5 min} per finalizzare l’acquisto; al click del pulsante parte un conto alla rovescia di 5 minuti entro cui Mario deve completare l’acquisto; il sistema gli chiede le informazioni per il pagamento, Mario inserisce il numero della carta: ”1234 4321 5678 8765”, con CVV “000”, scadenza 12/26 e proprietario “Mario Rossi”; </w:t>
      </w:r>
    </w:p>
    <w:p w14:paraId="0C3534DE" w14:textId="79FD7D5B"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 xml:space="preserve">verificate le informazioni a Mario viene inviata una mail con una copia del biglietto e contemporaneamente viene reindirizzato su una pagina di checkout su cui viene visualizzato il biglietto su cui è presente un codice a barre </w:t>
      </w:r>
      <w:r w:rsidR="00920BE5" w:rsidRPr="00832002">
        <w:rPr>
          <w:rFonts w:ascii="Calibri" w:eastAsia="Calibri" w:hAnsi="Calibri" w:cs="Calibri"/>
        </w:rPr>
        <w:t>identificativo, ed</w:t>
      </w:r>
      <w:r w:rsidRPr="00832002">
        <w:rPr>
          <w:rFonts w:ascii="Calibri" w:eastAsia="Calibri" w:hAnsi="Calibri" w:cs="Calibri"/>
        </w:rPr>
        <w:t xml:space="preserve"> i messaggi “transazione andata a buon fine” e “una copia del biglietto è stata inviata alla tua mail”.</w:t>
      </w:r>
    </w:p>
    <w:p w14:paraId="43CBABE7" w14:textId="5AD96A62" w:rsidR="00AC2CB5"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Fatto questo Mario effettua il logout</w:t>
      </w:r>
    </w:p>
    <w:p w14:paraId="7796094A" w14:textId="77777777" w:rsidR="00832002" w:rsidRPr="00832002" w:rsidRDefault="00832002" w:rsidP="00832002">
      <w:pPr>
        <w:suppressAutoHyphens/>
        <w:spacing w:after="0" w:line="240" w:lineRule="auto"/>
        <w:ind w:left="708"/>
        <w:rPr>
          <w:rFonts w:ascii="Calibri" w:eastAsia="Calibri" w:hAnsi="Calibri" w:cs="Calibri"/>
        </w:rPr>
      </w:pPr>
    </w:p>
    <w:p w14:paraId="7A6B1D85" w14:textId="3EFFA709" w:rsidR="00AC2CB5" w:rsidRDefault="00000000" w:rsidP="00935EFE">
      <w:pPr>
        <w:pStyle w:val="Titolo2"/>
        <w:rPr>
          <w:rFonts w:ascii="Calibri" w:eastAsia="Calibri" w:hAnsi="Calibri" w:cs="Calibri"/>
          <w:b/>
          <w:sz w:val="24"/>
        </w:rPr>
      </w:pPr>
      <w:bookmarkStart w:id="3" w:name="_Toc153724010"/>
      <w:r>
        <w:rPr>
          <w:rFonts w:ascii="Calibri" w:eastAsia="Calibri" w:hAnsi="Calibri" w:cs="Calibri"/>
          <w:b/>
          <w:sz w:val="24"/>
        </w:rPr>
        <w:t>S1.2 Acquisto biglietto fallito tramite main page</w:t>
      </w:r>
      <w:bookmarkEnd w:id="3"/>
    </w:p>
    <w:p w14:paraId="7A58605D"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Giacomo entra sulla home page del sito, scorre tra le locandine e clicca sulla locandina di Oppenheimer, il sistema lo porta alla pagina contenente l’elenco dei cinema in cui il film verrà proiettato insieme alle date, gli orari e i numeri di sala.</w:t>
      </w:r>
    </w:p>
    <w:p w14:paraId="2B75C31A"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 xml:space="preserve">Giacomo decide di vedere il film a Milano il 30 </w:t>
      </w:r>
      <w:proofErr w:type="gramStart"/>
      <w:r w:rsidRPr="00832002">
        <w:rPr>
          <w:rFonts w:ascii="Calibri" w:eastAsia="Calibri" w:hAnsi="Calibri" w:cs="Calibri"/>
        </w:rPr>
        <w:t>Ottobre</w:t>
      </w:r>
      <w:proofErr w:type="gramEnd"/>
      <w:r w:rsidRPr="00832002">
        <w:rPr>
          <w:rFonts w:ascii="Calibri" w:eastAsia="Calibri" w:hAnsi="Calibri" w:cs="Calibri"/>
        </w:rPr>
        <w:t xml:space="preserve"> in sala 1 alle 13:00 quindi clicca sull’elenco per confermare la sua scelta. Non essendo autenticato Giacomo viene portato sulla pagina di login, ma Giacomo non ha un account quindi preme sul pulsante “registrati ora”, il sito lo reindirizza su di una pagina in cui Giacomo inserisce il </w:t>
      </w:r>
      <w:proofErr w:type="gramStart"/>
      <w:r w:rsidRPr="00832002">
        <w:rPr>
          <w:rFonts w:ascii="Calibri" w:eastAsia="Calibri" w:hAnsi="Calibri" w:cs="Calibri"/>
        </w:rPr>
        <w:t>nome:Giacomo</w:t>
      </w:r>
      <w:proofErr w:type="gramEnd"/>
      <w:r w:rsidRPr="00832002">
        <w:rPr>
          <w:rFonts w:ascii="Calibri" w:eastAsia="Calibri" w:hAnsi="Calibri" w:cs="Calibri"/>
        </w:rPr>
        <w:t xml:space="preserve"> Alba, la mail:giacomo@pippo.com, pw:Aldo_Giovanni0 e data di nascita: 13/02/1985.</w:t>
      </w:r>
    </w:p>
    <w:p w14:paraId="66508DE0" w14:textId="77777777" w:rsid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I dati sono corretti quindi il sistema crea l’account, mostra il messaggio “account creato con successo” e lo riporta sulla pagina con l’elenco degli orari.</w:t>
      </w:r>
    </w:p>
    <w:p w14:paraId="5FCA84E6" w14:textId="3B5FBB84"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lastRenderedPageBreak/>
        <w:t>Giacomo clicca di nuovo sulla proiezione delle 13:00 a Milano e, avendo adesso le credenziali, il sistema lo porta alla pagina per la selezione dei posti; Giacomo sceglie di comprare un biglietto singolo e preme sul tasto “compra”; al click del pulsante il sito chiede le informazioni sulla carta, Giacomo inserisce “Giacomo Alba” come proprietario ed inizia a scrivere il codice della carta, ma nel frattempo il timer di 5 minuti per l’acquisto scade e quindi gli compare un popup con scritto “Tempo per l’acquisto scaduto” cliccato sul pulsante “OK” presente sul popup la pagina viene ricaricata e viene riportato sull’elenco degli orari.</w:t>
      </w:r>
    </w:p>
    <w:p w14:paraId="77595E31"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Giacomo decide di non proseguire con l’acquisto ed esce dal sito.</w:t>
      </w:r>
    </w:p>
    <w:p w14:paraId="1FBCBB0E" w14:textId="77777777" w:rsidR="00832002" w:rsidRDefault="00832002" w:rsidP="00832002">
      <w:pPr>
        <w:widowControl w:val="0"/>
        <w:spacing w:after="0"/>
        <w:rPr>
          <w:rFonts w:ascii="Times New Roman" w:eastAsia="Times New Roman" w:hAnsi="Times New Roman" w:cs="Times New Roman"/>
          <w:sz w:val="24"/>
        </w:rPr>
      </w:pPr>
    </w:p>
    <w:p w14:paraId="478D840F" w14:textId="62A99B6E" w:rsidR="00AC2CB5" w:rsidRDefault="00000000" w:rsidP="00935EFE">
      <w:pPr>
        <w:pStyle w:val="Titolo2"/>
        <w:rPr>
          <w:rFonts w:ascii="Calibri" w:eastAsia="Calibri" w:hAnsi="Calibri" w:cs="Calibri"/>
          <w:b/>
          <w:sz w:val="24"/>
        </w:rPr>
      </w:pPr>
      <w:bookmarkStart w:id="4" w:name="_Toc153724011"/>
      <w:r>
        <w:rPr>
          <w:rFonts w:ascii="Calibri" w:eastAsia="Calibri" w:hAnsi="Calibri" w:cs="Calibri"/>
          <w:b/>
          <w:sz w:val="24"/>
        </w:rPr>
        <w:t>S1.3 Sala piena</w:t>
      </w:r>
      <w:bookmarkEnd w:id="4"/>
    </w:p>
    <w:p w14:paraId="1B101190" w14:textId="77777777" w:rsidR="00AC2CB5" w:rsidRPr="00832002" w:rsidRDefault="00000000" w:rsidP="00832002">
      <w:pPr>
        <w:widowControl w:val="0"/>
        <w:spacing w:after="0"/>
        <w:ind w:left="708"/>
        <w:rPr>
          <w:rFonts w:ascii="Calibri" w:eastAsia="Calibri" w:hAnsi="Calibri" w:cs="Calibri"/>
          <w:sz w:val="20"/>
        </w:rPr>
      </w:pPr>
      <w:r w:rsidRPr="00832002">
        <w:rPr>
          <w:rFonts w:ascii="Calibri" w:eastAsia="Calibri" w:hAnsi="Calibri" w:cs="Calibri"/>
          <w:sz w:val="20"/>
        </w:rPr>
        <w:t xml:space="preserve">Emma vuole vedere “Shutter Island”, quindi entra nel sito ed effettua il login con le credenziali: </w:t>
      </w:r>
      <w:proofErr w:type="gramStart"/>
      <w:r w:rsidRPr="00832002">
        <w:rPr>
          <w:rFonts w:ascii="Calibri" w:eastAsia="Calibri" w:hAnsi="Calibri" w:cs="Calibri"/>
          <w:sz w:val="20"/>
        </w:rPr>
        <w:t>email:emma_m@pluto.com</w:t>
      </w:r>
      <w:proofErr w:type="gramEnd"/>
      <w:r w:rsidRPr="00832002">
        <w:rPr>
          <w:rFonts w:ascii="Calibri" w:eastAsia="Calibri" w:hAnsi="Calibri" w:cs="Calibri"/>
          <w:sz w:val="20"/>
        </w:rPr>
        <w:t xml:space="preserve"> e pw:Cane_Gatto01.</w:t>
      </w:r>
    </w:p>
    <w:p w14:paraId="527E7A2F"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Effettuato l’accesso, nella home page, Emma clicca sulla barra di ricerca e digita “Shutter island” e preme invio; il film è presente e quindi la ricerca restituisce un singolo risultato: la copertina del film.</w:t>
      </w:r>
    </w:p>
    <w:p w14:paraId="592231BE"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 xml:space="preserve">Emma clicca sulla copertina e viene portata alla schermata con le sedi e gli orari delle proiezioni; Emma clicca sulla proiezione del 21 </w:t>
      </w:r>
      <w:proofErr w:type="gramStart"/>
      <w:r w:rsidRPr="00832002">
        <w:rPr>
          <w:rFonts w:ascii="Calibri" w:eastAsia="Calibri" w:hAnsi="Calibri" w:cs="Calibri"/>
        </w:rPr>
        <w:t>Ottobre</w:t>
      </w:r>
      <w:proofErr w:type="gramEnd"/>
      <w:r w:rsidRPr="00832002">
        <w:rPr>
          <w:rFonts w:ascii="Calibri" w:eastAsia="Calibri" w:hAnsi="Calibri" w:cs="Calibri"/>
        </w:rPr>
        <w:t xml:space="preserve"> alle 22:00 nella sala 2 del cinema di Roma e viene portata sulla pagina per l’acquisto dei biglietti, la proiezione ha 2 posti disponibili.</w:t>
      </w:r>
    </w:p>
    <w:p w14:paraId="0FDB299B"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Emma decide di comprare 1 biglietto e preme il pulsante “acquista”; Dato che sullo schermo di Emma compare il messaggio di errore “Spiacenti, non ci sono più posti disponibili per questa proiezione” e viene riportata sulla schermata con le altre proiezioni.</w:t>
      </w:r>
    </w:p>
    <w:p w14:paraId="65D7E225"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 xml:space="preserve">Notando che sempre nel cinema di Roma è presente un’altra proiezione di “Shutter Island” il 22 </w:t>
      </w:r>
      <w:proofErr w:type="gramStart"/>
      <w:r w:rsidRPr="00832002">
        <w:rPr>
          <w:rFonts w:ascii="Calibri" w:eastAsia="Calibri" w:hAnsi="Calibri" w:cs="Calibri"/>
        </w:rPr>
        <w:t>Ottobre</w:t>
      </w:r>
      <w:proofErr w:type="gramEnd"/>
      <w:r w:rsidRPr="00832002">
        <w:rPr>
          <w:rFonts w:ascii="Calibri" w:eastAsia="Calibri" w:hAnsi="Calibri" w:cs="Calibri"/>
        </w:rPr>
        <w:t xml:space="preserve"> alle 19:45 con 15 posti disponibili, Emma clicca su quest’ultima.</w:t>
      </w:r>
    </w:p>
    <w:p w14:paraId="260B802E"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Ritornata alla pagina per la finalizzazione dell’acquisto sceglie di nuovo un singolo biglietto e preme su “acquista”; essendoci posti a sufficienza il sistema inizia la transazione e chiede ad Emma le informazioni della carta, Emma inserisce: proprietario: DeLucia Andrea, numero carta: 6547 4568 754 e come CVV 698; essendo errato il formato del numero della carta il sito non la fa proseguire ed è costretta a correggere reinserendo il numero della carta.</w:t>
      </w:r>
    </w:p>
    <w:p w14:paraId="22413D47"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I dati risultano corretti e la transazione va a buon fine; ad Emma viene inviata una mail con una copia del biglietto e contemporaneamente viene reindirizzata su una pagina di checkout su cui viene visualizzato il biglietto su cui è presente un codice a barre identificativo, ed i messaggi “transazione andata a buon fine” e “una copia del biglietto è stata inviata alla tua mail”.</w:t>
      </w:r>
    </w:p>
    <w:p w14:paraId="3BD89B18"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A questo punto Emma effettua il logout ed esce dal sito.</w:t>
      </w:r>
    </w:p>
    <w:p w14:paraId="7FC2BA70" w14:textId="77777777" w:rsidR="00AC2CB5" w:rsidRDefault="00AC2CB5" w:rsidP="00832002">
      <w:pPr>
        <w:suppressAutoHyphens/>
        <w:spacing w:after="0" w:line="240" w:lineRule="auto"/>
        <w:ind w:left="1440"/>
        <w:rPr>
          <w:rFonts w:ascii="Calibri" w:eastAsia="Calibri" w:hAnsi="Calibri" w:cs="Calibri"/>
        </w:rPr>
      </w:pPr>
    </w:p>
    <w:p w14:paraId="3734CD9D" w14:textId="77777777" w:rsidR="00AC2CB5" w:rsidRPr="00FD72C2" w:rsidRDefault="00000000" w:rsidP="00935EFE">
      <w:pPr>
        <w:pStyle w:val="Titolo2"/>
        <w:rPr>
          <w:rFonts w:ascii="Calibri" w:eastAsia="Calibri" w:hAnsi="Calibri" w:cs="Calibri"/>
          <w:sz w:val="24"/>
          <w:szCs w:val="24"/>
        </w:rPr>
      </w:pPr>
      <w:bookmarkStart w:id="5" w:name="_Toc153724012"/>
      <w:r w:rsidRPr="00FD72C2">
        <w:rPr>
          <w:rFonts w:ascii="Calibri" w:eastAsia="Calibri" w:hAnsi="Calibri" w:cs="Calibri"/>
          <w:b/>
          <w:sz w:val="24"/>
          <w:szCs w:val="24"/>
        </w:rPr>
        <w:t>S 2.0 Aggiunta film e aggiunta proiezione</w:t>
      </w:r>
      <w:bookmarkEnd w:id="5"/>
    </w:p>
    <w:p w14:paraId="7FC0D813" w14:textId="0418E06B" w:rsidR="00AC2CB5"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t xml:space="preserve">Mario </w:t>
      </w:r>
      <w:r w:rsidR="00920BE5" w:rsidRPr="00832002">
        <w:rPr>
          <w:rFonts w:ascii="Calibri" w:eastAsia="Calibri" w:hAnsi="Calibri" w:cs="Calibri"/>
        </w:rPr>
        <w:t>è</w:t>
      </w:r>
      <w:r w:rsidRPr="00832002">
        <w:rPr>
          <w:rFonts w:ascii="Calibri" w:eastAsia="Calibri" w:hAnsi="Calibri" w:cs="Calibri"/>
        </w:rPr>
        <w:t xml:space="preserve"> un dipendente, ed accede al sito Cinemania Booking utilizzando le sue credenziali di accesso fornitogli, una volta autenticato, Mario naviga nella sezione "Gestione", accedendovi </w:t>
      </w:r>
      <w:r w:rsidR="00920BE5" w:rsidRPr="00832002">
        <w:rPr>
          <w:rFonts w:ascii="Calibri" w:eastAsia="Calibri" w:hAnsi="Calibri" w:cs="Calibri"/>
        </w:rPr>
        <w:t>dall’apposito</w:t>
      </w:r>
      <w:r w:rsidRPr="00832002">
        <w:rPr>
          <w:rFonts w:ascii="Calibri" w:eastAsia="Calibri" w:hAnsi="Calibri" w:cs="Calibri"/>
        </w:rPr>
        <w:t xml:space="preserve"> menu collocato in alto a destra.</w:t>
      </w:r>
    </w:p>
    <w:p w14:paraId="242E3B27" w14:textId="5E5DCDA2" w:rsidR="00AC2CB5"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t>Mario va nel modulo Movies, e aggiunge un nuovo film "the nun 2", al catalogo del cinema, i dettagli includono il titolo del film, il genere, la durata, la trama, il regista, il cast e altre informazioni pertinenti, dopo aver completato il modulo, salva le informazioni.</w:t>
      </w:r>
    </w:p>
    <w:p w14:paraId="1CA01086" w14:textId="5377CAD7" w:rsidR="00AC2CB5"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t>Dopo aver aggiunto il film con successo, Mario passa ad aggiungere una proiezione per il film appena inserito, navigando sempre nella sezione "Gestione", e successivamente nel modulo Proiezioni.</w:t>
      </w:r>
    </w:p>
    <w:p w14:paraId="43A6B7DA" w14:textId="11600124" w:rsidR="00AC2CB5"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t xml:space="preserve">Mario seleziona il film "the nun 2" precedentemente aggiunto dalla lista dei film nel sistema, ed inserisce i dettagli della proiezione, la sala in cui </w:t>
      </w:r>
      <w:r w:rsidR="00920BE5" w:rsidRPr="00832002">
        <w:rPr>
          <w:rFonts w:ascii="Calibri" w:eastAsia="Calibri" w:hAnsi="Calibri" w:cs="Calibri"/>
        </w:rPr>
        <w:t>verrà</w:t>
      </w:r>
      <w:r w:rsidRPr="00832002">
        <w:rPr>
          <w:rFonts w:ascii="Calibri" w:eastAsia="Calibri" w:hAnsi="Calibri" w:cs="Calibri"/>
        </w:rPr>
        <w:t xml:space="preserve"> proiettato il film ed il prezzo dei biglietti, la lingua in cui </w:t>
      </w:r>
      <w:r w:rsidR="00920BE5" w:rsidRPr="00832002">
        <w:rPr>
          <w:rFonts w:ascii="Calibri" w:eastAsia="Calibri" w:hAnsi="Calibri" w:cs="Calibri"/>
        </w:rPr>
        <w:t>sarà</w:t>
      </w:r>
      <w:r w:rsidRPr="00832002">
        <w:rPr>
          <w:rFonts w:ascii="Calibri" w:eastAsia="Calibri" w:hAnsi="Calibri" w:cs="Calibri"/>
        </w:rPr>
        <w:t xml:space="preserve"> proiettato e altri dettagli, salva tutte le informazioni della proiezione.</w:t>
      </w:r>
    </w:p>
    <w:p w14:paraId="6DE7F17F" w14:textId="14273058" w:rsidR="00AC2CB5"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t>Mario rivede i dettagli sia del film che della proiezione per assicurarsi che siano corretti, dopo aver confermato tutto, il sito aggiorna il catalogo dei film e le proiezioni programmate.</w:t>
      </w:r>
    </w:p>
    <w:p w14:paraId="76288407" w14:textId="6354DABF" w:rsidR="00AC2CB5"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lastRenderedPageBreak/>
        <w:t>Le informazioni sul nuovo film e sulla proiezione vengono ora pubblicate e rese disponibili al pubblico sul sito web. Gli utenti possono ora visualizzare il film nel catalogo ed acquistare i biglietti per la proiezione.</w:t>
      </w:r>
    </w:p>
    <w:p w14:paraId="585F31BA" w14:textId="77777777" w:rsidR="00832002" w:rsidRDefault="00832002" w:rsidP="00832002">
      <w:pPr>
        <w:spacing w:after="200" w:line="276" w:lineRule="auto"/>
        <w:rPr>
          <w:rFonts w:ascii="Calibri" w:eastAsia="Calibri" w:hAnsi="Calibri" w:cs="Calibri"/>
          <w:b/>
          <w:sz w:val="24"/>
        </w:rPr>
      </w:pPr>
    </w:p>
    <w:p w14:paraId="0B5DFA28" w14:textId="1A1CA7D4" w:rsidR="00AC2CB5" w:rsidRDefault="00000000" w:rsidP="00935EFE">
      <w:pPr>
        <w:pStyle w:val="Titolo2"/>
        <w:rPr>
          <w:rFonts w:ascii="Calibri" w:eastAsia="Calibri" w:hAnsi="Calibri" w:cs="Calibri"/>
          <w:b/>
          <w:sz w:val="24"/>
        </w:rPr>
      </w:pPr>
      <w:bookmarkStart w:id="6" w:name="_Toc153724013"/>
      <w:r>
        <w:rPr>
          <w:rFonts w:ascii="Calibri" w:eastAsia="Calibri" w:hAnsi="Calibri" w:cs="Calibri"/>
          <w:b/>
          <w:sz w:val="24"/>
        </w:rPr>
        <w:t>S 2.1 Modifica proiezione e aggiunta nuova proiezione</w:t>
      </w:r>
      <w:bookmarkEnd w:id="6"/>
    </w:p>
    <w:p w14:paraId="2F527C84" w14:textId="62CD4C7E" w:rsidR="00AC2CB5"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t xml:space="preserve">Mario </w:t>
      </w:r>
      <w:r w:rsidR="00920BE5" w:rsidRPr="00832002">
        <w:rPr>
          <w:rFonts w:ascii="Calibri" w:eastAsia="Calibri" w:hAnsi="Calibri" w:cs="Calibri"/>
        </w:rPr>
        <w:t>è</w:t>
      </w:r>
      <w:r w:rsidRPr="00832002">
        <w:rPr>
          <w:rFonts w:ascii="Calibri" w:eastAsia="Calibri" w:hAnsi="Calibri" w:cs="Calibri"/>
        </w:rPr>
        <w:t xml:space="preserve"> un dipendente, ed accede al sito Cinemania Booking utilizzando le sue credenziali di accesso.</w:t>
      </w:r>
    </w:p>
    <w:p w14:paraId="6B1E98BF" w14:textId="04804ACA" w:rsidR="00FD72C2"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t xml:space="preserve">Una volta autenticato accede alla sezione "Gestione" dall'apposito menu situato in alto a destra, successivamente accede al modulo delle proiezioni, e decide di apportare alcune modifiche. </w:t>
      </w:r>
      <w:r w:rsidR="00920BE5" w:rsidRPr="00832002">
        <w:rPr>
          <w:rFonts w:ascii="Calibri" w:eastAsia="Calibri" w:hAnsi="Calibri" w:cs="Calibri"/>
        </w:rPr>
        <w:t>può</w:t>
      </w:r>
      <w:r w:rsidRPr="00832002">
        <w:rPr>
          <w:rFonts w:ascii="Calibri" w:eastAsia="Calibri" w:hAnsi="Calibri" w:cs="Calibri"/>
        </w:rPr>
        <w:t xml:space="preserve"> scegliere di modificare la data, l'orario, la sala o altri dettagli.</w:t>
      </w:r>
    </w:p>
    <w:p w14:paraId="224B251C" w14:textId="77777777" w:rsidR="00FD72C2"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t>Dopo aver apportato le modifiche, salva le informazioni aggiornate.</w:t>
      </w:r>
    </w:p>
    <w:p w14:paraId="55C20B5D" w14:textId="1CCCAEE3" w:rsidR="00AC2CB5"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t xml:space="preserve">Dopo aver modificato una proiezione esistente, Mario decide di aggiungere una nuova proiezione per un film che </w:t>
      </w:r>
      <w:r w:rsidR="00920BE5" w:rsidRPr="00832002">
        <w:rPr>
          <w:rFonts w:ascii="Calibri" w:eastAsia="Calibri" w:hAnsi="Calibri" w:cs="Calibri"/>
        </w:rPr>
        <w:t>è</w:t>
      </w:r>
      <w:r w:rsidRPr="00832002">
        <w:rPr>
          <w:rFonts w:ascii="Calibri" w:eastAsia="Calibri" w:hAnsi="Calibri" w:cs="Calibri"/>
        </w:rPr>
        <w:t xml:space="preserve"> appena stato rilasciato, Naviga al modulo di aggiunta proiezione, seleziona il film dal catalogo esistente all'interno del sito, inserisce i dettagli della nuova proiezione, inclusi la data e l'orario, la sala in cui </w:t>
      </w:r>
      <w:r w:rsidR="00920BE5" w:rsidRPr="00832002">
        <w:rPr>
          <w:rFonts w:ascii="Calibri" w:eastAsia="Calibri" w:hAnsi="Calibri" w:cs="Calibri"/>
        </w:rPr>
        <w:t>verrà</w:t>
      </w:r>
      <w:r w:rsidRPr="00832002">
        <w:rPr>
          <w:rFonts w:ascii="Calibri" w:eastAsia="Calibri" w:hAnsi="Calibri" w:cs="Calibri"/>
        </w:rPr>
        <w:t xml:space="preserve"> proiettato, il prezzo dei biglietti, la lingua in cui </w:t>
      </w:r>
      <w:r w:rsidRPr="00832002">
        <w:rPr>
          <w:rFonts w:ascii="Calibri" w:eastAsia="Calibri" w:hAnsi="Calibri" w:cs="Calibri"/>
        </w:rPr>
        <w:tab/>
      </w:r>
      <w:r w:rsidR="00920BE5" w:rsidRPr="00832002">
        <w:rPr>
          <w:rFonts w:ascii="Calibri" w:eastAsia="Calibri" w:hAnsi="Calibri" w:cs="Calibri"/>
        </w:rPr>
        <w:t>verrà</w:t>
      </w:r>
      <w:r w:rsidRPr="00832002">
        <w:rPr>
          <w:rFonts w:ascii="Calibri" w:eastAsia="Calibri" w:hAnsi="Calibri" w:cs="Calibri"/>
        </w:rPr>
        <w:t xml:space="preserve"> proiettato e altre informazioni.</w:t>
      </w:r>
    </w:p>
    <w:p w14:paraId="39C4C48C" w14:textId="7BDA5055" w:rsidR="00FD72C2"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t>Dopo aver inserito tutti i dettagli, Mario salva le informazion</w:t>
      </w:r>
      <w:r w:rsidR="002376F4" w:rsidRPr="00832002">
        <w:rPr>
          <w:rFonts w:ascii="Calibri" w:eastAsia="Calibri" w:hAnsi="Calibri" w:cs="Calibri"/>
        </w:rPr>
        <w:t>i</w:t>
      </w:r>
      <w:r w:rsidRPr="00832002">
        <w:rPr>
          <w:rFonts w:ascii="Calibri" w:eastAsia="Calibri" w:hAnsi="Calibri" w:cs="Calibri"/>
        </w:rPr>
        <w:t xml:space="preserve"> della nuova proiezione, ricontrolla i dettagli della proiezione modificata e della nuova proiezione appena creata per assicurarsi che siano corretti.</w:t>
      </w:r>
    </w:p>
    <w:p w14:paraId="391B8036" w14:textId="6E0465DD" w:rsidR="00AC2CB5"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t>Dopo aver confermato tutto, il sito aggiorna il calendario delle proiezioni.</w:t>
      </w:r>
    </w:p>
    <w:p w14:paraId="33521343" w14:textId="56F76624" w:rsidR="00AC2CB5" w:rsidRPr="00832002" w:rsidRDefault="00000000" w:rsidP="00832002">
      <w:pPr>
        <w:spacing w:after="0" w:line="276" w:lineRule="auto"/>
        <w:ind w:left="708"/>
        <w:rPr>
          <w:rFonts w:ascii="Calibri" w:eastAsia="Calibri" w:hAnsi="Calibri" w:cs="Calibri"/>
        </w:rPr>
      </w:pPr>
      <w:r w:rsidRPr="00832002">
        <w:rPr>
          <w:rFonts w:ascii="Calibri" w:eastAsia="Calibri" w:hAnsi="Calibri" w:cs="Calibri"/>
        </w:rPr>
        <w:t>Le informazioni sulla proiezione modificata e sulla nuova proiezione vengono ora pubblicate</w:t>
      </w:r>
      <w:r w:rsidR="002376F4" w:rsidRPr="00832002">
        <w:rPr>
          <w:rFonts w:ascii="Calibri" w:eastAsia="Calibri" w:hAnsi="Calibri" w:cs="Calibri"/>
        </w:rPr>
        <w:t xml:space="preserve"> </w:t>
      </w:r>
      <w:r w:rsidRPr="00832002">
        <w:rPr>
          <w:rFonts w:ascii="Calibri" w:eastAsia="Calibri" w:hAnsi="Calibri" w:cs="Calibri"/>
        </w:rPr>
        <w:t>e rese disponibili al pubblico sul sito web, e gli utenti possono ora visualizzare e prenotare i biglietti per le proiezioni.</w:t>
      </w:r>
    </w:p>
    <w:p w14:paraId="069D99E6" w14:textId="77777777" w:rsidR="00832002" w:rsidRDefault="00832002" w:rsidP="00832002">
      <w:pPr>
        <w:rPr>
          <w:rFonts w:ascii="Calibri" w:eastAsia="Calibri" w:hAnsi="Calibri" w:cs="Calibri"/>
        </w:rPr>
      </w:pPr>
    </w:p>
    <w:p w14:paraId="719A0610" w14:textId="4BD35CD8" w:rsidR="00866A77" w:rsidRPr="00832002" w:rsidRDefault="00866A77" w:rsidP="00935EFE">
      <w:pPr>
        <w:pStyle w:val="Titolo2"/>
        <w:rPr>
          <w:sz w:val="24"/>
          <w:szCs w:val="24"/>
        </w:rPr>
      </w:pPr>
      <w:bookmarkStart w:id="7" w:name="_Toc153724014"/>
      <w:r w:rsidRPr="00832002">
        <w:rPr>
          <w:b/>
          <w:bCs/>
          <w:sz w:val="24"/>
          <w:szCs w:val="24"/>
        </w:rPr>
        <w:t>S3.0 Validatore valida il biglietto del cliente</w:t>
      </w:r>
      <w:bookmarkEnd w:id="7"/>
    </w:p>
    <w:p w14:paraId="3CE78CBF" w14:textId="77777777" w:rsidR="00866A77" w:rsidRPr="003F5023" w:rsidRDefault="00866A77" w:rsidP="00832002">
      <w:pPr>
        <w:spacing w:after="120"/>
        <w:ind w:left="708"/>
      </w:pPr>
      <w:r w:rsidRPr="003F5023">
        <w:t>Marco</w:t>
      </w:r>
      <w:r>
        <w:t xml:space="preserve">, </w:t>
      </w:r>
      <w:r w:rsidRPr="003F5023">
        <w:t>impiegato del</w:t>
      </w:r>
      <w:r>
        <w:t>la sede</w:t>
      </w:r>
      <w:r w:rsidRPr="003F5023">
        <w:t xml:space="preserve"> di Salerno della catena</w:t>
      </w:r>
      <w:r>
        <w:t>,</w:t>
      </w:r>
      <w:r w:rsidRPr="003F5023">
        <w:t xml:space="preserve"> </w:t>
      </w:r>
      <w:r>
        <w:t xml:space="preserve">ha il compito di validare i biglietti dei clienti prima che essi entrino nelle sale. Marco </w:t>
      </w:r>
      <w:r w:rsidRPr="003F5023">
        <w:t xml:space="preserve">accede alla pagina </w:t>
      </w:r>
      <w:r>
        <w:t>H</w:t>
      </w:r>
      <w:r w:rsidRPr="003F5023">
        <w:t xml:space="preserve">ome del sistema e seleziona la funzionalità Login. Effettua l’autenticazione inserendo </w:t>
      </w:r>
      <w:proofErr w:type="gramStart"/>
      <w:r w:rsidRPr="003F5023">
        <w:t>l’username:marco@email.com</w:t>
      </w:r>
      <w:proofErr w:type="gramEnd"/>
      <w:r w:rsidRPr="003F5023">
        <w:t xml:space="preserve"> e la password:Marco-123 e accede alla pagina Validatore. Da questa pagina Marco può validare i biglietti relativi alle proiezioni che avverranno in giornata nelle sale </w:t>
      </w:r>
      <w:r>
        <w:t>del cinema di</w:t>
      </w:r>
      <w:r w:rsidRPr="003F5023">
        <w:t xml:space="preserve"> Salerno.</w:t>
      </w:r>
    </w:p>
    <w:p w14:paraId="1A0F5BD2" w14:textId="77777777" w:rsidR="00866A77" w:rsidRDefault="00866A77" w:rsidP="00832002">
      <w:pPr>
        <w:spacing w:after="120"/>
        <w:ind w:left="708"/>
      </w:pPr>
      <w:r>
        <w:t xml:space="preserve">Alessia, una cliente che ha già acquistato un biglietto per il film Talk to me, entra nel cinema e si avvicina all’ingresso delle sale. L’impiegato Marco le chiede di mostragli il suo biglietto. </w:t>
      </w:r>
    </w:p>
    <w:p w14:paraId="5A42585C" w14:textId="77777777" w:rsidR="00866A77" w:rsidRPr="003F5023" w:rsidRDefault="00866A77" w:rsidP="00832002">
      <w:pPr>
        <w:spacing w:after="120"/>
        <w:ind w:left="708"/>
      </w:pPr>
      <w:r w:rsidRPr="003F5023">
        <w:t xml:space="preserve">Alessia accede alla pagina home del sistema e seleziona la funzionalità Login. Effettua l’autenticazione inserendo </w:t>
      </w:r>
      <w:proofErr w:type="gramStart"/>
      <w:r w:rsidRPr="003F5023">
        <w:t>l’username:alessiarossi@email.com</w:t>
      </w:r>
      <w:proofErr w:type="gramEnd"/>
      <w:r w:rsidRPr="003F5023">
        <w:t xml:space="preserve"> e la password:Alessia.Cinema0 e accede alla pagina Profilo/Utente</w:t>
      </w:r>
      <w:r>
        <w:t xml:space="preserve">. </w:t>
      </w:r>
      <w:r w:rsidRPr="003F5023">
        <w:t xml:space="preserve">In questa pagina visualizza la lista dei suoi biglietti, suddivisi negli elenchi: </w:t>
      </w:r>
      <w:r w:rsidRPr="00B26485">
        <w:t>Biglietti utilizzabili e Archivio</w:t>
      </w:r>
      <w:r>
        <w:t xml:space="preserve">. </w:t>
      </w:r>
      <w:r w:rsidRPr="003F5023">
        <w:t xml:space="preserve">Alessia seleziona, dalla lista Biglietti </w:t>
      </w:r>
      <w:r>
        <w:t>utilizzabili</w:t>
      </w:r>
      <w:r w:rsidRPr="003F5023">
        <w:t xml:space="preserve">, il biglietto relativo al film </w:t>
      </w:r>
      <w:r>
        <w:t>Talk to me</w:t>
      </w:r>
      <w:r w:rsidRPr="003F5023">
        <w:t xml:space="preserve"> del giorno 1</w:t>
      </w:r>
      <w:r>
        <w:t>8</w:t>
      </w:r>
      <w:r w:rsidRPr="003F5023">
        <w:t xml:space="preserve"> </w:t>
      </w:r>
      <w:proofErr w:type="gramStart"/>
      <w:r w:rsidRPr="003F5023">
        <w:t>Ottobre</w:t>
      </w:r>
      <w:proofErr w:type="gramEnd"/>
      <w:r w:rsidRPr="003F5023">
        <w:t xml:space="preserve"> e visualizza la pagina relativa al biglietto, contenente il codice QR dello stesso, il messaggio “Da validare” e le informazioni riguardanti il film e la sua proiezione. Alessia mostra al validatore il codice </w:t>
      </w:r>
      <w:r>
        <w:t>a barre</w:t>
      </w:r>
      <w:r w:rsidRPr="003F5023">
        <w:t xml:space="preserve"> del suo biglietto</w:t>
      </w:r>
      <w:r>
        <w:t>.</w:t>
      </w:r>
    </w:p>
    <w:p w14:paraId="764C9CF5" w14:textId="77777777" w:rsidR="00832002" w:rsidRDefault="00866A77" w:rsidP="00832002">
      <w:pPr>
        <w:spacing w:after="120"/>
        <w:ind w:left="708"/>
      </w:pPr>
      <w:r w:rsidRPr="003F5023">
        <w:t xml:space="preserve">Dalla pagina Validatore Marco seleziona la funzionalità Controlla biglietto e visualizza la </w:t>
      </w:r>
      <w:r w:rsidR="00920BE5" w:rsidRPr="003F5023">
        <w:t>pagina.</w:t>
      </w:r>
      <w:r w:rsidRPr="003F5023">
        <w:t xml:space="preserve"> Inquadra codice, contente il messaggio “Inquadra il codice </w:t>
      </w:r>
      <w:r>
        <w:t>a barre</w:t>
      </w:r>
      <w:r w:rsidRPr="003F5023">
        <w:t xml:space="preserve"> del biglietto”.</w:t>
      </w:r>
    </w:p>
    <w:p w14:paraId="2F22C226" w14:textId="77777777" w:rsidR="00832002" w:rsidRDefault="00832002" w:rsidP="00832002">
      <w:pPr>
        <w:spacing w:after="120"/>
        <w:ind w:left="708"/>
      </w:pPr>
    </w:p>
    <w:p w14:paraId="3E44AFCB" w14:textId="742E4BE7" w:rsidR="00866A77" w:rsidRPr="003F5023" w:rsidRDefault="00866A77" w:rsidP="00832002">
      <w:pPr>
        <w:spacing w:after="120"/>
        <w:ind w:left="708"/>
      </w:pPr>
      <w:r w:rsidRPr="003F5023">
        <w:t xml:space="preserve">Marco inquadra, con il suo dispositivo, il codice mostrato dalla cliente e il sistema gli mostra la schermata Biglietto valido, contenente il messaggio “Il biglietto è pronto per essere validato” e le </w:t>
      </w:r>
      <w:r w:rsidRPr="003F5023">
        <w:lastRenderedPageBreak/>
        <w:t>informazioni del biglietto, tra cui il numero di posti e i dettagli della proiezione. Marco seleziona la funzionalità Valida biglietto e</w:t>
      </w:r>
      <w:r>
        <w:t xml:space="preserve"> il sistema gli mostra il messaggio “Il biglietto è stato validato”. Marco</w:t>
      </w:r>
      <w:r w:rsidRPr="003F5023">
        <w:t xml:space="preserve"> </w:t>
      </w:r>
      <w:r>
        <w:t>preme sul pulsante “Continua” e il sistema gli mostra di nuovo la pagina</w:t>
      </w:r>
      <w:r w:rsidRPr="003F5023">
        <w:t xml:space="preserve"> Inquadra codic</w:t>
      </w:r>
      <w:r>
        <w:t>e</w:t>
      </w:r>
      <w:r w:rsidRPr="003F5023">
        <w:t>.</w:t>
      </w:r>
    </w:p>
    <w:p w14:paraId="6C18C793" w14:textId="77777777" w:rsidR="00866A77" w:rsidRDefault="00866A77" w:rsidP="00832002">
      <w:pPr>
        <w:spacing w:after="120"/>
        <w:ind w:left="708"/>
      </w:pPr>
      <w:r w:rsidRPr="003F5023">
        <w:t xml:space="preserve">Il sistema aggiorna la schermata di </w:t>
      </w:r>
      <w:r>
        <w:t>Alessia: adesso la pagina relativa al suo biglietto</w:t>
      </w:r>
      <w:r w:rsidRPr="003F5023">
        <w:t xml:space="preserve"> contiene</w:t>
      </w:r>
      <w:r>
        <w:t xml:space="preserve"> solamente</w:t>
      </w:r>
      <w:r w:rsidRPr="003F5023">
        <w:t xml:space="preserve"> il messaggio “Non più utilizzabile” e le informazioni riguardanti il film e la sua proiezione.</w:t>
      </w:r>
      <w:r>
        <w:t xml:space="preserve"> Alessia preme sul pulsante “Indietro” e visualizza di nuovo la pagina Utente. Il biglietto che ha appena utilizzato è stato spostato nell’Archivio. Alessia quindi entra nella sala.</w:t>
      </w:r>
    </w:p>
    <w:p w14:paraId="17930473" w14:textId="77777777" w:rsidR="00832002" w:rsidRDefault="00832002" w:rsidP="00832002">
      <w:pPr>
        <w:rPr>
          <w:b/>
          <w:bCs/>
          <w:sz w:val="24"/>
          <w:szCs w:val="24"/>
        </w:rPr>
      </w:pPr>
    </w:p>
    <w:p w14:paraId="4AB7738B" w14:textId="637EEE90" w:rsidR="00866A77" w:rsidRPr="00832002" w:rsidRDefault="00866A77" w:rsidP="00935EFE">
      <w:pPr>
        <w:pStyle w:val="Titolo2"/>
        <w:rPr>
          <w:sz w:val="24"/>
          <w:szCs w:val="24"/>
        </w:rPr>
      </w:pPr>
      <w:bookmarkStart w:id="8" w:name="_Toc153724015"/>
      <w:r w:rsidRPr="00832002">
        <w:rPr>
          <w:b/>
          <w:bCs/>
          <w:sz w:val="24"/>
          <w:szCs w:val="24"/>
        </w:rPr>
        <w:t xml:space="preserve">S3.1 Validatore </w:t>
      </w:r>
      <w:r w:rsidR="007D777A" w:rsidRPr="00832002">
        <w:rPr>
          <w:b/>
          <w:bCs/>
          <w:sz w:val="24"/>
          <w:szCs w:val="24"/>
        </w:rPr>
        <w:t xml:space="preserve">non può </w:t>
      </w:r>
      <w:r w:rsidRPr="00832002">
        <w:rPr>
          <w:b/>
          <w:bCs/>
          <w:sz w:val="24"/>
          <w:szCs w:val="24"/>
        </w:rPr>
        <w:t>validare il biglietto del cliente</w:t>
      </w:r>
      <w:bookmarkEnd w:id="8"/>
    </w:p>
    <w:p w14:paraId="7AD8685F" w14:textId="77777777" w:rsidR="00866A77" w:rsidRPr="00C55125" w:rsidRDefault="00866A77" w:rsidP="00832002">
      <w:pPr>
        <w:spacing w:after="120"/>
        <w:ind w:left="708"/>
      </w:pPr>
      <w:r w:rsidRPr="00C55125">
        <w:t>Marco, impiegato della sede di Salerno della catena,</w:t>
      </w:r>
      <w:r>
        <w:t xml:space="preserve"> ha il compito di validare i biglietti dei clienti prima che essi entrino nelle sale. Marco</w:t>
      </w:r>
      <w:r w:rsidRPr="00C55125">
        <w:t xml:space="preserve"> accede alla pagina home del sistema e seleziona la funzionalità Login. Effettua l’autenticazione inserendo </w:t>
      </w:r>
      <w:proofErr w:type="gramStart"/>
      <w:r w:rsidRPr="00C55125">
        <w:t>l’username:marco@email.com</w:t>
      </w:r>
      <w:proofErr w:type="gramEnd"/>
      <w:r w:rsidRPr="00C55125">
        <w:t xml:space="preserve"> e la password:Marco-123 e accede alla pagina Validatore. Da questa pagina, Marco può validare i biglietti relativi alle proiezioni che avverranno in giornata nelle sale del cinema della sua sede, Salerno.</w:t>
      </w:r>
    </w:p>
    <w:p w14:paraId="5B28EC49" w14:textId="77777777" w:rsidR="00866A77" w:rsidRPr="00C55125" w:rsidRDefault="00866A77" w:rsidP="00832002">
      <w:pPr>
        <w:spacing w:after="120"/>
        <w:ind w:left="708"/>
      </w:pPr>
      <w:r w:rsidRPr="00C55125">
        <w:t>Luca</w:t>
      </w:r>
      <w:r>
        <w:t>, dopo essere entrato nel cinema,</w:t>
      </w:r>
      <w:r w:rsidRPr="00C55125">
        <w:t xml:space="preserve"> accede alla pagina </w:t>
      </w:r>
      <w:r>
        <w:t>H</w:t>
      </w:r>
      <w:r w:rsidRPr="00C55125">
        <w:t xml:space="preserve">ome del sistema e seleziona la funzionalità Login. Effettua l’autenticazione inserendo </w:t>
      </w:r>
      <w:proofErr w:type="gramStart"/>
      <w:r w:rsidRPr="00C55125">
        <w:t>l’username:lucaluca@email.com</w:t>
      </w:r>
      <w:proofErr w:type="gramEnd"/>
      <w:r w:rsidRPr="00C55125">
        <w:t xml:space="preserve"> e la password:12Luca.luca e accede alla pagina </w:t>
      </w:r>
      <w:r>
        <w:t>Profilo/</w:t>
      </w:r>
      <w:r w:rsidRPr="00C55125">
        <w:t xml:space="preserve">Utente. In questa pagina visualizza la lista dei suoi biglietti, suddivisi negli elenchi: Biglietti acquistati e Archivio. Luca seleziona, dalla lista Biglietti acquistati, il biglietto relativo al film Oppenheimer del giorno 15 </w:t>
      </w:r>
      <w:proofErr w:type="gramStart"/>
      <w:r w:rsidRPr="00C55125">
        <w:t>Ottobre</w:t>
      </w:r>
      <w:proofErr w:type="gramEnd"/>
      <w:r w:rsidRPr="00C55125">
        <w:t xml:space="preserve"> e visualizza la pagina relativa al biglietto, contenente il codice </w:t>
      </w:r>
      <w:r>
        <w:t>a barre</w:t>
      </w:r>
      <w:r w:rsidRPr="00C55125">
        <w:t xml:space="preserve"> dello stesso, il messaggio “Da validare” e le informazioni riguardanti il film e la sua proiezione. Il biglietto scelto, però, è relativo a</w:t>
      </w:r>
      <w:r>
        <w:t>d una</w:t>
      </w:r>
      <w:r w:rsidRPr="00C55125">
        <w:t xml:space="preserve"> proiezione che avverrà il giorno successivo. Luca mostra al validatore il codice QR del suo biglietto.</w:t>
      </w:r>
    </w:p>
    <w:p w14:paraId="4BFD9C63" w14:textId="1CE0B7E0" w:rsidR="00866A77" w:rsidRDefault="00866A77" w:rsidP="00832002">
      <w:pPr>
        <w:spacing w:after="120"/>
        <w:ind w:left="708"/>
      </w:pPr>
      <w:r w:rsidRPr="00C55125">
        <w:t xml:space="preserve">Marco, dalla pagina Validatore, seleziona la funzionalità Controlla biglietto e visualizza la </w:t>
      </w:r>
      <w:r w:rsidR="00920BE5" w:rsidRPr="00C55125">
        <w:t>pagina.</w:t>
      </w:r>
      <w:r w:rsidRPr="00C55125">
        <w:t xml:space="preserve"> Inquadra codice contente il messaggio “Inquadra il codice </w:t>
      </w:r>
      <w:r>
        <w:t>a barre</w:t>
      </w:r>
      <w:r w:rsidRPr="00C55125">
        <w:t xml:space="preserve"> del biglietto”. Marco inquadra, con il suo dispositivo, il codice mostrato dal cliente e il sistema gli mostra la schermata Biglietto non trovato, contenente il messaggio “Il biglietto non è valido, non è stata trovata una corrispondenza”. Quindi Marco seleziona la funzionalità Controlla nuovo biglietto e visualizza di nuovo la schermata Inquadra codice.</w:t>
      </w:r>
    </w:p>
    <w:p w14:paraId="40DBC9B5" w14:textId="77777777" w:rsidR="00832002" w:rsidRDefault="00832002" w:rsidP="00832002">
      <w:pPr>
        <w:suppressAutoHyphens/>
        <w:spacing w:after="0" w:line="240" w:lineRule="auto"/>
        <w:rPr>
          <w:rFonts w:ascii="Calibri" w:eastAsia="Calibri" w:hAnsi="Calibri" w:cs="Calibri"/>
          <w:b/>
          <w:sz w:val="32"/>
        </w:rPr>
      </w:pPr>
    </w:p>
    <w:p w14:paraId="1CD0E9A8" w14:textId="1506CC64" w:rsidR="00AC2CB5" w:rsidRDefault="00000000" w:rsidP="00935EFE">
      <w:pPr>
        <w:pStyle w:val="Titolo1"/>
        <w:rPr>
          <w:rFonts w:ascii="Calibri" w:eastAsia="Calibri" w:hAnsi="Calibri" w:cs="Calibri"/>
          <w:b/>
        </w:rPr>
      </w:pPr>
      <w:bookmarkStart w:id="9" w:name="_Toc153724016"/>
      <w:r>
        <w:rPr>
          <w:rFonts w:ascii="Calibri" w:eastAsia="Calibri" w:hAnsi="Calibri" w:cs="Calibri"/>
          <w:b/>
        </w:rPr>
        <w:t>Requisiti funzionali</w:t>
      </w:r>
      <w:bookmarkEnd w:id="9"/>
    </w:p>
    <w:p w14:paraId="15A0983E" w14:textId="77777777" w:rsidR="00AC2CB5" w:rsidRDefault="00000000" w:rsidP="00935EFE">
      <w:pPr>
        <w:pStyle w:val="Titolo2"/>
        <w:rPr>
          <w:rFonts w:ascii="Calibri" w:eastAsia="Calibri" w:hAnsi="Calibri" w:cs="Calibri"/>
          <w:b/>
          <w:sz w:val="24"/>
        </w:rPr>
      </w:pPr>
      <w:bookmarkStart w:id="10" w:name="_Toc153724017"/>
      <w:r>
        <w:rPr>
          <w:rFonts w:ascii="Calibri" w:eastAsia="Calibri" w:hAnsi="Calibri" w:cs="Calibri"/>
          <w:b/>
          <w:sz w:val="24"/>
        </w:rPr>
        <w:t>RF 1.0 Sistema di Gestione della Programmazione</w:t>
      </w:r>
      <w:bookmarkEnd w:id="10"/>
    </w:p>
    <w:p w14:paraId="4CFD3D91"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Il sistema deve automatizzare e digitalizzare la gestione della programmazione dei film nei cinema. Questo include la possibilità di visualizzare film, orari e sale disponibili.</w:t>
      </w:r>
    </w:p>
    <w:p w14:paraId="2A2FC29D" w14:textId="77777777" w:rsidR="00AC2CB5" w:rsidRPr="00832002" w:rsidRDefault="00000000" w:rsidP="00832002">
      <w:pPr>
        <w:suppressAutoHyphens/>
        <w:spacing w:after="0" w:line="240" w:lineRule="auto"/>
        <w:ind w:left="708"/>
        <w:rPr>
          <w:rFonts w:ascii="Calibri" w:eastAsia="Calibri" w:hAnsi="Calibri" w:cs="Calibri"/>
        </w:rPr>
      </w:pPr>
      <w:proofErr w:type="gramStart"/>
      <w:r w:rsidRPr="00832002">
        <w:rPr>
          <w:rFonts w:ascii="Calibri" w:eastAsia="Calibri" w:hAnsi="Calibri" w:cs="Calibri"/>
          <w:b/>
        </w:rPr>
        <w:t>Priorità</w:t>
      </w:r>
      <w:r w:rsidRPr="00832002">
        <w:rPr>
          <w:rFonts w:ascii="Calibri" w:eastAsia="Calibri" w:hAnsi="Calibri" w:cs="Calibri"/>
        </w:rPr>
        <w:t>:ALTA</w:t>
      </w:r>
      <w:proofErr w:type="gramEnd"/>
    </w:p>
    <w:p w14:paraId="0549B9D6" w14:textId="77777777" w:rsidR="00AC2CB5" w:rsidRDefault="00AC2CB5" w:rsidP="00832002">
      <w:pPr>
        <w:suppressAutoHyphens/>
        <w:spacing w:after="0" w:line="240" w:lineRule="auto"/>
        <w:rPr>
          <w:rFonts w:ascii="Calibri" w:eastAsia="Calibri" w:hAnsi="Calibri" w:cs="Calibri"/>
        </w:rPr>
      </w:pPr>
    </w:p>
    <w:p w14:paraId="786AEE14" w14:textId="77777777" w:rsidR="00AC2CB5" w:rsidRDefault="00000000" w:rsidP="00935EFE">
      <w:pPr>
        <w:pStyle w:val="Titolo2"/>
        <w:rPr>
          <w:rFonts w:ascii="Calibri" w:eastAsia="Calibri" w:hAnsi="Calibri" w:cs="Calibri"/>
        </w:rPr>
      </w:pPr>
      <w:bookmarkStart w:id="11" w:name="_Toc153724018"/>
      <w:r>
        <w:rPr>
          <w:rFonts w:ascii="Calibri" w:eastAsia="Calibri" w:hAnsi="Calibri" w:cs="Calibri"/>
          <w:b/>
          <w:sz w:val="24"/>
        </w:rPr>
        <w:t>RF 2.0 Ricerca dei Film</w:t>
      </w:r>
      <w:bookmarkEnd w:id="11"/>
      <w:r>
        <w:rPr>
          <w:rFonts w:ascii="Calibri" w:eastAsia="Calibri" w:hAnsi="Calibri" w:cs="Calibri"/>
        </w:rPr>
        <w:t xml:space="preserve"> </w:t>
      </w:r>
    </w:p>
    <w:p w14:paraId="393C5CF8"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Il sistema deve consentire agli utenti di cercare film in base al titolo, fornendo risultati pertinenti.</w:t>
      </w:r>
    </w:p>
    <w:p w14:paraId="5BC7588E" w14:textId="77777777" w:rsidR="00AC2CB5" w:rsidRPr="00832002" w:rsidRDefault="00000000" w:rsidP="00832002">
      <w:pPr>
        <w:suppressAutoHyphens/>
        <w:spacing w:after="0" w:line="240" w:lineRule="auto"/>
        <w:ind w:left="708"/>
        <w:rPr>
          <w:rFonts w:ascii="Calibri" w:eastAsia="Calibri" w:hAnsi="Calibri" w:cs="Calibri"/>
        </w:rPr>
      </w:pPr>
      <w:proofErr w:type="gramStart"/>
      <w:r w:rsidRPr="00832002">
        <w:rPr>
          <w:rFonts w:ascii="Calibri" w:eastAsia="Calibri" w:hAnsi="Calibri" w:cs="Calibri"/>
          <w:b/>
        </w:rPr>
        <w:t>Priorità</w:t>
      </w:r>
      <w:r w:rsidRPr="00832002">
        <w:rPr>
          <w:rFonts w:ascii="Calibri" w:eastAsia="Calibri" w:hAnsi="Calibri" w:cs="Calibri"/>
        </w:rPr>
        <w:t>:MEDIA</w:t>
      </w:r>
      <w:proofErr w:type="gramEnd"/>
    </w:p>
    <w:p w14:paraId="099D1DD9" w14:textId="77777777" w:rsidR="00AC2CB5" w:rsidRDefault="00AC2CB5" w:rsidP="00832002">
      <w:pPr>
        <w:suppressAutoHyphens/>
        <w:spacing w:after="0" w:line="240" w:lineRule="auto"/>
        <w:ind w:left="720"/>
        <w:rPr>
          <w:rFonts w:ascii="Calibri" w:eastAsia="Calibri" w:hAnsi="Calibri" w:cs="Calibri"/>
        </w:rPr>
      </w:pPr>
    </w:p>
    <w:p w14:paraId="0CDD12AE" w14:textId="77777777" w:rsidR="00832002" w:rsidRDefault="00832002" w:rsidP="00832002">
      <w:pPr>
        <w:tabs>
          <w:tab w:val="left" w:pos="720"/>
        </w:tabs>
        <w:suppressAutoHyphens/>
        <w:spacing w:after="0" w:line="240" w:lineRule="auto"/>
        <w:rPr>
          <w:rFonts w:ascii="Calibri" w:eastAsia="Calibri" w:hAnsi="Calibri" w:cs="Calibri"/>
          <w:b/>
          <w:sz w:val="24"/>
        </w:rPr>
      </w:pPr>
    </w:p>
    <w:p w14:paraId="79EE058B" w14:textId="77777777" w:rsidR="00832002" w:rsidRDefault="00832002" w:rsidP="00832002">
      <w:pPr>
        <w:tabs>
          <w:tab w:val="left" w:pos="720"/>
        </w:tabs>
        <w:suppressAutoHyphens/>
        <w:spacing w:after="0" w:line="240" w:lineRule="auto"/>
        <w:rPr>
          <w:rFonts w:ascii="Calibri" w:eastAsia="Calibri" w:hAnsi="Calibri" w:cs="Calibri"/>
          <w:b/>
          <w:sz w:val="24"/>
        </w:rPr>
      </w:pPr>
    </w:p>
    <w:p w14:paraId="2AA24B30" w14:textId="77777777" w:rsidR="00832002" w:rsidRDefault="00832002" w:rsidP="00832002">
      <w:pPr>
        <w:tabs>
          <w:tab w:val="left" w:pos="720"/>
        </w:tabs>
        <w:suppressAutoHyphens/>
        <w:spacing w:after="0" w:line="240" w:lineRule="auto"/>
        <w:rPr>
          <w:rFonts w:ascii="Calibri" w:eastAsia="Calibri" w:hAnsi="Calibri" w:cs="Calibri"/>
          <w:b/>
          <w:sz w:val="24"/>
        </w:rPr>
      </w:pPr>
    </w:p>
    <w:p w14:paraId="6B8ED4A3" w14:textId="3B579956" w:rsidR="00AC2CB5" w:rsidRDefault="00000000" w:rsidP="00935EFE">
      <w:pPr>
        <w:pStyle w:val="Titolo2"/>
        <w:rPr>
          <w:rFonts w:ascii="Calibri" w:eastAsia="Calibri" w:hAnsi="Calibri" w:cs="Calibri"/>
        </w:rPr>
      </w:pPr>
      <w:bookmarkStart w:id="12" w:name="_Toc153724019"/>
      <w:r>
        <w:rPr>
          <w:rFonts w:ascii="Calibri" w:eastAsia="Calibri" w:hAnsi="Calibri" w:cs="Calibri"/>
          <w:b/>
          <w:sz w:val="24"/>
        </w:rPr>
        <w:lastRenderedPageBreak/>
        <w:t>RF 3.0 Autenticazione Utente</w:t>
      </w:r>
      <w:bookmarkEnd w:id="12"/>
    </w:p>
    <w:p w14:paraId="61806401" w14:textId="77777777"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 xml:space="preserve">Il sistema deve fornire un meccanismo di autenticazione per gli utenti, consentendo loro di accedere con </w:t>
      </w:r>
      <w:proofErr w:type="gramStart"/>
      <w:r w:rsidRPr="00832002">
        <w:rPr>
          <w:rFonts w:ascii="Calibri" w:eastAsia="Calibri" w:hAnsi="Calibri" w:cs="Calibri"/>
        </w:rPr>
        <w:t>email</w:t>
      </w:r>
      <w:proofErr w:type="gramEnd"/>
      <w:r w:rsidRPr="00832002">
        <w:rPr>
          <w:rFonts w:ascii="Calibri" w:eastAsia="Calibri" w:hAnsi="Calibri" w:cs="Calibri"/>
        </w:rPr>
        <w:t xml:space="preserve"> e password.</w:t>
      </w:r>
    </w:p>
    <w:p w14:paraId="15895EB2" w14:textId="77777777" w:rsidR="00AC2CB5" w:rsidRPr="00832002" w:rsidRDefault="00000000" w:rsidP="00832002">
      <w:pPr>
        <w:suppressAutoHyphens/>
        <w:spacing w:after="0" w:line="240" w:lineRule="auto"/>
        <w:ind w:left="708"/>
        <w:rPr>
          <w:rFonts w:ascii="Calibri" w:eastAsia="Calibri" w:hAnsi="Calibri" w:cs="Calibri"/>
        </w:rPr>
      </w:pPr>
      <w:proofErr w:type="gramStart"/>
      <w:r w:rsidRPr="00832002">
        <w:rPr>
          <w:rFonts w:ascii="Calibri" w:eastAsia="Calibri" w:hAnsi="Calibri" w:cs="Calibri"/>
          <w:b/>
        </w:rPr>
        <w:t>Priorità</w:t>
      </w:r>
      <w:r w:rsidRPr="00832002">
        <w:rPr>
          <w:rFonts w:ascii="Calibri" w:eastAsia="Calibri" w:hAnsi="Calibri" w:cs="Calibri"/>
        </w:rPr>
        <w:t>:ALTA</w:t>
      </w:r>
      <w:proofErr w:type="gramEnd"/>
    </w:p>
    <w:p w14:paraId="2B3D726C" w14:textId="77777777" w:rsidR="00832002" w:rsidRDefault="00832002" w:rsidP="00832002">
      <w:pPr>
        <w:tabs>
          <w:tab w:val="left" w:pos="720"/>
        </w:tabs>
        <w:suppressAutoHyphens/>
        <w:spacing w:after="0" w:line="240" w:lineRule="auto"/>
        <w:rPr>
          <w:rFonts w:ascii="Calibri" w:eastAsia="Calibri" w:hAnsi="Calibri" w:cs="Calibri"/>
        </w:rPr>
      </w:pPr>
    </w:p>
    <w:p w14:paraId="7727F945" w14:textId="77777777" w:rsidR="00935EFE" w:rsidRDefault="00935EFE" w:rsidP="00935EFE">
      <w:pPr>
        <w:pStyle w:val="Titolo3"/>
        <w:ind w:firstLine="708"/>
        <w:rPr>
          <w:rFonts w:ascii="Calibri" w:eastAsia="Calibri" w:hAnsi="Calibri" w:cs="Calibri"/>
        </w:rPr>
      </w:pPr>
      <w:bookmarkStart w:id="13" w:name="_Toc153724020"/>
      <w:r>
        <w:rPr>
          <w:rFonts w:ascii="Calibri" w:eastAsia="Calibri" w:hAnsi="Calibri" w:cs="Calibri"/>
          <w:b/>
        </w:rPr>
        <w:t>RF 3.1 Formato Password Valido</w:t>
      </w:r>
      <w:bookmarkEnd w:id="13"/>
    </w:p>
    <w:p w14:paraId="5392B0B2" w14:textId="77777777" w:rsidR="00935EFE" w:rsidRPr="00832002" w:rsidRDefault="00935EFE" w:rsidP="00935EFE">
      <w:pPr>
        <w:suppressAutoHyphens/>
        <w:spacing w:after="0" w:line="240" w:lineRule="auto"/>
        <w:ind w:left="1416"/>
        <w:rPr>
          <w:rFonts w:ascii="Calibri" w:eastAsia="Calibri" w:hAnsi="Calibri" w:cs="Calibri"/>
        </w:rPr>
      </w:pPr>
      <w:r w:rsidRPr="00832002">
        <w:rPr>
          <w:rFonts w:ascii="Calibri" w:eastAsia="Calibri" w:hAnsi="Calibri" w:cs="Calibri"/>
        </w:rPr>
        <w:t>Il sistema deve verificare che la password inserita sia compresa tra 8 caratteri e 30 caratteri, che almeno uno di questi sia maiuscolo, che sia presente almeno un simbolo e che sia presente almeno un numero</w:t>
      </w:r>
    </w:p>
    <w:p w14:paraId="4A96BE0A" w14:textId="77777777" w:rsidR="00935EFE" w:rsidRDefault="00935EFE" w:rsidP="00832002">
      <w:pPr>
        <w:tabs>
          <w:tab w:val="left" w:pos="720"/>
        </w:tabs>
        <w:suppressAutoHyphens/>
        <w:spacing w:after="0" w:line="240" w:lineRule="auto"/>
        <w:rPr>
          <w:rFonts w:ascii="Calibri" w:eastAsia="Calibri" w:hAnsi="Calibri" w:cs="Calibri"/>
        </w:rPr>
      </w:pPr>
    </w:p>
    <w:p w14:paraId="471FF665" w14:textId="2F2B4D33" w:rsidR="00AC2CB5" w:rsidRDefault="00000000" w:rsidP="00935EFE">
      <w:pPr>
        <w:pStyle w:val="Titolo2"/>
        <w:rPr>
          <w:rFonts w:ascii="Calibri" w:eastAsia="Calibri" w:hAnsi="Calibri" w:cs="Calibri"/>
        </w:rPr>
      </w:pPr>
      <w:bookmarkStart w:id="14" w:name="_Toc153724021"/>
      <w:r>
        <w:rPr>
          <w:rFonts w:ascii="Calibri" w:eastAsia="Calibri" w:hAnsi="Calibri" w:cs="Calibri"/>
          <w:b/>
          <w:sz w:val="24"/>
        </w:rPr>
        <w:t>RF 4.0 Registrazione Utente</w:t>
      </w:r>
      <w:bookmarkEnd w:id="14"/>
    </w:p>
    <w:p w14:paraId="303C5D01" w14:textId="5DD4EDF5" w:rsidR="00AC2CB5" w:rsidRPr="00832002" w:rsidRDefault="00000000" w:rsidP="00832002">
      <w:pPr>
        <w:suppressAutoHyphens/>
        <w:spacing w:after="0" w:line="240" w:lineRule="auto"/>
        <w:ind w:left="708"/>
        <w:rPr>
          <w:rFonts w:ascii="Calibri" w:eastAsia="Calibri" w:hAnsi="Calibri" w:cs="Calibri"/>
        </w:rPr>
      </w:pPr>
      <w:r w:rsidRPr="00832002">
        <w:rPr>
          <w:rFonts w:ascii="Calibri" w:eastAsia="Calibri" w:hAnsi="Calibri" w:cs="Calibri"/>
        </w:rPr>
        <w:t>Il sistema deve consentire agli utenti di registrarsi fornendo le informazioni richieste, come nome,</w:t>
      </w:r>
      <w:r w:rsidR="00832002">
        <w:rPr>
          <w:rFonts w:ascii="Calibri" w:eastAsia="Calibri" w:hAnsi="Calibri" w:cs="Calibri"/>
        </w:rPr>
        <w:t xml:space="preserve"> </w:t>
      </w:r>
      <w:r w:rsidR="00920BE5" w:rsidRPr="00832002">
        <w:rPr>
          <w:rFonts w:ascii="Calibri" w:eastAsia="Calibri" w:hAnsi="Calibri" w:cs="Calibri"/>
        </w:rPr>
        <w:t>mail</w:t>
      </w:r>
      <w:r w:rsidRPr="00832002">
        <w:rPr>
          <w:rFonts w:ascii="Calibri" w:eastAsia="Calibri" w:hAnsi="Calibri" w:cs="Calibri"/>
        </w:rPr>
        <w:t>, password e data di nascita.</w:t>
      </w:r>
    </w:p>
    <w:p w14:paraId="16C8C0D0" w14:textId="77777777" w:rsidR="00AC2CB5" w:rsidRPr="00832002" w:rsidRDefault="00000000" w:rsidP="00832002">
      <w:pPr>
        <w:suppressAutoHyphens/>
        <w:spacing w:after="0" w:line="240" w:lineRule="auto"/>
        <w:ind w:left="-12" w:firstLine="720"/>
        <w:rPr>
          <w:rFonts w:ascii="Calibri" w:eastAsia="Calibri" w:hAnsi="Calibri" w:cs="Calibri"/>
        </w:rPr>
      </w:pPr>
      <w:proofErr w:type="spellStart"/>
      <w:proofErr w:type="gramStart"/>
      <w:r w:rsidRPr="00832002">
        <w:rPr>
          <w:rFonts w:ascii="Calibri" w:eastAsia="Calibri" w:hAnsi="Calibri" w:cs="Calibri"/>
          <w:b/>
        </w:rPr>
        <w:t>Priorità</w:t>
      </w:r>
      <w:r w:rsidRPr="00832002">
        <w:rPr>
          <w:rFonts w:ascii="Calibri" w:eastAsia="Calibri" w:hAnsi="Calibri" w:cs="Calibri"/>
        </w:rPr>
        <w:t>:ALTA</w:t>
      </w:r>
      <w:proofErr w:type="spellEnd"/>
      <w:proofErr w:type="gramEnd"/>
    </w:p>
    <w:p w14:paraId="178B2443" w14:textId="77777777" w:rsidR="00832002" w:rsidRDefault="00832002" w:rsidP="00832002">
      <w:pPr>
        <w:suppressAutoHyphens/>
        <w:spacing w:after="0" w:line="240" w:lineRule="auto"/>
        <w:ind w:firstLine="708"/>
        <w:rPr>
          <w:rFonts w:ascii="Calibri" w:eastAsia="Calibri" w:hAnsi="Calibri" w:cs="Calibri"/>
          <w:b/>
          <w:sz w:val="24"/>
        </w:rPr>
      </w:pPr>
    </w:p>
    <w:p w14:paraId="2E99B00C" w14:textId="4AD63A65" w:rsidR="00AC2CB5" w:rsidRDefault="00000000" w:rsidP="00935EFE">
      <w:pPr>
        <w:pStyle w:val="Titolo3"/>
        <w:ind w:left="708"/>
        <w:rPr>
          <w:rFonts w:ascii="Calibri" w:eastAsia="Calibri" w:hAnsi="Calibri" w:cs="Calibri"/>
        </w:rPr>
      </w:pPr>
      <w:bookmarkStart w:id="15" w:name="_Toc153724022"/>
      <w:r>
        <w:rPr>
          <w:rFonts w:ascii="Calibri" w:eastAsia="Calibri" w:hAnsi="Calibri" w:cs="Calibri"/>
          <w:b/>
        </w:rPr>
        <w:t xml:space="preserve">RF 4.1 Formato </w:t>
      </w:r>
      <w:r w:rsidR="00920BE5">
        <w:rPr>
          <w:rFonts w:ascii="Calibri" w:eastAsia="Calibri" w:hAnsi="Calibri" w:cs="Calibri"/>
          <w:b/>
        </w:rPr>
        <w:t>E-mail</w:t>
      </w:r>
      <w:r>
        <w:rPr>
          <w:rFonts w:ascii="Calibri" w:eastAsia="Calibri" w:hAnsi="Calibri" w:cs="Calibri"/>
          <w:b/>
        </w:rPr>
        <w:t xml:space="preserve"> Valido</w:t>
      </w:r>
      <w:bookmarkEnd w:id="15"/>
    </w:p>
    <w:p w14:paraId="590396F2" w14:textId="77777777" w:rsidR="00AC2CB5" w:rsidRPr="00832002" w:rsidRDefault="00000000" w:rsidP="00832002">
      <w:pPr>
        <w:suppressAutoHyphens/>
        <w:spacing w:after="0" w:line="240" w:lineRule="auto"/>
        <w:ind w:left="1416"/>
        <w:rPr>
          <w:rFonts w:ascii="Calibri" w:eastAsia="Calibri" w:hAnsi="Calibri" w:cs="Calibri"/>
        </w:rPr>
      </w:pPr>
      <w:r w:rsidRPr="00832002">
        <w:rPr>
          <w:rFonts w:ascii="Calibri" w:eastAsia="Calibri" w:hAnsi="Calibri" w:cs="Calibri"/>
        </w:rPr>
        <w:t xml:space="preserve">Il sistema deve verificare che il campo mail segua il formato </w:t>
      </w:r>
      <w:hyperlink r:id="rId6">
        <w:r w:rsidRPr="00832002">
          <w:rPr>
            <w:rFonts w:ascii="Calibri" w:eastAsia="Calibri" w:hAnsi="Calibri" w:cs="Calibri"/>
            <w:color w:val="0563C1"/>
            <w:u w:val="single"/>
          </w:rPr>
          <w:t>nome@provider.dominio</w:t>
        </w:r>
      </w:hyperlink>
    </w:p>
    <w:p w14:paraId="79C2B2E7" w14:textId="77777777" w:rsidR="00AC2CB5" w:rsidRPr="00832002" w:rsidRDefault="00000000" w:rsidP="00832002">
      <w:pPr>
        <w:suppressAutoHyphens/>
        <w:spacing w:after="0" w:line="240" w:lineRule="auto"/>
        <w:ind w:left="1416"/>
        <w:rPr>
          <w:rFonts w:ascii="Calibri" w:eastAsia="Calibri" w:hAnsi="Calibri" w:cs="Calibri"/>
        </w:rPr>
      </w:pPr>
      <w:proofErr w:type="gramStart"/>
      <w:r w:rsidRPr="00832002">
        <w:rPr>
          <w:rFonts w:ascii="Calibri" w:eastAsia="Calibri" w:hAnsi="Calibri" w:cs="Calibri"/>
          <w:b/>
        </w:rPr>
        <w:t>Priorità</w:t>
      </w:r>
      <w:r w:rsidRPr="00832002">
        <w:rPr>
          <w:rFonts w:ascii="Calibri" w:eastAsia="Calibri" w:hAnsi="Calibri" w:cs="Calibri"/>
        </w:rPr>
        <w:t>:ALTA</w:t>
      </w:r>
      <w:proofErr w:type="gramEnd"/>
    </w:p>
    <w:p w14:paraId="3D5644D3" w14:textId="77777777" w:rsidR="00AC2CB5" w:rsidRDefault="00AC2CB5" w:rsidP="00832002">
      <w:pPr>
        <w:suppressAutoHyphens/>
        <w:spacing w:after="0" w:line="240" w:lineRule="auto"/>
        <w:ind w:left="1440"/>
        <w:rPr>
          <w:rFonts w:ascii="Calibri" w:eastAsia="Calibri" w:hAnsi="Calibri" w:cs="Calibri"/>
        </w:rPr>
      </w:pPr>
    </w:p>
    <w:p w14:paraId="319B24B3" w14:textId="473121E7" w:rsidR="00AC2CB5" w:rsidRDefault="00000000" w:rsidP="00935EFE">
      <w:pPr>
        <w:pStyle w:val="Titolo3"/>
        <w:ind w:left="708"/>
        <w:rPr>
          <w:rFonts w:ascii="Calibri" w:eastAsia="Calibri" w:hAnsi="Calibri" w:cs="Calibri"/>
        </w:rPr>
      </w:pPr>
      <w:bookmarkStart w:id="16" w:name="_Toc153724023"/>
      <w:r>
        <w:rPr>
          <w:rFonts w:ascii="Calibri" w:eastAsia="Calibri" w:hAnsi="Calibri" w:cs="Calibri"/>
          <w:b/>
        </w:rPr>
        <w:t xml:space="preserve">RF 4.2 Unicità </w:t>
      </w:r>
      <w:r w:rsidR="00920BE5">
        <w:rPr>
          <w:rFonts w:ascii="Calibri" w:eastAsia="Calibri" w:hAnsi="Calibri" w:cs="Calibri"/>
          <w:b/>
        </w:rPr>
        <w:t>E-mail</w:t>
      </w:r>
      <w:bookmarkEnd w:id="16"/>
    </w:p>
    <w:p w14:paraId="27DBBCE6" w14:textId="77777777" w:rsidR="00AC2CB5" w:rsidRPr="00832002" w:rsidRDefault="00000000" w:rsidP="00935EFE">
      <w:pPr>
        <w:suppressAutoHyphens/>
        <w:spacing w:after="0" w:line="240" w:lineRule="auto"/>
        <w:ind w:left="1416"/>
        <w:rPr>
          <w:rFonts w:ascii="Calibri" w:eastAsia="Calibri" w:hAnsi="Calibri" w:cs="Calibri"/>
        </w:rPr>
      </w:pPr>
      <w:r w:rsidRPr="00832002">
        <w:rPr>
          <w:rFonts w:ascii="Calibri" w:eastAsia="Calibri" w:hAnsi="Calibri" w:cs="Calibri"/>
        </w:rPr>
        <w:t xml:space="preserve">Il sistema deve verificare che la mail inserita non sia già presente nel sistema </w:t>
      </w:r>
    </w:p>
    <w:p w14:paraId="33EA7D2D" w14:textId="77777777" w:rsidR="00AC2CB5" w:rsidRPr="00832002" w:rsidRDefault="00000000" w:rsidP="00935EFE">
      <w:pPr>
        <w:suppressAutoHyphens/>
        <w:spacing w:after="0" w:line="240" w:lineRule="auto"/>
        <w:ind w:left="1416"/>
        <w:rPr>
          <w:rFonts w:ascii="Calibri" w:eastAsia="Calibri" w:hAnsi="Calibri" w:cs="Calibri"/>
        </w:rPr>
      </w:pPr>
      <w:proofErr w:type="gramStart"/>
      <w:r w:rsidRPr="00832002">
        <w:rPr>
          <w:rFonts w:ascii="Calibri" w:eastAsia="Calibri" w:hAnsi="Calibri" w:cs="Calibri"/>
          <w:b/>
        </w:rPr>
        <w:t>Priorità</w:t>
      </w:r>
      <w:r w:rsidRPr="00832002">
        <w:rPr>
          <w:rFonts w:ascii="Calibri" w:eastAsia="Calibri" w:hAnsi="Calibri" w:cs="Calibri"/>
        </w:rPr>
        <w:t>:ALTA</w:t>
      </w:r>
      <w:proofErr w:type="gramEnd"/>
    </w:p>
    <w:p w14:paraId="45D0F4F9" w14:textId="77777777" w:rsidR="00AC2CB5" w:rsidRDefault="00AC2CB5" w:rsidP="00832002">
      <w:pPr>
        <w:suppressAutoHyphens/>
        <w:spacing w:after="0" w:line="240" w:lineRule="auto"/>
        <w:ind w:left="1440"/>
        <w:rPr>
          <w:rFonts w:ascii="Calibri" w:eastAsia="Calibri" w:hAnsi="Calibri" w:cs="Calibri"/>
        </w:rPr>
      </w:pPr>
    </w:p>
    <w:p w14:paraId="1D28B0A4" w14:textId="77777777" w:rsidR="00AC2CB5" w:rsidRDefault="00AC2CB5" w:rsidP="00832002">
      <w:pPr>
        <w:suppressAutoHyphens/>
        <w:spacing w:after="0" w:line="240" w:lineRule="auto"/>
        <w:ind w:left="709"/>
        <w:rPr>
          <w:rFonts w:ascii="Calibri" w:eastAsia="Calibri" w:hAnsi="Calibri" w:cs="Calibri"/>
        </w:rPr>
      </w:pPr>
    </w:p>
    <w:p w14:paraId="3D0D357B" w14:textId="77777777" w:rsidR="00AC2CB5" w:rsidRDefault="00000000" w:rsidP="00935EFE">
      <w:pPr>
        <w:pStyle w:val="Titolo2"/>
        <w:rPr>
          <w:rFonts w:ascii="Calibri" w:eastAsia="Calibri" w:hAnsi="Calibri" w:cs="Calibri"/>
        </w:rPr>
      </w:pPr>
      <w:bookmarkStart w:id="17" w:name="_Toc153724024"/>
      <w:r>
        <w:rPr>
          <w:rFonts w:ascii="Calibri" w:eastAsia="Calibri" w:hAnsi="Calibri" w:cs="Calibri"/>
          <w:b/>
          <w:sz w:val="24"/>
        </w:rPr>
        <w:t>RF 5.0 Gestione degli Acquisti</w:t>
      </w:r>
      <w:bookmarkEnd w:id="17"/>
    </w:p>
    <w:p w14:paraId="3EC98879" w14:textId="77777777" w:rsidR="00AC2CB5" w:rsidRPr="00832002" w:rsidRDefault="00000000" w:rsidP="00935EFE">
      <w:pPr>
        <w:suppressAutoHyphens/>
        <w:spacing w:after="0" w:line="240" w:lineRule="auto"/>
        <w:ind w:left="708"/>
        <w:rPr>
          <w:rFonts w:ascii="Calibri" w:eastAsia="Calibri" w:hAnsi="Calibri" w:cs="Calibri"/>
        </w:rPr>
      </w:pPr>
      <w:r w:rsidRPr="00832002">
        <w:rPr>
          <w:rFonts w:ascii="Calibri" w:eastAsia="Calibri" w:hAnsi="Calibri" w:cs="Calibri"/>
        </w:rPr>
        <w:t>Il sistema deve consentire agli utenti autenticati di procedere con l'acquisto dei biglietti selezionati</w:t>
      </w:r>
    </w:p>
    <w:p w14:paraId="54856D29" w14:textId="77777777" w:rsidR="00AC2CB5" w:rsidRPr="00832002" w:rsidRDefault="00000000" w:rsidP="00935EFE">
      <w:pPr>
        <w:suppressAutoHyphens/>
        <w:spacing w:after="0" w:line="240" w:lineRule="auto"/>
        <w:ind w:left="708"/>
        <w:rPr>
          <w:rFonts w:ascii="Calibri" w:eastAsia="Calibri" w:hAnsi="Calibri" w:cs="Calibri"/>
        </w:rPr>
      </w:pPr>
      <w:proofErr w:type="gramStart"/>
      <w:r w:rsidRPr="00832002">
        <w:rPr>
          <w:rFonts w:ascii="Calibri" w:eastAsia="Calibri" w:hAnsi="Calibri" w:cs="Calibri"/>
          <w:b/>
        </w:rPr>
        <w:t>Priorità</w:t>
      </w:r>
      <w:r w:rsidRPr="00832002">
        <w:rPr>
          <w:rFonts w:ascii="Calibri" w:eastAsia="Calibri" w:hAnsi="Calibri" w:cs="Calibri"/>
        </w:rPr>
        <w:t>:ALTA</w:t>
      </w:r>
      <w:proofErr w:type="gramEnd"/>
    </w:p>
    <w:p w14:paraId="1DB9AA9E" w14:textId="77777777" w:rsidR="00AC2CB5" w:rsidRDefault="00AC2CB5" w:rsidP="00832002">
      <w:pPr>
        <w:suppressAutoHyphens/>
        <w:spacing w:after="0" w:line="240" w:lineRule="auto"/>
        <w:ind w:left="720"/>
        <w:rPr>
          <w:rFonts w:ascii="Calibri" w:eastAsia="Calibri" w:hAnsi="Calibri" w:cs="Calibri"/>
        </w:rPr>
      </w:pPr>
    </w:p>
    <w:p w14:paraId="76D33860" w14:textId="77777777" w:rsidR="00AC2CB5" w:rsidRDefault="00000000" w:rsidP="00935EFE">
      <w:pPr>
        <w:pStyle w:val="Titolo2"/>
        <w:rPr>
          <w:rFonts w:ascii="Calibri" w:eastAsia="Calibri" w:hAnsi="Calibri" w:cs="Calibri"/>
        </w:rPr>
      </w:pPr>
      <w:bookmarkStart w:id="18" w:name="_Toc153724025"/>
      <w:r>
        <w:rPr>
          <w:rFonts w:ascii="Calibri" w:eastAsia="Calibri" w:hAnsi="Calibri" w:cs="Calibri"/>
          <w:b/>
          <w:sz w:val="24"/>
        </w:rPr>
        <w:t>RF 6.0 Prenotazione dei Biglietti</w:t>
      </w:r>
      <w:bookmarkEnd w:id="18"/>
    </w:p>
    <w:p w14:paraId="2026B7EF" w14:textId="554E79B9" w:rsidR="00AC2CB5" w:rsidRPr="00832002" w:rsidRDefault="00000000" w:rsidP="00935EFE">
      <w:pPr>
        <w:suppressAutoHyphens/>
        <w:spacing w:after="0" w:line="240" w:lineRule="auto"/>
        <w:ind w:left="708"/>
        <w:rPr>
          <w:rFonts w:ascii="Calibri" w:eastAsia="Calibri" w:hAnsi="Calibri" w:cs="Calibri"/>
        </w:rPr>
      </w:pPr>
      <w:r w:rsidRPr="00832002">
        <w:rPr>
          <w:rFonts w:ascii="Calibri" w:eastAsia="Calibri" w:hAnsi="Calibri" w:cs="Calibri"/>
        </w:rPr>
        <w:t>Il sistema deve consentire agli utenti di selezionare gli orari e le sale e acquistare i biglietti, inclusa la possibilità di selezionare il numero desiderato di biglietti.</w:t>
      </w:r>
    </w:p>
    <w:p w14:paraId="0CBCB40B" w14:textId="6C16565B" w:rsidR="00AC2CB5" w:rsidRPr="00832002" w:rsidRDefault="00000000" w:rsidP="00935EFE">
      <w:pPr>
        <w:suppressAutoHyphens/>
        <w:spacing w:after="0" w:line="240" w:lineRule="auto"/>
        <w:ind w:left="708"/>
        <w:rPr>
          <w:rFonts w:ascii="Calibri" w:eastAsia="Calibri" w:hAnsi="Calibri" w:cs="Calibri"/>
        </w:rPr>
      </w:pPr>
      <w:proofErr w:type="gramStart"/>
      <w:r w:rsidRPr="00832002">
        <w:rPr>
          <w:rFonts w:ascii="Calibri" w:eastAsia="Calibri" w:hAnsi="Calibri" w:cs="Calibri"/>
          <w:b/>
        </w:rPr>
        <w:t>Priorità</w:t>
      </w:r>
      <w:r w:rsidRPr="00832002">
        <w:rPr>
          <w:rFonts w:ascii="Calibri" w:eastAsia="Calibri" w:hAnsi="Calibri" w:cs="Calibri"/>
        </w:rPr>
        <w:t>:ALTA</w:t>
      </w:r>
      <w:proofErr w:type="gramEnd"/>
    </w:p>
    <w:p w14:paraId="3E53C45E" w14:textId="77777777" w:rsidR="00AC2CB5" w:rsidRDefault="00000000" w:rsidP="00935EFE">
      <w:pPr>
        <w:pStyle w:val="Titolo2"/>
        <w:rPr>
          <w:rFonts w:ascii="Calibri" w:eastAsia="Calibri" w:hAnsi="Calibri" w:cs="Calibri"/>
        </w:rPr>
      </w:pPr>
      <w:bookmarkStart w:id="19" w:name="_Toc153724026"/>
      <w:r>
        <w:rPr>
          <w:rFonts w:ascii="Calibri" w:eastAsia="Calibri" w:hAnsi="Calibri" w:cs="Calibri"/>
          <w:b/>
          <w:sz w:val="24"/>
        </w:rPr>
        <w:t>RF 7.0 Tempo di Acquisto Limitato</w:t>
      </w:r>
      <w:bookmarkEnd w:id="19"/>
    </w:p>
    <w:p w14:paraId="2EA110BB" w14:textId="77777777" w:rsidR="00AC2CB5" w:rsidRPr="00832002" w:rsidRDefault="00000000" w:rsidP="00935EFE">
      <w:pPr>
        <w:suppressAutoHyphens/>
        <w:spacing w:after="0" w:line="240" w:lineRule="auto"/>
        <w:ind w:left="708"/>
        <w:rPr>
          <w:rFonts w:ascii="Calibri" w:eastAsia="Calibri" w:hAnsi="Calibri" w:cs="Calibri"/>
        </w:rPr>
      </w:pPr>
      <w:r w:rsidRPr="00832002">
        <w:rPr>
          <w:rFonts w:ascii="Calibri" w:eastAsia="Calibri" w:hAnsi="Calibri" w:cs="Calibri"/>
        </w:rPr>
        <w:t xml:space="preserve">Durante il processo di acquisto, il sistema deve implementare un timer di </w:t>
      </w:r>
      <w:proofErr w:type="gramStart"/>
      <w:r w:rsidRPr="00832002">
        <w:rPr>
          <w:rFonts w:ascii="Calibri" w:eastAsia="Calibri" w:hAnsi="Calibri" w:cs="Calibri"/>
        </w:rPr>
        <w:t>5</w:t>
      </w:r>
      <w:proofErr w:type="gramEnd"/>
      <w:r w:rsidRPr="00832002">
        <w:rPr>
          <w:rFonts w:ascii="Calibri" w:eastAsia="Calibri" w:hAnsi="Calibri" w:cs="Calibri"/>
        </w:rPr>
        <w:t xml:space="preserve"> minuti entro cui l'utente deve completare la transazione.</w:t>
      </w:r>
    </w:p>
    <w:p w14:paraId="740BB3D1" w14:textId="77777777" w:rsidR="00AC2CB5" w:rsidRPr="00832002" w:rsidRDefault="00000000" w:rsidP="00935EFE">
      <w:pPr>
        <w:suppressAutoHyphens/>
        <w:spacing w:after="0" w:line="240" w:lineRule="auto"/>
        <w:ind w:left="708"/>
        <w:rPr>
          <w:rFonts w:ascii="Calibri" w:eastAsia="Calibri" w:hAnsi="Calibri" w:cs="Calibri"/>
        </w:rPr>
      </w:pPr>
      <w:proofErr w:type="gramStart"/>
      <w:r w:rsidRPr="00832002">
        <w:rPr>
          <w:rFonts w:ascii="Calibri" w:eastAsia="Calibri" w:hAnsi="Calibri" w:cs="Calibri"/>
          <w:b/>
        </w:rPr>
        <w:t>Priorità</w:t>
      </w:r>
      <w:r w:rsidRPr="00832002">
        <w:rPr>
          <w:rFonts w:ascii="Calibri" w:eastAsia="Calibri" w:hAnsi="Calibri" w:cs="Calibri"/>
        </w:rPr>
        <w:t>:MEDIA</w:t>
      </w:r>
      <w:proofErr w:type="gramEnd"/>
    </w:p>
    <w:p w14:paraId="1605457F" w14:textId="77777777" w:rsidR="00AC2CB5" w:rsidRDefault="00AC2CB5" w:rsidP="00832002">
      <w:pPr>
        <w:suppressAutoHyphens/>
        <w:spacing w:after="0" w:line="240" w:lineRule="auto"/>
        <w:rPr>
          <w:rFonts w:ascii="Calibri" w:eastAsia="Calibri" w:hAnsi="Calibri" w:cs="Calibri"/>
        </w:rPr>
      </w:pPr>
    </w:p>
    <w:p w14:paraId="71134038" w14:textId="77777777" w:rsidR="00935EFE" w:rsidRDefault="00000000" w:rsidP="00935EFE">
      <w:pPr>
        <w:pStyle w:val="Titolo2"/>
        <w:rPr>
          <w:rFonts w:ascii="Calibri" w:eastAsia="Calibri" w:hAnsi="Calibri" w:cs="Calibri"/>
          <w:b/>
        </w:rPr>
      </w:pPr>
      <w:bookmarkStart w:id="20" w:name="_Toc153724027"/>
      <w:r>
        <w:rPr>
          <w:rFonts w:ascii="Calibri" w:eastAsia="Calibri" w:hAnsi="Calibri" w:cs="Calibri"/>
          <w:b/>
          <w:sz w:val="24"/>
        </w:rPr>
        <w:t>RF 8.0 Pagamento</w:t>
      </w:r>
      <w:bookmarkEnd w:id="20"/>
    </w:p>
    <w:p w14:paraId="6347C724" w14:textId="0A938E72" w:rsidR="00AC2CB5" w:rsidRDefault="00935EFE" w:rsidP="00935EFE">
      <w:pPr>
        <w:tabs>
          <w:tab w:val="left" w:pos="720"/>
        </w:tabs>
        <w:suppressAutoHyphens/>
        <w:spacing w:after="0" w:line="240" w:lineRule="auto"/>
        <w:ind w:left="708"/>
        <w:rPr>
          <w:rFonts w:ascii="Calibri" w:eastAsia="Calibri" w:hAnsi="Calibri" w:cs="Calibri"/>
        </w:rPr>
      </w:pPr>
      <w:r>
        <w:rPr>
          <w:rFonts w:ascii="Calibri" w:eastAsia="Calibri" w:hAnsi="Calibri" w:cs="Calibri"/>
          <w:b/>
        </w:rPr>
        <w:tab/>
      </w:r>
      <w:r w:rsidR="00000000">
        <w:rPr>
          <w:rFonts w:ascii="Calibri" w:eastAsia="Calibri" w:hAnsi="Calibri" w:cs="Calibri"/>
        </w:rPr>
        <w:t>Il sistema deve consentire agli utenti di inserire le informazioni della carta di credito per il pagamento e verificare la correttezza dei dati.</w:t>
      </w:r>
    </w:p>
    <w:p w14:paraId="53AF9E26" w14:textId="77777777" w:rsidR="00AC2CB5" w:rsidRPr="00832002" w:rsidRDefault="00000000" w:rsidP="00935EFE">
      <w:pPr>
        <w:suppressAutoHyphens/>
        <w:spacing w:after="0" w:line="240" w:lineRule="auto"/>
        <w:ind w:firstLine="708"/>
        <w:rPr>
          <w:rFonts w:ascii="Calibri" w:eastAsia="Calibri" w:hAnsi="Calibri" w:cs="Calibri"/>
        </w:rPr>
      </w:pPr>
      <w:proofErr w:type="gramStart"/>
      <w:r w:rsidRPr="00832002">
        <w:rPr>
          <w:rFonts w:ascii="Calibri" w:eastAsia="Calibri" w:hAnsi="Calibri" w:cs="Calibri"/>
          <w:b/>
        </w:rPr>
        <w:t>Priorità</w:t>
      </w:r>
      <w:r w:rsidRPr="00832002">
        <w:rPr>
          <w:rFonts w:ascii="Calibri" w:eastAsia="Calibri" w:hAnsi="Calibri" w:cs="Calibri"/>
        </w:rPr>
        <w:t>:ALTA</w:t>
      </w:r>
      <w:proofErr w:type="gramEnd"/>
    </w:p>
    <w:p w14:paraId="1352EB21" w14:textId="77777777" w:rsidR="00AC2CB5" w:rsidRDefault="00AC2CB5" w:rsidP="00832002">
      <w:pPr>
        <w:suppressAutoHyphens/>
        <w:spacing w:after="0" w:line="240" w:lineRule="auto"/>
        <w:ind w:left="720"/>
        <w:rPr>
          <w:rFonts w:ascii="Calibri" w:eastAsia="Calibri" w:hAnsi="Calibri" w:cs="Calibri"/>
        </w:rPr>
      </w:pPr>
    </w:p>
    <w:p w14:paraId="46106685" w14:textId="77777777" w:rsidR="00935EFE" w:rsidRDefault="00000000" w:rsidP="00935EFE">
      <w:pPr>
        <w:pStyle w:val="Titolo2"/>
        <w:rPr>
          <w:rFonts w:ascii="Calibri" w:eastAsia="Calibri" w:hAnsi="Calibri" w:cs="Calibri"/>
          <w:b/>
        </w:rPr>
      </w:pPr>
      <w:bookmarkStart w:id="21" w:name="_Toc153724028"/>
      <w:r>
        <w:rPr>
          <w:rFonts w:ascii="Calibri" w:eastAsia="Calibri" w:hAnsi="Calibri" w:cs="Calibri"/>
          <w:b/>
          <w:sz w:val="24"/>
        </w:rPr>
        <w:t>RF 9.0 Conferma dell'Acquisto</w:t>
      </w:r>
      <w:bookmarkEnd w:id="21"/>
    </w:p>
    <w:p w14:paraId="6F1303DD" w14:textId="0A330138" w:rsidR="00AC2CB5" w:rsidRDefault="00935EFE" w:rsidP="00935EFE">
      <w:pPr>
        <w:tabs>
          <w:tab w:val="left" w:pos="720"/>
        </w:tabs>
        <w:suppressAutoHyphens/>
        <w:spacing w:after="0" w:line="240" w:lineRule="auto"/>
        <w:ind w:left="708"/>
        <w:rPr>
          <w:rFonts w:ascii="Calibri" w:eastAsia="Calibri" w:hAnsi="Calibri" w:cs="Calibri"/>
        </w:rPr>
      </w:pPr>
      <w:r>
        <w:rPr>
          <w:rFonts w:ascii="Calibri" w:eastAsia="Calibri" w:hAnsi="Calibri" w:cs="Calibri"/>
          <w:b/>
        </w:rPr>
        <w:tab/>
      </w:r>
      <w:r w:rsidR="00000000">
        <w:rPr>
          <w:rFonts w:ascii="Calibri" w:eastAsia="Calibri" w:hAnsi="Calibri" w:cs="Calibri"/>
        </w:rPr>
        <w:t xml:space="preserve">Dopo un acquisto riuscito, il sistema deve inviare una </w:t>
      </w:r>
      <w:r w:rsidR="00920BE5">
        <w:rPr>
          <w:rFonts w:ascii="Calibri" w:eastAsia="Calibri" w:hAnsi="Calibri" w:cs="Calibri"/>
        </w:rPr>
        <w:t>e-mail</w:t>
      </w:r>
      <w:r w:rsidR="00000000">
        <w:rPr>
          <w:rFonts w:ascii="Calibri" w:eastAsia="Calibri" w:hAnsi="Calibri" w:cs="Calibri"/>
        </w:rPr>
        <w:t xml:space="preserve"> al cliente con una copia del biglietto e mostrare una pagina di checkout con un codice a barre identificativo.</w:t>
      </w:r>
    </w:p>
    <w:p w14:paraId="47881BF0" w14:textId="61C26C6D" w:rsidR="00AC2CB5" w:rsidRDefault="00935EFE" w:rsidP="00832002">
      <w:pPr>
        <w:tabs>
          <w:tab w:val="left" w:pos="720"/>
        </w:tabs>
        <w:suppressAutoHyphens/>
        <w:spacing w:after="0" w:line="240" w:lineRule="auto"/>
        <w:ind w:left="360"/>
        <w:rPr>
          <w:rFonts w:ascii="Calibri" w:eastAsia="Calibri" w:hAnsi="Calibri" w:cs="Calibri"/>
        </w:rPr>
      </w:pPr>
      <w:r>
        <w:rPr>
          <w:rFonts w:ascii="Calibri" w:eastAsia="Calibri" w:hAnsi="Calibri" w:cs="Calibri"/>
          <w:b/>
        </w:rPr>
        <w:tab/>
      </w:r>
      <w:proofErr w:type="spellStart"/>
      <w:proofErr w:type="gramStart"/>
      <w:r w:rsidR="00000000">
        <w:rPr>
          <w:rFonts w:ascii="Calibri" w:eastAsia="Calibri" w:hAnsi="Calibri" w:cs="Calibri"/>
          <w:b/>
        </w:rPr>
        <w:t>Priorità</w:t>
      </w:r>
      <w:r w:rsidR="00000000">
        <w:rPr>
          <w:rFonts w:ascii="Calibri" w:eastAsia="Calibri" w:hAnsi="Calibri" w:cs="Calibri"/>
        </w:rPr>
        <w:t>:ALTA</w:t>
      </w:r>
      <w:proofErr w:type="spellEnd"/>
      <w:proofErr w:type="gramEnd"/>
    </w:p>
    <w:p w14:paraId="4BA49A55" w14:textId="77777777" w:rsidR="00AC2CB5" w:rsidRDefault="00AC2CB5" w:rsidP="00832002">
      <w:pPr>
        <w:suppressAutoHyphens/>
        <w:spacing w:after="0" w:line="240" w:lineRule="auto"/>
        <w:ind w:left="720"/>
        <w:rPr>
          <w:rFonts w:ascii="Calibri" w:eastAsia="Calibri" w:hAnsi="Calibri" w:cs="Calibri"/>
        </w:rPr>
      </w:pPr>
    </w:p>
    <w:p w14:paraId="59F07D11" w14:textId="77777777" w:rsidR="00935EFE" w:rsidRDefault="00000000" w:rsidP="00935EFE">
      <w:pPr>
        <w:pStyle w:val="Titolo2"/>
        <w:rPr>
          <w:rFonts w:ascii="Calibri" w:eastAsia="Calibri" w:hAnsi="Calibri" w:cs="Calibri"/>
          <w:b/>
        </w:rPr>
      </w:pPr>
      <w:bookmarkStart w:id="22" w:name="_Toc153724029"/>
      <w:r>
        <w:rPr>
          <w:rFonts w:ascii="Calibri" w:eastAsia="Calibri" w:hAnsi="Calibri" w:cs="Calibri"/>
          <w:b/>
          <w:sz w:val="24"/>
        </w:rPr>
        <w:lastRenderedPageBreak/>
        <w:t>RF 10.0 Storico dei Biglietti</w:t>
      </w:r>
      <w:bookmarkEnd w:id="22"/>
    </w:p>
    <w:p w14:paraId="04C1880C" w14:textId="267177CA" w:rsidR="00AC2CB5" w:rsidRDefault="00935EFE" w:rsidP="00935EFE">
      <w:pPr>
        <w:tabs>
          <w:tab w:val="left" w:pos="720"/>
        </w:tabs>
        <w:suppressAutoHyphens/>
        <w:spacing w:after="0" w:line="240" w:lineRule="auto"/>
        <w:ind w:left="708"/>
        <w:rPr>
          <w:rFonts w:ascii="Calibri" w:eastAsia="Calibri" w:hAnsi="Calibri" w:cs="Calibri"/>
        </w:rPr>
      </w:pPr>
      <w:r>
        <w:rPr>
          <w:rFonts w:ascii="Calibri" w:eastAsia="Calibri" w:hAnsi="Calibri" w:cs="Calibri"/>
        </w:rPr>
        <w:tab/>
      </w:r>
      <w:r w:rsidR="00000000">
        <w:rPr>
          <w:rFonts w:ascii="Calibri" w:eastAsia="Calibri" w:hAnsi="Calibri" w:cs="Calibri"/>
        </w:rPr>
        <w:t>Il sistema deve consentire agli utenti autenticati di accedere ad una sezione contenente un elenco di tutti i biglietti acquistati con quell’account.</w:t>
      </w:r>
    </w:p>
    <w:p w14:paraId="0F8CEDAF" w14:textId="77777777" w:rsidR="00AC2CB5" w:rsidRPr="00832002" w:rsidRDefault="00000000" w:rsidP="00935EFE">
      <w:pPr>
        <w:suppressAutoHyphens/>
        <w:spacing w:after="0" w:line="240" w:lineRule="auto"/>
        <w:ind w:firstLine="708"/>
        <w:rPr>
          <w:rFonts w:ascii="Calibri" w:eastAsia="Calibri" w:hAnsi="Calibri" w:cs="Calibri"/>
        </w:rPr>
      </w:pPr>
      <w:proofErr w:type="gramStart"/>
      <w:r w:rsidRPr="00832002">
        <w:rPr>
          <w:rFonts w:ascii="Calibri" w:eastAsia="Calibri" w:hAnsi="Calibri" w:cs="Calibri"/>
          <w:b/>
        </w:rPr>
        <w:t>Priorità</w:t>
      </w:r>
      <w:r w:rsidRPr="00832002">
        <w:rPr>
          <w:rFonts w:ascii="Calibri" w:eastAsia="Calibri" w:hAnsi="Calibri" w:cs="Calibri"/>
        </w:rPr>
        <w:t>:BASSA</w:t>
      </w:r>
      <w:proofErr w:type="gramEnd"/>
    </w:p>
    <w:p w14:paraId="2C870454" w14:textId="77777777" w:rsidR="00AC2CB5" w:rsidRDefault="00AC2CB5" w:rsidP="00832002">
      <w:pPr>
        <w:suppressAutoHyphens/>
        <w:spacing w:after="0" w:line="240" w:lineRule="auto"/>
        <w:ind w:left="720"/>
        <w:rPr>
          <w:rFonts w:ascii="Calibri" w:eastAsia="Calibri" w:hAnsi="Calibri" w:cs="Calibri"/>
        </w:rPr>
      </w:pPr>
    </w:p>
    <w:p w14:paraId="14F18FF0" w14:textId="77777777" w:rsidR="00935EFE" w:rsidRDefault="00000000" w:rsidP="00935EFE">
      <w:pPr>
        <w:pStyle w:val="Titolo2"/>
        <w:rPr>
          <w:rFonts w:ascii="Calibri" w:eastAsia="Calibri" w:hAnsi="Calibri" w:cs="Calibri"/>
          <w:b/>
        </w:rPr>
      </w:pPr>
      <w:bookmarkStart w:id="23" w:name="_Toc153724030"/>
      <w:r>
        <w:rPr>
          <w:rFonts w:ascii="Calibri" w:eastAsia="Calibri" w:hAnsi="Calibri" w:cs="Calibri"/>
          <w:b/>
          <w:sz w:val="24"/>
        </w:rPr>
        <w:t>RF 11.0 Gestione Errori di Acquisto</w:t>
      </w:r>
      <w:bookmarkEnd w:id="23"/>
    </w:p>
    <w:p w14:paraId="52BDD55E" w14:textId="122BAA54" w:rsidR="00AC2CB5" w:rsidRDefault="00000000" w:rsidP="00935EFE">
      <w:pPr>
        <w:tabs>
          <w:tab w:val="left" w:pos="720"/>
        </w:tabs>
        <w:suppressAutoHyphens/>
        <w:spacing w:after="0" w:line="240" w:lineRule="auto"/>
        <w:ind w:left="708"/>
        <w:rPr>
          <w:rFonts w:ascii="Calibri" w:eastAsia="Calibri" w:hAnsi="Calibri" w:cs="Calibri"/>
        </w:rPr>
      </w:pPr>
      <w:r>
        <w:rPr>
          <w:rFonts w:ascii="Calibri" w:eastAsia="Calibri" w:hAnsi="Calibri" w:cs="Calibri"/>
        </w:rPr>
        <w:t>In caso di errore durante il processo di acquisto (ad esempio, carta di credito errata o scadenza), il sistema deve notificare l'utente dell'errore e consentire la correzione dei dati.</w:t>
      </w:r>
    </w:p>
    <w:p w14:paraId="57AF6298" w14:textId="5CB31230" w:rsidR="00AC2CB5" w:rsidRDefault="00935EFE" w:rsidP="00935EFE">
      <w:pPr>
        <w:tabs>
          <w:tab w:val="left" w:pos="720"/>
        </w:tabs>
        <w:suppressAutoHyphens/>
        <w:spacing w:after="0" w:line="240" w:lineRule="auto"/>
        <w:rPr>
          <w:rFonts w:ascii="Calibri" w:eastAsia="Calibri" w:hAnsi="Calibri" w:cs="Calibri"/>
        </w:rPr>
      </w:pPr>
      <w:r>
        <w:rPr>
          <w:rFonts w:ascii="Calibri" w:eastAsia="Calibri" w:hAnsi="Calibri" w:cs="Calibri"/>
          <w:b/>
        </w:rPr>
        <w:tab/>
      </w:r>
      <w:proofErr w:type="spellStart"/>
      <w:proofErr w:type="gramStart"/>
      <w:r w:rsidR="00000000">
        <w:rPr>
          <w:rFonts w:ascii="Calibri" w:eastAsia="Calibri" w:hAnsi="Calibri" w:cs="Calibri"/>
          <w:b/>
        </w:rPr>
        <w:t>Priorità</w:t>
      </w:r>
      <w:r w:rsidR="00000000">
        <w:rPr>
          <w:rFonts w:ascii="Calibri" w:eastAsia="Calibri" w:hAnsi="Calibri" w:cs="Calibri"/>
        </w:rPr>
        <w:t>:ALTA</w:t>
      </w:r>
      <w:proofErr w:type="spellEnd"/>
      <w:proofErr w:type="gramEnd"/>
    </w:p>
    <w:p w14:paraId="7E664D30" w14:textId="77777777" w:rsidR="00AC2CB5" w:rsidRDefault="00AC2CB5" w:rsidP="00832002">
      <w:pPr>
        <w:suppressAutoHyphens/>
        <w:spacing w:after="0" w:line="240" w:lineRule="auto"/>
        <w:ind w:left="720"/>
        <w:rPr>
          <w:rFonts w:ascii="Calibri" w:eastAsia="Calibri" w:hAnsi="Calibri" w:cs="Calibri"/>
        </w:rPr>
      </w:pPr>
    </w:p>
    <w:p w14:paraId="35AC20D3" w14:textId="77777777" w:rsidR="00AC2CB5" w:rsidRDefault="00000000" w:rsidP="00935EFE">
      <w:pPr>
        <w:pStyle w:val="Titolo2"/>
        <w:rPr>
          <w:rFonts w:ascii="Calibri" w:eastAsia="Calibri" w:hAnsi="Calibri" w:cs="Calibri"/>
        </w:rPr>
      </w:pPr>
      <w:bookmarkStart w:id="24" w:name="_Toc153724031"/>
      <w:r>
        <w:rPr>
          <w:rFonts w:ascii="Calibri" w:eastAsia="Calibri" w:hAnsi="Calibri" w:cs="Calibri"/>
          <w:b/>
          <w:sz w:val="24"/>
        </w:rPr>
        <w:t>RF 12.0 Gestione della Piena Sala</w:t>
      </w:r>
      <w:bookmarkEnd w:id="24"/>
    </w:p>
    <w:p w14:paraId="27741832" w14:textId="77777777" w:rsidR="00AC2CB5" w:rsidRPr="00832002" w:rsidRDefault="00000000" w:rsidP="00935EFE">
      <w:pPr>
        <w:suppressAutoHyphens/>
        <w:spacing w:after="0" w:line="240" w:lineRule="auto"/>
        <w:ind w:left="708"/>
        <w:rPr>
          <w:rFonts w:ascii="Calibri" w:eastAsia="Calibri" w:hAnsi="Calibri" w:cs="Calibri"/>
        </w:rPr>
      </w:pPr>
      <w:r w:rsidRPr="00832002">
        <w:rPr>
          <w:rFonts w:ascii="Calibri" w:eastAsia="Calibri" w:hAnsi="Calibri" w:cs="Calibri"/>
        </w:rPr>
        <w:t>Se una proiezione è esaurita, il sistema deve notificare l'utente e offrire alternative con posti disponibili.</w:t>
      </w:r>
    </w:p>
    <w:p w14:paraId="2BD0EBF7" w14:textId="77777777" w:rsidR="00AC2CB5" w:rsidRPr="00832002" w:rsidRDefault="00000000" w:rsidP="00935EFE">
      <w:pPr>
        <w:suppressAutoHyphens/>
        <w:spacing w:after="0" w:line="240" w:lineRule="auto"/>
        <w:ind w:firstLine="708"/>
        <w:rPr>
          <w:rFonts w:ascii="Calibri" w:eastAsia="Calibri" w:hAnsi="Calibri" w:cs="Calibri"/>
        </w:rPr>
      </w:pPr>
      <w:proofErr w:type="gramStart"/>
      <w:r w:rsidRPr="00832002">
        <w:rPr>
          <w:rFonts w:ascii="Calibri" w:eastAsia="Calibri" w:hAnsi="Calibri" w:cs="Calibri"/>
          <w:b/>
        </w:rPr>
        <w:t>Priorità</w:t>
      </w:r>
      <w:r w:rsidRPr="00832002">
        <w:rPr>
          <w:rFonts w:ascii="Calibri" w:eastAsia="Calibri" w:hAnsi="Calibri" w:cs="Calibri"/>
        </w:rPr>
        <w:t>:MEDIA</w:t>
      </w:r>
      <w:proofErr w:type="gramEnd"/>
    </w:p>
    <w:p w14:paraId="08F9263F" w14:textId="77777777" w:rsidR="00AC2CB5" w:rsidRDefault="00AC2CB5" w:rsidP="00832002">
      <w:pPr>
        <w:suppressAutoHyphens/>
        <w:spacing w:after="0" w:line="240" w:lineRule="auto"/>
        <w:ind w:left="720"/>
        <w:rPr>
          <w:rFonts w:ascii="Calibri" w:eastAsia="Calibri" w:hAnsi="Calibri" w:cs="Calibri"/>
        </w:rPr>
      </w:pPr>
    </w:p>
    <w:p w14:paraId="27DE1E07" w14:textId="77777777" w:rsidR="00AC2CB5" w:rsidRPr="00832002" w:rsidRDefault="00000000" w:rsidP="00935EFE">
      <w:pPr>
        <w:widowControl w:val="0"/>
        <w:rPr>
          <w:rFonts w:ascii="Calibri" w:eastAsia="Calibri" w:hAnsi="Calibri" w:cs="Calibri"/>
          <w:b/>
          <w:sz w:val="28"/>
          <w:szCs w:val="20"/>
        </w:rPr>
      </w:pPr>
      <w:r w:rsidRPr="00832002">
        <w:rPr>
          <w:rFonts w:ascii="Calibri" w:eastAsia="Calibri" w:hAnsi="Calibri" w:cs="Calibri"/>
          <w:b/>
          <w:sz w:val="28"/>
          <w:szCs w:val="20"/>
        </w:rPr>
        <w:t>Il gestore catalogo potrà:</w:t>
      </w:r>
    </w:p>
    <w:p w14:paraId="0F32CBF0" w14:textId="457B4ADE" w:rsidR="00AC2CB5" w:rsidRDefault="00000000" w:rsidP="00935EFE">
      <w:pPr>
        <w:pStyle w:val="Titolo2"/>
        <w:rPr>
          <w:rFonts w:ascii="Calibri" w:eastAsia="Calibri" w:hAnsi="Calibri" w:cs="Calibri"/>
          <w:b/>
          <w:sz w:val="24"/>
        </w:rPr>
      </w:pPr>
      <w:bookmarkStart w:id="25" w:name="_Toc153724032"/>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13</w:t>
      </w:r>
      <w:r w:rsidR="00135D15">
        <w:rPr>
          <w:rFonts w:ascii="Calibri" w:eastAsia="Calibri" w:hAnsi="Calibri" w:cs="Calibri"/>
          <w:b/>
          <w:sz w:val="24"/>
        </w:rPr>
        <w:t>.0</w:t>
      </w:r>
      <w:r>
        <w:rPr>
          <w:rFonts w:ascii="Calibri" w:eastAsia="Calibri" w:hAnsi="Calibri" w:cs="Calibri"/>
          <w:b/>
          <w:sz w:val="24"/>
        </w:rPr>
        <w:t>: Inserire un nuovo film</w:t>
      </w:r>
      <w:bookmarkEnd w:id="25"/>
    </w:p>
    <w:p w14:paraId="2AC65E0D" w14:textId="77777777" w:rsidR="00AC2CB5" w:rsidRPr="00832002" w:rsidRDefault="00000000" w:rsidP="00935EFE">
      <w:pPr>
        <w:widowControl w:val="0"/>
        <w:spacing w:after="0"/>
        <w:ind w:left="708"/>
        <w:rPr>
          <w:rFonts w:ascii="Calibri" w:eastAsia="Calibri" w:hAnsi="Calibri" w:cs="Calibri"/>
        </w:rPr>
      </w:pPr>
      <w:r w:rsidRPr="00832002">
        <w:rPr>
          <w:rFonts w:ascii="Calibri" w:eastAsia="Calibri" w:hAnsi="Calibri" w:cs="Calibri"/>
        </w:rPr>
        <w:t>Il sistema deve permettere al gestore catalogo di inserire un nuovo film.</w:t>
      </w:r>
    </w:p>
    <w:p w14:paraId="1712E47A" w14:textId="77777777" w:rsidR="00AC2CB5" w:rsidRPr="00832002" w:rsidRDefault="00000000" w:rsidP="00935EFE">
      <w:pPr>
        <w:widowControl w:val="0"/>
        <w:ind w:left="708"/>
        <w:rPr>
          <w:rFonts w:ascii="Calibri" w:eastAsia="Calibri" w:hAnsi="Calibri" w:cs="Calibri"/>
        </w:rPr>
      </w:pPr>
      <w:r w:rsidRPr="00832002">
        <w:rPr>
          <w:rFonts w:ascii="Calibri" w:eastAsia="Calibri" w:hAnsi="Calibri" w:cs="Calibri"/>
          <w:b/>
        </w:rPr>
        <w:t>Priorità:</w:t>
      </w:r>
      <w:r w:rsidRPr="00832002">
        <w:rPr>
          <w:rFonts w:ascii="Calibri" w:eastAsia="Calibri" w:hAnsi="Calibri" w:cs="Calibri"/>
        </w:rPr>
        <w:t xml:space="preserve"> ALTA</w:t>
      </w:r>
    </w:p>
    <w:p w14:paraId="4AD3E84C" w14:textId="25F40E6D" w:rsidR="00AC2CB5" w:rsidRDefault="00000000" w:rsidP="00935EFE">
      <w:pPr>
        <w:pStyle w:val="Titolo2"/>
        <w:rPr>
          <w:rFonts w:ascii="Calibri" w:eastAsia="Calibri" w:hAnsi="Calibri" w:cs="Calibri"/>
          <w:b/>
          <w:sz w:val="24"/>
        </w:rPr>
      </w:pPr>
      <w:bookmarkStart w:id="26" w:name="_Toc153724033"/>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14</w:t>
      </w:r>
      <w:r w:rsidR="00135D15">
        <w:rPr>
          <w:rFonts w:ascii="Calibri" w:eastAsia="Calibri" w:hAnsi="Calibri" w:cs="Calibri"/>
          <w:b/>
          <w:sz w:val="24"/>
        </w:rPr>
        <w:t>.0</w:t>
      </w:r>
      <w:r>
        <w:rPr>
          <w:rFonts w:ascii="Calibri" w:eastAsia="Calibri" w:hAnsi="Calibri" w:cs="Calibri"/>
          <w:b/>
          <w:sz w:val="24"/>
        </w:rPr>
        <w:t>: Inserire una nuova proiezione</w:t>
      </w:r>
      <w:bookmarkEnd w:id="26"/>
    </w:p>
    <w:p w14:paraId="3E838C7E" w14:textId="77777777" w:rsidR="00AC2CB5" w:rsidRPr="00832002" w:rsidRDefault="00000000" w:rsidP="00935EFE">
      <w:pPr>
        <w:widowControl w:val="0"/>
        <w:spacing w:after="0"/>
        <w:ind w:left="708"/>
        <w:rPr>
          <w:rFonts w:ascii="Calibri" w:eastAsia="Calibri" w:hAnsi="Calibri" w:cs="Calibri"/>
        </w:rPr>
      </w:pPr>
      <w:r w:rsidRPr="00832002">
        <w:rPr>
          <w:rFonts w:ascii="Calibri" w:eastAsia="Calibri" w:hAnsi="Calibri" w:cs="Calibri"/>
        </w:rPr>
        <w:t>Il sistema deve permettere al gestore catalogo di inserire una nuova proiezione di un film.</w:t>
      </w:r>
    </w:p>
    <w:p w14:paraId="57B1924B" w14:textId="77777777" w:rsidR="00AC2CB5" w:rsidRPr="00832002" w:rsidRDefault="00000000" w:rsidP="00935EFE">
      <w:pPr>
        <w:widowControl w:val="0"/>
        <w:ind w:left="708"/>
        <w:rPr>
          <w:rFonts w:ascii="Calibri" w:eastAsia="Calibri" w:hAnsi="Calibri" w:cs="Calibri"/>
        </w:rPr>
      </w:pPr>
      <w:r w:rsidRPr="00832002">
        <w:rPr>
          <w:rFonts w:ascii="Calibri" w:eastAsia="Calibri" w:hAnsi="Calibri" w:cs="Calibri"/>
          <w:b/>
        </w:rPr>
        <w:t>Priorità:</w:t>
      </w:r>
      <w:r w:rsidRPr="00832002">
        <w:rPr>
          <w:rFonts w:ascii="Calibri" w:eastAsia="Calibri" w:hAnsi="Calibri" w:cs="Calibri"/>
        </w:rPr>
        <w:t xml:space="preserve"> ALTA</w:t>
      </w:r>
    </w:p>
    <w:p w14:paraId="52461CE3" w14:textId="5CCC2BC1" w:rsidR="00AC2CB5" w:rsidRDefault="00000000" w:rsidP="00935EFE">
      <w:pPr>
        <w:pStyle w:val="Titolo2"/>
        <w:rPr>
          <w:rFonts w:ascii="Calibri" w:eastAsia="Calibri" w:hAnsi="Calibri" w:cs="Calibri"/>
          <w:b/>
          <w:sz w:val="24"/>
        </w:rPr>
      </w:pPr>
      <w:bookmarkStart w:id="27" w:name="_Toc153724034"/>
      <w:r>
        <w:rPr>
          <w:rFonts w:ascii="Calibri" w:eastAsia="Calibri" w:hAnsi="Calibri" w:cs="Calibri"/>
          <w:b/>
          <w:sz w:val="24"/>
        </w:rPr>
        <w:t>RF</w:t>
      </w:r>
      <w:r w:rsidR="00135D15">
        <w:rPr>
          <w:rFonts w:ascii="Calibri" w:eastAsia="Calibri" w:hAnsi="Calibri" w:cs="Calibri"/>
          <w:b/>
          <w:sz w:val="24"/>
        </w:rPr>
        <w:t xml:space="preserve"> </w:t>
      </w:r>
      <w:r>
        <w:rPr>
          <w:rFonts w:ascii="Calibri" w:eastAsia="Calibri" w:hAnsi="Calibri" w:cs="Calibri"/>
          <w:b/>
          <w:sz w:val="24"/>
        </w:rPr>
        <w:t>15</w:t>
      </w:r>
      <w:r w:rsidR="00135D15">
        <w:rPr>
          <w:rFonts w:ascii="Calibri" w:eastAsia="Calibri" w:hAnsi="Calibri" w:cs="Calibri"/>
          <w:b/>
          <w:sz w:val="24"/>
        </w:rPr>
        <w:t>.0</w:t>
      </w:r>
      <w:r>
        <w:rPr>
          <w:rFonts w:ascii="Calibri" w:eastAsia="Calibri" w:hAnsi="Calibri" w:cs="Calibri"/>
          <w:b/>
          <w:sz w:val="24"/>
        </w:rPr>
        <w:t>: Modificare una proiezione</w:t>
      </w:r>
      <w:bookmarkEnd w:id="27"/>
    </w:p>
    <w:p w14:paraId="3B25BC8C" w14:textId="77777777" w:rsidR="00935EFE" w:rsidRDefault="00000000" w:rsidP="00935EFE">
      <w:pPr>
        <w:ind w:left="708"/>
        <w:rPr>
          <w:rFonts w:ascii="Calibri" w:eastAsia="Calibri" w:hAnsi="Calibri" w:cs="Calibri"/>
        </w:rPr>
      </w:pPr>
      <w:r w:rsidRPr="00832002">
        <w:rPr>
          <w:rFonts w:ascii="Calibri" w:eastAsia="Calibri" w:hAnsi="Calibri" w:cs="Calibri"/>
        </w:rPr>
        <w:t>Il sistema deve permettere al gestore catalogo di modificare le informazioni relativa ad una proiezione.</w:t>
      </w:r>
    </w:p>
    <w:p w14:paraId="33549B45" w14:textId="62FA65F1" w:rsidR="00AC2CB5" w:rsidRPr="00832002" w:rsidRDefault="00000000" w:rsidP="00935EFE">
      <w:pPr>
        <w:ind w:left="708"/>
        <w:rPr>
          <w:rFonts w:ascii="Calibri" w:eastAsia="Calibri" w:hAnsi="Calibri" w:cs="Calibri"/>
        </w:rPr>
      </w:pPr>
      <w:r w:rsidRPr="00832002">
        <w:rPr>
          <w:rFonts w:ascii="Calibri" w:eastAsia="Calibri" w:hAnsi="Calibri" w:cs="Calibri"/>
          <w:b/>
        </w:rPr>
        <w:t>Priorità:</w:t>
      </w:r>
      <w:r w:rsidRPr="00832002">
        <w:rPr>
          <w:rFonts w:ascii="Calibri" w:eastAsia="Calibri" w:hAnsi="Calibri" w:cs="Calibri"/>
        </w:rPr>
        <w:t xml:space="preserve"> MEDIA</w:t>
      </w:r>
    </w:p>
    <w:p w14:paraId="4D760EFF" w14:textId="1BA7DBF0" w:rsidR="00AC2CB5" w:rsidRPr="00832002" w:rsidRDefault="00000000" w:rsidP="00935EFE">
      <w:pPr>
        <w:widowControl w:val="0"/>
        <w:rPr>
          <w:rFonts w:ascii="Calibri" w:eastAsia="Calibri" w:hAnsi="Calibri" w:cs="Calibri"/>
          <w:b/>
          <w:sz w:val="28"/>
        </w:rPr>
      </w:pPr>
      <w:r w:rsidRPr="00832002">
        <w:rPr>
          <w:rFonts w:ascii="Calibri" w:eastAsia="Calibri" w:hAnsi="Calibri" w:cs="Calibri"/>
          <w:b/>
          <w:sz w:val="28"/>
        </w:rPr>
        <w:t>Il validatore potrà:</w:t>
      </w:r>
    </w:p>
    <w:p w14:paraId="452A1B9C" w14:textId="6B11412E" w:rsidR="00AC2CB5" w:rsidRDefault="00000000" w:rsidP="00935EFE">
      <w:pPr>
        <w:pStyle w:val="Titolo3"/>
        <w:ind w:left="708"/>
        <w:rPr>
          <w:rFonts w:ascii="Calibri" w:eastAsia="Calibri" w:hAnsi="Calibri" w:cs="Calibri"/>
          <w:b/>
        </w:rPr>
      </w:pPr>
      <w:bookmarkStart w:id="28" w:name="_Toc153724035"/>
      <w:r>
        <w:rPr>
          <w:rFonts w:ascii="Calibri" w:eastAsia="Calibri" w:hAnsi="Calibri" w:cs="Calibri"/>
          <w:b/>
        </w:rPr>
        <w:t>RF</w:t>
      </w:r>
      <w:r w:rsidR="00135D15">
        <w:rPr>
          <w:rFonts w:ascii="Calibri" w:eastAsia="Calibri" w:hAnsi="Calibri" w:cs="Calibri"/>
          <w:b/>
        </w:rPr>
        <w:t xml:space="preserve"> </w:t>
      </w:r>
      <w:r>
        <w:rPr>
          <w:rFonts w:ascii="Calibri" w:eastAsia="Calibri" w:hAnsi="Calibri" w:cs="Calibri"/>
          <w:b/>
        </w:rPr>
        <w:t>16</w:t>
      </w:r>
      <w:r w:rsidR="00135D15">
        <w:rPr>
          <w:rFonts w:ascii="Calibri" w:eastAsia="Calibri" w:hAnsi="Calibri" w:cs="Calibri"/>
          <w:b/>
        </w:rPr>
        <w:t>.0</w:t>
      </w:r>
      <w:r>
        <w:rPr>
          <w:rFonts w:ascii="Calibri" w:eastAsia="Calibri" w:hAnsi="Calibri" w:cs="Calibri"/>
          <w:b/>
        </w:rPr>
        <w:t xml:space="preserve">: Scansionare i codici </w:t>
      </w:r>
      <w:r w:rsidR="000604DA">
        <w:rPr>
          <w:rFonts w:ascii="Calibri" w:eastAsia="Calibri" w:hAnsi="Calibri" w:cs="Calibri"/>
          <w:b/>
        </w:rPr>
        <w:t>a barre</w:t>
      </w:r>
      <w:r>
        <w:rPr>
          <w:rFonts w:ascii="Calibri" w:eastAsia="Calibri" w:hAnsi="Calibri" w:cs="Calibri"/>
          <w:b/>
        </w:rPr>
        <w:t xml:space="preserve"> dei biglietti</w:t>
      </w:r>
      <w:bookmarkEnd w:id="28"/>
      <w:r>
        <w:rPr>
          <w:rFonts w:ascii="Calibri" w:eastAsia="Calibri" w:hAnsi="Calibri" w:cs="Calibri"/>
          <w:b/>
        </w:rPr>
        <w:t xml:space="preserve"> </w:t>
      </w:r>
    </w:p>
    <w:p w14:paraId="7B721ABE" w14:textId="03EA00F5" w:rsidR="00AC2CB5" w:rsidRPr="00832002" w:rsidRDefault="00000000" w:rsidP="00935EFE">
      <w:pPr>
        <w:widowControl w:val="0"/>
        <w:spacing w:after="0"/>
        <w:ind w:left="708"/>
        <w:rPr>
          <w:rFonts w:ascii="Calibri" w:eastAsia="Calibri" w:hAnsi="Calibri" w:cs="Calibri"/>
        </w:rPr>
      </w:pPr>
      <w:r w:rsidRPr="00832002">
        <w:rPr>
          <w:rFonts w:ascii="Calibri" w:eastAsia="Calibri" w:hAnsi="Calibri" w:cs="Calibri"/>
        </w:rPr>
        <w:t xml:space="preserve">Il sistema deve permettere al validatore di scansionare i codici </w:t>
      </w:r>
      <w:r w:rsidR="000604DA" w:rsidRPr="00832002">
        <w:rPr>
          <w:rFonts w:ascii="Calibri" w:eastAsia="Calibri" w:hAnsi="Calibri" w:cs="Calibri"/>
        </w:rPr>
        <w:t>a barre</w:t>
      </w:r>
      <w:r w:rsidRPr="00832002">
        <w:rPr>
          <w:rFonts w:ascii="Calibri" w:eastAsia="Calibri" w:hAnsi="Calibri" w:cs="Calibri"/>
        </w:rPr>
        <w:t xml:space="preserve"> dei biglietti mostrati dai clienti.</w:t>
      </w:r>
    </w:p>
    <w:p w14:paraId="6378DA84" w14:textId="77777777" w:rsidR="00AC2CB5" w:rsidRPr="00832002" w:rsidRDefault="00000000" w:rsidP="00935EFE">
      <w:pPr>
        <w:widowControl w:val="0"/>
        <w:ind w:left="708"/>
        <w:rPr>
          <w:rFonts w:ascii="Calibri" w:eastAsia="Calibri" w:hAnsi="Calibri" w:cs="Calibri"/>
        </w:rPr>
      </w:pPr>
      <w:r w:rsidRPr="00832002">
        <w:rPr>
          <w:rFonts w:ascii="Calibri" w:eastAsia="Calibri" w:hAnsi="Calibri" w:cs="Calibri"/>
          <w:b/>
        </w:rPr>
        <w:t>Priorità:</w:t>
      </w:r>
      <w:r w:rsidRPr="00832002">
        <w:rPr>
          <w:rFonts w:ascii="Calibri" w:eastAsia="Calibri" w:hAnsi="Calibri" w:cs="Calibri"/>
        </w:rPr>
        <w:t xml:space="preserve"> ALTA</w:t>
      </w:r>
    </w:p>
    <w:p w14:paraId="2E63DE95" w14:textId="5C6419E1" w:rsidR="00AC2CB5" w:rsidRDefault="00000000" w:rsidP="00935EFE">
      <w:pPr>
        <w:pStyle w:val="Titolo3"/>
        <w:ind w:left="708"/>
        <w:rPr>
          <w:rFonts w:ascii="Calibri" w:eastAsia="Calibri" w:hAnsi="Calibri" w:cs="Calibri"/>
          <w:b/>
        </w:rPr>
      </w:pPr>
      <w:bookmarkStart w:id="29" w:name="_Toc153724036"/>
      <w:r>
        <w:rPr>
          <w:rFonts w:ascii="Calibri" w:eastAsia="Calibri" w:hAnsi="Calibri" w:cs="Calibri"/>
          <w:b/>
        </w:rPr>
        <w:t>RF</w:t>
      </w:r>
      <w:r w:rsidR="00135D15">
        <w:rPr>
          <w:rFonts w:ascii="Calibri" w:eastAsia="Calibri" w:hAnsi="Calibri" w:cs="Calibri"/>
          <w:b/>
        </w:rPr>
        <w:t xml:space="preserve"> </w:t>
      </w:r>
      <w:r>
        <w:rPr>
          <w:rFonts w:ascii="Calibri" w:eastAsia="Calibri" w:hAnsi="Calibri" w:cs="Calibri"/>
          <w:b/>
        </w:rPr>
        <w:t>17</w:t>
      </w:r>
      <w:r w:rsidR="00135D15">
        <w:rPr>
          <w:rFonts w:ascii="Calibri" w:eastAsia="Calibri" w:hAnsi="Calibri" w:cs="Calibri"/>
          <w:b/>
        </w:rPr>
        <w:t>.0</w:t>
      </w:r>
      <w:r>
        <w:rPr>
          <w:rFonts w:ascii="Calibri" w:eastAsia="Calibri" w:hAnsi="Calibri" w:cs="Calibri"/>
          <w:b/>
        </w:rPr>
        <w:t>: Visualizzare le informazioni dei biglietti</w:t>
      </w:r>
      <w:bookmarkEnd w:id="29"/>
      <w:r>
        <w:rPr>
          <w:rFonts w:ascii="Calibri" w:eastAsia="Calibri" w:hAnsi="Calibri" w:cs="Calibri"/>
          <w:b/>
        </w:rPr>
        <w:t xml:space="preserve"> </w:t>
      </w:r>
    </w:p>
    <w:p w14:paraId="485ED1CB" w14:textId="77777777" w:rsidR="00AC2CB5" w:rsidRPr="00832002" w:rsidRDefault="00000000" w:rsidP="00935EFE">
      <w:pPr>
        <w:widowControl w:val="0"/>
        <w:spacing w:after="0"/>
        <w:ind w:left="708"/>
        <w:rPr>
          <w:rFonts w:ascii="Calibri" w:eastAsia="Calibri" w:hAnsi="Calibri" w:cs="Calibri"/>
        </w:rPr>
      </w:pPr>
      <w:r w:rsidRPr="00832002">
        <w:rPr>
          <w:rFonts w:ascii="Calibri" w:eastAsia="Calibri" w:hAnsi="Calibri" w:cs="Calibri"/>
        </w:rPr>
        <w:t>Il sistema deve permettere al validatore di visualizzare le informazioni relative ai biglietti che ha scansionato.</w:t>
      </w:r>
    </w:p>
    <w:p w14:paraId="78A34683" w14:textId="77777777" w:rsidR="00AC2CB5" w:rsidRPr="00832002" w:rsidRDefault="00000000" w:rsidP="00935EFE">
      <w:pPr>
        <w:widowControl w:val="0"/>
        <w:ind w:left="708"/>
        <w:rPr>
          <w:rFonts w:ascii="Calibri" w:eastAsia="Calibri" w:hAnsi="Calibri" w:cs="Calibri"/>
        </w:rPr>
      </w:pPr>
      <w:r w:rsidRPr="00832002">
        <w:rPr>
          <w:rFonts w:ascii="Calibri" w:eastAsia="Calibri" w:hAnsi="Calibri" w:cs="Calibri"/>
          <w:b/>
        </w:rPr>
        <w:t>Priorità:</w:t>
      </w:r>
      <w:r w:rsidRPr="00832002">
        <w:rPr>
          <w:rFonts w:ascii="Calibri" w:eastAsia="Calibri" w:hAnsi="Calibri" w:cs="Calibri"/>
        </w:rPr>
        <w:t xml:space="preserve"> MEDIA</w:t>
      </w:r>
    </w:p>
    <w:p w14:paraId="2AD513C4" w14:textId="076D8ACC" w:rsidR="00AC2CB5" w:rsidRDefault="00000000" w:rsidP="00935EFE">
      <w:pPr>
        <w:pStyle w:val="Titolo3"/>
        <w:ind w:left="708"/>
        <w:rPr>
          <w:rFonts w:ascii="Calibri" w:eastAsia="Calibri" w:hAnsi="Calibri" w:cs="Calibri"/>
          <w:b/>
        </w:rPr>
      </w:pPr>
      <w:bookmarkStart w:id="30" w:name="_Toc153724037"/>
      <w:r>
        <w:rPr>
          <w:rFonts w:ascii="Calibri" w:eastAsia="Calibri" w:hAnsi="Calibri" w:cs="Calibri"/>
          <w:b/>
        </w:rPr>
        <w:t>RF</w:t>
      </w:r>
      <w:r w:rsidR="00135D15">
        <w:rPr>
          <w:rFonts w:ascii="Calibri" w:eastAsia="Calibri" w:hAnsi="Calibri" w:cs="Calibri"/>
          <w:b/>
        </w:rPr>
        <w:t xml:space="preserve"> </w:t>
      </w:r>
      <w:r>
        <w:rPr>
          <w:rFonts w:ascii="Calibri" w:eastAsia="Calibri" w:hAnsi="Calibri" w:cs="Calibri"/>
          <w:b/>
        </w:rPr>
        <w:t>18</w:t>
      </w:r>
      <w:r w:rsidR="00135D15">
        <w:rPr>
          <w:rFonts w:ascii="Calibri" w:eastAsia="Calibri" w:hAnsi="Calibri" w:cs="Calibri"/>
          <w:b/>
        </w:rPr>
        <w:t>.0</w:t>
      </w:r>
      <w:r>
        <w:rPr>
          <w:rFonts w:ascii="Calibri" w:eastAsia="Calibri" w:hAnsi="Calibri" w:cs="Calibri"/>
          <w:b/>
        </w:rPr>
        <w:t>: Validare i biglietti</w:t>
      </w:r>
      <w:bookmarkEnd w:id="30"/>
      <w:r>
        <w:rPr>
          <w:rFonts w:ascii="Calibri" w:eastAsia="Calibri" w:hAnsi="Calibri" w:cs="Calibri"/>
          <w:b/>
        </w:rPr>
        <w:t xml:space="preserve"> </w:t>
      </w:r>
    </w:p>
    <w:p w14:paraId="4B640990" w14:textId="77777777" w:rsidR="00AC2CB5" w:rsidRPr="00832002" w:rsidRDefault="00000000" w:rsidP="00935EFE">
      <w:pPr>
        <w:widowControl w:val="0"/>
        <w:spacing w:after="0"/>
        <w:ind w:left="708"/>
        <w:rPr>
          <w:rFonts w:ascii="Calibri" w:eastAsia="Calibri" w:hAnsi="Calibri" w:cs="Calibri"/>
        </w:rPr>
      </w:pPr>
      <w:r w:rsidRPr="00832002">
        <w:rPr>
          <w:rFonts w:ascii="Calibri" w:eastAsia="Calibri" w:hAnsi="Calibri" w:cs="Calibri"/>
        </w:rPr>
        <w:t>Il sistema deve permettere al validatore di validare i biglietti relativi alle proiezioni che avverranno nelle sale del cinema in cui lavora.</w:t>
      </w:r>
    </w:p>
    <w:p w14:paraId="57CFBE77" w14:textId="77777777" w:rsidR="00AC2CB5" w:rsidRPr="00832002" w:rsidRDefault="00000000" w:rsidP="00935EFE">
      <w:pPr>
        <w:widowControl w:val="0"/>
        <w:ind w:left="708"/>
        <w:rPr>
          <w:rFonts w:ascii="Calibri" w:eastAsia="Calibri" w:hAnsi="Calibri" w:cs="Calibri"/>
        </w:rPr>
      </w:pPr>
      <w:r w:rsidRPr="00832002">
        <w:rPr>
          <w:rFonts w:ascii="Calibri" w:eastAsia="Calibri" w:hAnsi="Calibri" w:cs="Calibri"/>
          <w:b/>
        </w:rPr>
        <w:t>Priorità:</w:t>
      </w:r>
      <w:r w:rsidRPr="00832002">
        <w:rPr>
          <w:rFonts w:ascii="Calibri" w:eastAsia="Calibri" w:hAnsi="Calibri" w:cs="Calibri"/>
        </w:rPr>
        <w:t xml:space="preserve"> ALTA </w:t>
      </w:r>
    </w:p>
    <w:p w14:paraId="566C1E95" w14:textId="77777777" w:rsidR="00935EFE" w:rsidRDefault="00935EFE" w:rsidP="00935EFE">
      <w:pPr>
        <w:widowControl w:val="0"/>
        <w:rPr>
          <w:rFonts w:ascii="Calibri" w:eastAsia="Calibri" w:hAnsi="Calibri" w:cs="Calibri"/>
          <w:b/>
          <w:sz w:val="28"/>
        </w:rPr>
      </w:pPr>
    </w:p>
    <w:p w14:paraId="17CD76FD" w14:textId="0483FC21" w:rsidR="00AC2CB5" w:rsidRPr="00832002" w:rsidRDefault="00000000" w:rsidP="00935EFE">
      <w:pPr>
        <w:widowControl w:val="0"/>
        <w:rPr>
          <w:rFonts w:ascii="Calibri" w:eastAsia="Calibri" w:hAnsi="Calibri" w:cs="Calibri"/>
          <w:b/>
          <w:sz w:val="28"/>
        </w:rPr>
      </w:pPr>
      <w:r w:rsidRPr="00832002">
        <w:rPr>
          <w:rFonts w:ascii="Calibri" w:eastAsia="Calibri" w:hAnsi="Calibri" w:cs="Calibri"/>
          <w:b/>
          <w:sz w:val="28"/>
        </w:rPr>
        <w:t>Il gestore dipendenti potrà:</w:t>
      </w:r>
    </w:p>
    <w:p w14:paraId="405A81FB" w14:textId="5EC33BC0" w:rsidR="00AC2CB5" w:rsidRDefault="00000000" w:rsidP="00935EFE">
      <w:pPr>
        <w:pStyle w:val="Titolo3"/>
        <w:ind w:left="708"/>
        <w:rPr>
          <w:rFonts w:ascii="Calibri" w:eastAsia="Calibri" w:hAnsi="Calibri" w:cs="Calibri"/>
          <w:b/>
        </w:rPr>
      </w:pPr>
      <w:bookmarkStart w:id="31" w:name="_Toc153724038"/>
      <w:r>
        <w:rPr>
          <w:rFonts w:ascii="Calibri" w:eastAsia="Calibri" w:hAnsi="Calibri" w:cs="Calibri"/>
          <w:b/>
        </w:rPr>
        <w:lastRenderedPageBreak/>
        <w:t>RF</w:t>
      </w:r>
      <w:r w:rsidR="00135D15">
        <w:rPr>
          <w:rFonts w:ascii="Calibri" w:eastAsia="Calibri" w:hAnsi="Calibri" w:cs="Calibri"/>
          <w:b/>
        </w:rPr>
        <w:t xml:space="preserve"> </w:t>
      </w:r>
      <w:r>
        <w:rPr>
          <w:rFonts w:ascii="Calibri" w:eastAsia="Calibri" w:hAnsi="Calibri" w:cs="Calibri"/>
          <w:b/>
        </w:rPr>
        <w:t>19</w:t>
      </w:r>
      <w:r w:rsidR="00135D15">
        <w:rPr>
          <w:rFonts w:ascii="Calibri" w:eastAsia="Calibri" w:hAnsi="Calibri" w:cs="Calibri"/>
          <w:b/>
        </w:rPr>
        <w:t>.0</w:t>
      </w:r>
      <w:r>
        <w:rPr>
          <w:rFonts w:ascii="Calibri" w:eastAsia="Calibri" w:hAnsi="Calibri" w:cs="Calibri"/>
          <w:b/>
        </w:rPr>
        <w:t>: Inserire un nuovo dipendente</w:t>
      </w:r>
      <w:bookmarkEnd w:id="31"/>
    </w:p>
    <w:p w14:paraId="6B394B41" w14:textId="77777777" w:rsidR="00AC2CB5" w:rsidRPr="00832002" w:rsidRDefault="00000000" w:rsidP="00935EFE">
      <w:pPr>
        <w:widowControl w:val="0"/>
        <w:spacing w:after="0"/>
        <w:ind w:left="708"/>
        <w:rPr>
          <w:rFonts w:ascii="Calibri" w:eastAsia="Calibri" w:hAnsi="Calibri" w:cs="Calibri"/>
        </w:rPr>
      </w:pPr>
      <w:r w:rsidRPr="00832002">
        <w:rPr>
          <w:rFonts w:ascii="Calibri" w:eastAsia="Calibri" w:hAnsi="Calibri" w:cs="Calibri"/>
        </w:rPr>
        <w:t xml:space="preserve">Il sistema deve permettere al gestore dipendenti di inserire un nuovo dipendente. </w:t>
      </w:r>
    </w:p>
    <w:p w14:paraId="1008EAFC" w14:textId="77777777" w:rsidR="00AC2CB5" w:rsidRPr="00832002" w:rsidRDefault="00000000" w:rsidP="00935EFE">
      <w:pPr>
        <w:widowControl w:val="0"/>
        <w:ind w:left="708"/>
        <w:rPr>
          <w:rFonts w:ascii="Calibri" w:eastAsia="Calibri" w:hAnsi="Calibri" w:cs="Calibri"/>
          <w:b/>
          <w:sz w:val="28"/>
        </w:rPr>
      </w:pPr>
      <w:r w:rsidRPr="00832002">
        <w:rPr>
          <w:rFonts w:ascii="Calibri" w:eastAsia="Calibri" w:hAnsi="Calibri" w:cs="Calibri"/>
          <w:b/>
        </w:rPr>
        <w:t>Priorità:</w:t>
      </w:r>
      <w:r w:rsidRPr="00832002">
        <w:rPr>
          <w:rFonts w:ascii="Calibri" w:eastAsia="Calibri" w:hAnsi="Calibri" w:cs="Calibri"/>
        </w:rPr>
        <w:t xml:space="preserve"> ALTA</w:t>
      </w:r>
    </w:p>
    <w:p w14:paraId="412B8E74" w14:textId="775422EE" w:rsidR="00AC2CB5" w:rsidRDefault="00000000" w:rsidP="00935EFE">
      <w:pPr>
        <w:pStyle w:val="Titolo3"/>
        <w:ind w:left="708"/>
        <w:rPr>
          <w:rFonts w:ascii="Calibri" w:eastAsia="Calibri" w:hAnsi="Calibri" w:cs="Calibri"/>
          <w:b/>
        </w:rPr>
      </w:pPr>
      <w:bookmarkStart w:id="32" w:name="_Toc153724039"/>
      <w:r>
        <w:rPr>
          <w:rFonts w:ascii="Calibri" w:eastAsia="Calibri" w:hAnsi="Calibri" w:cs="Calibri"/>
          <w:b/>
        </w:rPr>
        <w:t>RF</w:t>
      </w:r>
      <w:r w:rsidR="00135D15">
        <w:rPr>
          <w:rFonts w:ascii="Calibri" w:eastAsia="Calibri" w:hAnsi="Calibri" w:cs="Calibri"/>
          <w:b/>
        </w:rPr>
        <w:t xml:space="preserve"> </w:t>
      </w:r>
      <w:r>
        <w:rPr>
          <w:rFonts w:ascii="Calibri" w:eastAsia="Calibri" w:hAnsi="Calibri" w:cs="Calibri"/>
          <w:b/>
        </w:rPr>
        <w:t>20</w:t>
      </w:r>
      <w:r w:rsidR="00135D15">
        <w:rPr>
          <w:rFonts w:ascii="Calibri" w:eastAsia="Calibri" w:hAnsi="Calibri" w:cs="Calibri"/>
          <w:b/>
        </w:rPr>
        <w:t>.0</w:t>
      </w:r>
      <w:r>
        <w:rPr>
          <w:rFonts w:ascii="Calibri" w:eastAsia="Calibri" w:hAnsi="Calibri" w:cs="Calibri"/>
          <w:b/>
        </w:rPr>
        <w:t>: Modificare un dipendente</w:t>
      </w:r>
      <w:bookmarkEnd w:id="32"/>
    </w:p>
    <w:p w14:paraId="3F04C7DD" w14:textId="77777777" w:rsidR="00AC2CB5" w:rsidRPr="00832002" w:rsidRDefault="00000000" w:rsidP="00935EFE">
      <w:pPr>
        <w:widowControl w:val="0"/>
        <w:spacing w:after="0"/>
        <w:ind w:left="708"/>
        <w:rPr>
          <w:rFonts w:ascii="Calibri" w:eastAsia="Calibri" w:hAnsi="Calibri" w:cs="Calibri"/>
        </w:rPr>
      </w:pPr>
      <w:r w:rsidRPr="00832002">
        <w:rPr>
          <w:rFonts w:ascii="Calibri" w:eastAsia="Calibri" w:hAnsi="Calibri" w:cs="Calibri"/>
        </w:rPr>
        <w:t xml:space="preserve">Il sistema deve permettere al gestore dipendenti di modificare le informazioni di un dipendente. </w:t>
      </w:r>
    </w:p>
    <w:p w14:paraId="70583F5E" w14:textId="0CDE147F" w:rsidR="00935EFE" w:rsidRPr="00935EFE" w:rsidRDefault="00000000" w:rsidP="00935EFE">
      <w:pPr>
        <w:widowControl w:val="0"/>
        <w:ind w:left="708"/>
        <w:rPr>
          <w:rFonts w:ascii="Calibri" w:eastAsia="Calibri" w:hAnsi="Calibri" w:cs="Calibri"/>
          <w:b/>
          <w:sz w:val="28"/>
        </w:rPr>
      </w:pPr>
      <w:r w:rsidRPr="00832002">
        <w:rPr>
          <w:rFonts w:ascii="Calibri" w:eastAsia="Calibri" w:hAnsi="Calibri" w:cs="Calibri"/>
          <w:b/>
        </w:rPr>
        <w:t>Priorità:</w:t>
      </w:r>
      <w:r w:rsidRPr="00832002">
        <w:rPr>
          <w:rFonts w:ascii="Calibri" w:eastAsia="Calibri" w:hAnsi="Calibri" w:cs="Calibri"/>
        </w:rPr>
        <w:t xml:space="preserve"> ALTA</w:t>
      </w:r>
    </w:p>
    <w:p w14:paraId="49C6E2B5" w14:textId="1A41FB74" w:rsidR="00AC2CB5" w:rsidRDefault="00000000" w:rsidP="00935EFE">
      <w:pPr>
        <w:pStyle w:val="Titolo3"/>
        <w:ind w:left="708"/>
        <w:rPr>
          <w:rFonts w:ascii="Calibri" w:eastAsia="Calibri" w:hAnsi="Calibri" w:cs="Calibri"/>
          <w:b/>
        </w:rPr>
      </w:pPr>
      <w:bookmarkStart w:id="33" w:name="_Toc153724040"/>
      <w:r>
        <w:rPr>
          <w:rFonts w:ascii="Calibri" w:eastAsia="Calibri" w:hAnsi="Calibri" w:cs="Calibri"/>
          <w:b/>
        </w:rPr>
        <w:t>RF</w:t>
      </w:r>
      <w:r w:rsidR="00135D15">
        <w:rPr>
          <w:rFonts w:ascii="Calibri" w:eastAsia="Calibri" w:hAnsi="Calibri" w:cs="Calibri"/>
          <w:b/>
        </w:rPr>
        <w:t xml:space="preserve"> </w:t>
      </w:r>
      <w:r>
        <w:rPr>
          <w:rFonts w:ascii="Calibri" w:eastAsia="Calibri" w:hAnsi="Calibri" w:cs="Calibri"/>
          <w:b/>
        </w:rPr>
        <w:t>21</w:t>
      </w:r>
      <w:r w:rsidR="00135D15">
        <w:rPr>
          <w:rFonts w:ascii="Calibri" w:eastAsia="Calibri" w:hAnsi="Calibri" w:cs="Calibri"/>
          <w:b/>
        </w:rPr>
        <w:t>.0</w:t>
      </w:r>
      <w:r>
        <w:rPr>
          <w:rFonts w:ascii="Calibri" w:eastAsia="Calibri" w:hAnsi="Calibri" w:cs="Calibri"/>
          <w:b/>
        </w:rPr>
        <w:t>: Eliminare un dipendente</w:t>
      </w:r>
      <w:bookmarkEnd w:id="33"/>
    </w:p>
    <w:p w14:paraId="6DF42220" w14:textId="77777777" w:rsidR="00AC2CB5" w:rsidRPr="00832002" w:rsidRDefault="00000000" w:rsidP="00935EFE">
      <w:pPr>
        <w:widowControl w:val="0"/>
        <w:spacing w:after="0"/>
        <w:ind w:left="708"/>
        <w:rPr>
          <w:rFonts w:ascii="Calibri" w:eastAsia="Calibri" w:hAnsi="Calibri" w:cs="Calibri"/>
        </w:rPr>
      </w:pPr>
      <w:r w:rsidRPr="00832002">
        <w:rPr>
          <w:rFonts w:ascii="Calibri" w:eastAsia="Calibri" w:hAnsi="Calibri" w:cs="Calibri"/>
        </w:rPr>
        <w:t xml:space="preserve">Il sistema deve permettere al gestore dipendenti di eliminare un dipendente. </w:t>
      </w:r>
    </w:p>
    <w:p w14:paraId="2D846CA6" w14:textId="17010C99" w:rsidR="00AC2CB5" w:rsidRPr="00832002" w:rsidRDefault="00000000" w:rsidP="00935EFE">
      <w:pPr>
        <w:widowControl w:val="0"/>
        <w:ind w:left="708"/>
        <w:rPr>
          <w:rFonts w:ascii="Calibri" w:eastAsia="Calibri" w:hAnsi="Calibri" w:cs="Calibri"/>
          <w:b/>
          <w:sz w:val="24"/>
        </w:rPr>
      </w:pPr>
      <w:r w:rsidRPr="00832002">
        <w:rPr>
          <w:rFonts w:ascii="Calibri" w:eastAsia="Calibri" w:hAnsi="Calibri" w:cs="Calibri"/>
          <w:b/>
        </w:rPr>
        <w:t>Priorità:</w:t>
      </w:r>
      <w:r w:rsidRPr="00832002">
        <w:rPr>
          <w:rFonts w:ascii="Calibri" w:eastAsia="Calibri" w:hAnsi="Calibri" w:cs="Calibri"/>
        </w:rPr>
        <w:t xml:space="preserve"> ALTA</w:t>
      </w:r>
    </w:p>
    <w:p w14:paraId="4C48EFED" w14:textId="1D97CDD3" w:rsidR="00AC2CB5" w:rsidRDefault="002852BD" w:rsidP="00935EFE">
      <w:pPr>
        <w:pStyle w:val="Titolo1"/>
        <w:rPr>
          <w:rFonts w:ascii="Calibri" w:eastAsia="Calibri" w:hAnsi="Calibri" w:cs="Calibri"/>
          <w:b/>
        </w:rPr>
      </w:pPr>
      <w:bookmarkStart w:id="34" w:name="_Hlk153721017"/>
      <w:bookmarkStart w:id="35" w:name="_Toc153724041"/>
      <w:r w:rsidRPr="00F4249C">
        <w:rPr>
          <w:rFonts w:ascii="Calibri" w:eastAsia="Calibri" w:hAnsi="Calibri" w:cs="Calibri"/>
          <w:b/>
        </w:rPr>
        <w:t>REQUISITI NON FUNZIONALI</w:t>
      </w:r>
      <w:bookmarkEnd w:id="35"/>
    </w:p>
    <w:p w14:paraId="1B5CC6BE" w14:textId="1C0E3E65" w:rsidR="00135D15" w:rsidRPr="00832002" w:rsidRDefault="00135D15" w:rsidP="00935EFE">
      <w:pPr>
        <w:pStyle w:val="Titolo3"/>
        <w:ind w:left="708"/>
        <w:rPr>
          <w:rFonts w:ascii="Calibri" w:eastAsia="Calibri" w:hAnsi="Calibri" w:cs="Calibri"/>
          <w:b/>
        </w:rPr>
      </w:pPr>
      <w:bookmarkStart w:id="36" w:name="_Toc153724042"/>
      <w:r w:rsidRPr="00832002">
        <w:rPr>
          <w:rFonts w:ascii="Calibri" w:eastAsia="Calibri" w:hAnsi="Calibri" w:cs="Calibri"/>
          <w:b/>
        </w:rPr>
        <w:t>RNF</w:t>
      </w:r>
      <w:r w:rsidR="003C5E89" w:rsidRPr="00832002">
        <w:rPr>
          <w:rFonts w:ascii="Calibri" w:eastAsia="Calibri" w:hAnsi="Calibri" w:cs="Calibri"/>
          <w:b/>
        </w:rPr>
        <w:t xml:space="preserve"> 1.0: </w:t>
      </w:r>
      <w:r w:rsidRPr="00832002">
        <w:rPr>
          <w:rFonts w:ascii="Calibri" w:eastAsia="Calibri" w:hAnsi="Calibri" w:cs="Calibri"/>
          <w:b/>
        </w:rPr>
        <w:t>Affidabilità</w:t>
      </w:r>
      <w:bookmarkEnd w:id="36"/>
    </w:p>
    <w:p w14:paraId="04DCFDC1" w14:textId="67FDA517" w:rsidR="00135D15" w:rsidRPr="00832002" w:rsidRDefault="00135D15" w:rsidP="00935EFE">
      <w:pPr>
        <w:suppressAutoHyphens/>
        <w:spacing w:after="0" w:line="240" w:lineRule="auto"/>
        <w:ind w:left="1416"/>
        <w:rPr>
          <w:rFonts w:ascii="Calibri" w:eastAsia="Calibri" w:hAnsi="Calibri" w:cs="Calibri"/>
          <w:bCs/>
        </w:rPr>
      </w:pPr>
      <w:r w:rsidRPr="00832002">
        <w:rPr>
          <w:rFonts w:ascii="Calibri" w:eastAsia="Calibri" w:hAnsi="Calibri" w:cs="Calibri"/>
          <w:bCs/>
        </w:rPr>
        <w:t>Il sistema deve essere affidabile e garantire che i biglietti siano validati correttamente.</w:t>
      </w:r>
    </w:p>
    <w:p w14:paraId="2CFF860B" w14:textId="77777777" w:rsidR="00135D15" w:rsidRPr="00135D15" w:rsidRDefault="00135D15" w:rsidP="00832002">
      <w:pPr>
        <w:suppressAutoHyphens/>
        <w:spacing w:after="0" w:line="240" w:lineRule="auto"/>
        <w:rPr>
          <w:rFonts w:ascii="Calibri" w:eastAsia="Calibri" w:hAnsi="Calibri" w:cs="Calibri"/>
          <w:bCs/>
        </w:rPr>
      </w:pPr>
    </w:p>
    <w:p w14:paraId="1C8C595E" w14:textId="6FA212C1" w:rsidR="003C5E89" w:rsidRPr="00832002" w:rsidRDefault="003C5E89" w:rsidP="00935EFE">
      <w:pPr>
        <w:pStyle w:val="Titolo3"/>
        <w:ind w:left="708"/>
        <w:rPr>
          <w:rFonts w:ascii="Calibri" w:eastAsia="Calibri" w:hAnsi="Calibri" w:cs="Calibri"/>
          <w:b/>
        </w:rPr>
      </w:pPr>
      <w:bookmarkStart w:id="37" w:name="_Toc153724043"/>
      <w:r w:rsidRPr="00832002">
        <w:rPr>
          <w:rFonts w:ascii="Calibri" w:eastAsia="Calibri" w:hAnsi="Calibri" w:cs="Calibri"/>
          <w:b/>
        </w:rPr>
        <w:t>RNF 2.0: Sicurezza</w:t>
      </w:r>
      <w:bookmarkEnd w:id="37"/>
    </w:p>
    <w:p w14:paraId="61C61EEC" w14:textId="77777777" w:rsidR="00135D15" w:rsidRPr="00832002" w:rsidRDefault="00135D15" w:rsidP="00935EFE">
      <w:pPr>
        <w:suppressAutoHyphens/>
        <w:spacing w:after="0" w:line="240" w:lineRule="auto"/>
        <w:ind w:left="1416"/>
        <w:rPr>
          <w:rFonts w:ascii="Calibri" w:eastAsia="Calibri" w:hAnsi="Calibri" w:cs="Calibri"/>
          <w:bCs/>
        </w:rPr>
      </w:pPr>
      <w:r w:rsidRPr="00832002">
        <w:rPr>
          <w:rFonts w:ascii="Calibri" w:eastAsia="Calibri" w:hAnsi="Calibri" w:cs="Calibri"/>
          <w:bCs/>
        </w:rPr>
        <w:t>[Sicurezza]: Il sistema deve garantire la sicurezza dei dati personali degli utenti durante il processo di autenticazione e transazione.</w:t>
      </w:r>
    </w:p>
    <w:p w14:paraId="089D3627" w14:textId="77777777" w:rsidR="00135D15" w:rsidRPr="00135D15" w:rsidRDefault="00135D15" w:rsidP="00832002">
      <w:pPr>
        <w:suppressAutoHyphens/>
        <w:spacing w:after="0" w:line="240" w:lineRule="auto"/>
        <w:rPr>
          <w:rFonts w:ascii="Calibri" w:eastAsia="Calibri" w:hAnsi="Calibri" w:cs="Calibri"/>
          <w:bCs/>
        </w:rPr>
      </w:pPr>
    </w:p>
    <w:p w14:paraId="4F4D321B" w14:textId="6FC18E19" w:rsidR="003C5E89" w:rsidRPr="00832002" w:rsidRDefault="003C5E89" w:rsidP="00935EFE">
      <w:pPr>
        <w:pStyle w:val="Titolo3"/>
        <w:ind w:left="708"/>
        <w:rPr>
          <w:rFonts w:ascii="Calibri" w:eastAsia="Calibri" w:hAnsi="Calibri" w:cs="Calibri"/>
          <w:b/>
        </w:rPr>
      </w:pPr>
      <w:bookmarkStart w:id="38" w:name="_Toc153724044"/>
      <w:r w:rsidRPr="00832002">
        <w:rPr>
          <w:rFonts w:ascii="Calibri" w:eastAsia="Calibri" w:hAnsi="Calibri" w:cs="Calibri"/>
          <w:b/>
        </w:rPr>
        <w:t>RNF 3.0: Tempo di risposta</w:t>
      </w:r>
      <w:bookmarkEnd w:id="38"/>
    </w:p>
    <w:p w14:paraId="123337A9" w14:textId="4915A17C" w:rsidR="00135D15" w:rsidRPr="00832002" w:rsidRDefault="00135D15" w:rsidP="00935EFE">
      <w:pPr>
        <w:suppressAutoHyphens/>
        <w:spacing w:after="0" w:line="240" w:lineRule="auto"/>
        <w:ind w:left="1416"/>
        <w:rPr>
          <w:rFonts w:ascii="Calibri" w:eastAsia="Calibri" w:hAnsi="Calibri" w:cs="Calibri"/>
          <w:bCs/>
        </w:rPr>
      </w:pPr>
      <w:r w:rsidRPr="00832002">
        <w:rPr>
          <w:rFonts w:ascii="Calibri" w:eastAsia="Calibri" w:hAnsi="Calibri" w:cs="Calibri"/>
          <w:bCs/>
        </w:rPr>
        <w:t>Il sistema deve fornire risposte rapide, ad esempio durante la ricerca di film o proiezioni e durante la validazione dei biglietti.</w:t>
      </w:r>
    </w:p>
    <w:p w14:paraId="51EAF86E" w14:textId="77777777" w:rsidR="00135D15" w:rsidRPr="00135D15" w:rsidRDefault="00135D15" w:rsidP="00832002">
      <w:pPr>
        <w:suppressAutoHyphens/>
        <w:spacing w:after="0" w:line="240" w:lineRule="auto"/>
        <w:rPr>
          <w:rFonts w:ascii="Calibri" w:eastAsia="Calibri" w:hAnsi="Calibri" w:cs="Calibri"/>
          <w:bCs/>
        </w:rPr>
      </w:pPr>
    </w:p>
    <w:p w14:paraId="5F88102C" w14:textId="4F5C1004" w:rsidR="003C5E89" w:rsidRPr="00832002" w:rsidRDefault="003C5E89" w:rsidP="00935EFE">
      <w:pPr>
        <w:pStyle w:val="Titolo3"/>
        <w:ind w:left="708"/>
        <w:rPr>
          <w:rFonts w:ascii="Calibri" w:eastAsia="Calibri" w:hAnsi="Calibri" w:cs="Calibri"/>
          <w:b/>
        </w:rPr>
      </w:pPr>
      <w:bookmarkStart w:id="39" w:name="_Toc153724045"/>
      <w:r w:rsidRPr="00832002">
        <w:rPr>
          <w:rFonts w:ascii="Calibri" w:eastAsia="Calibri" w:hAnsi="Calibri" w:cs="Calibri"/>
          <w:b/>
        </w:rPr>
        <w:t>RNF 4.0: Efficienza</w:t>
      </w:r>
      <w:bookmarkEnd w:id="39"/>
    </w:p>
    <w:p w14:paraId="3E4969FB" w14:textId="5DE0E990" w:rsidR="00135D15" w:rsidRPr="00832002" w:rsidRDefault="00135D15" w:rsidP="00935EFE">
      <w:pPr>
        <w:suppressAutoHyphens/>
        <w:spacing w:after="0" w:line="240" w:lineRule="auto"/>
        <w:ind w:left="1416"/>
        <w:rPr>
          <w:rFonts w:ascii="Calibri" w:eastAsia="Calibri" w:hAnsi="Calibri" w:cs="Calibri"/>
          <w:bCs/>
        </w:rPr>
      </w:pPr>
      <w:r w:rsidRPr="00832002">
        <w:rPr>
          <w:rFonts w:ascii="Calibri" w:eastAsia="Calibri" w:hAnsi="Calibri" w:cs="Calibri"/>
          <w:bCs/>
        </w:rPr>
        <w:t>Il sistema deve essere efficiente nell'elaborazione delle richieste degli utenti, ad esempio durante il processo di acquisto dei biglietti.</w:t>
      </w:r>
    </w:p>
    <w:p w14:paraId="217389BE" w14:textId="77777777" w:rsidR="00135D15" w:rsidRPr="00135D15" w:rsidRDefault="00135D15" w:rsidP="00832002">
      <w:pPr>
        <w:suppressAutoHyphens/>
        <w:spacing w:after="0" w:line="240" w:lineRule="auto"/>
        <w:rPr>
          <w:rFonts w:ascii="Calibri" w:eastAsia="Calibri" w:hAnsi="Calibri" w:cs="Calibri"/>
          <w:bCs/>
        </w:rPr>
      </w:pPr>
    </w:p>
    <w:p w14:paraId="01E14413" w14:textId="0A2C29AA" w:rsidR="003C5E89" w:rsidRPr="00832002" w:rsidRDefault="003C5E89" w:rsidP="00935EFE">
      <w:pPr>
        <w:pStyle w:val="Titolo3"/>
        <w:ind w:left="708"/>
        <w:rPr>
          <w:rFonts w:ascii="Calibri" w:eastAsia="Calibri" w:hAnsi="Calibri" w:cs="Calibri"/>
          <w:b/>
        </w:rPr>
      </w:pPr>
      <w:bookmarkStart w:id="40" w:name="_Toc153724046"/>
      <w:r w:rsidRPr="00832002">
        <w:rPr>
          <w:rFonts w:ascii="Calibri" w:eastAsia="Calibri" w:hAnsi="Calibri" w:cs="Calibri"/>
          <w:b/>
        </w:rPr>
        <w:t>RNF 5.0: Usabilità</w:t>
      </w:r>
      <w:bookmarkEnd w:id="40"/>
    </w:p>
    <w:p w14:paraId="68780368" w14:textId="74FE449C" w:rsidR="00135D15" w:rsidRPr="00832002" w:rsidRDefault="00135D15" w:rsidP="00935EFE">
      <w:pPr>
        <w:suppressAutoHyphens/>
        <w:spacing w:after="0" w:line="240" w:lineRule="auto"/>
        <w:ind w:left="1416"/>
        <w:rPr>
          <w:rFonts w:ascii="Calibri" w:eastAsia="Calibri" w:hAnsi="Calibri" w:cs="Calibri"/>
          <w:bCs/>
        </w:rPr>
      </w:pPr>
      <w:r w:rsidRPr="00832002">
        <w:rPr>
          <w:rFonts w:ascii="Calibri" w:eastAsia="Calibri" w:hAnsi="Calibri" w:cs="Calibri"/>
          <w:bCs/>
        </w:rPr>
        <w:t>Il sistema deve essere intuitivo e facile da usare per gli utenti, con un'interfaccia utente chiara e comprensibile.</w:t>
      </w:r>
    </w:p>
    <w:p w14:paraId="5F278E43" w14:textId="77777777" w:rsidR="00135D15" w:rsidRPr="00135D15" w:rsidRDefault="00135D15" w:rsidP="00832002">
      <w:pPr>
        <w:suppressAutoHyphens/>
        <w:spacing w:after="0" w:line="240" w:lineRule="auto"/>
        <w:rPr>
          <w:rFonts w:ascii="Calibri" w:eastAsia="Calibri" w:hAnsi="Calibri" w:cs="Calibri"/>
          <w:bCs/>
        </w:rPr>
      </w:pPr>
    </w:p>
    <w:p w14:paraId="39FD4972" w14:textId="1FDE3CA1" w:rsidR="003C5E89" w:rsidRPr="00832002" w:rsidRDefault="003C5E89" w:rsidP="00935EFE">
      <w:pPr>
        <w:pStyle w:val="Titolo3"/>
        <w:ind w:left="708"/>
        <w:rPr>
          <w:rFonts w:ascii="Calibri" w:eastAsia="Calibri" w:hAnsi="Calibri" w:cs="Calibri"/>
          <w:b/>
        </w:rPr>
      </w:pPr>
      <w:bookmarkStart w:id="41" w:name="_Toc153724047"/>
      <w:r w:rsidRPr="00832002">
        <w:rPr>
          <w:rFonts w:ascii="Calibri" w:eastAsia="Calibri" w:hAnsi="Calibri" w:cs="Calibri"/>
          <w:b/>
        </w:rPr>
        <w:t>RNF 6.0: Scalabilità</w:t>
      </w:r>
      <w:bookmarkEnd w:id="41"/>
    </w:p>
    <w:p w14:paraId="0B89863F" w14:textId="0DB678C0" w:rsidR="00135D15" w:rsidRPr="00832002" w:rsidRDefault="00135D15" w:rsidP="00832002">
      <w:pPr>
        <w:suppressAutoHyphens/>
        <w:spacing w:after="0" w:line="240" w:lineRule="auto"/>
        <w:ind w:left="1800"/>
        <w:rPr>
          <w:rFonts w:ascii="Calibri" w:eastAsia="Calibri" w:hAnsi="Calibri" w:cs="Calibri"/>
          <w:bCs/>
        </w:rPr>
      </w:pPr>
      <w:r w:rsidRPr="00832002">
        <w:rPr>
          <w:rFonts w:ascii="Calibri" w:eastAsia="Calibri" w:hAnsi="Calibri" w:cs="Calibri"/>
          <w:bCs/>
        </w:rPr>
        <w:t>Il sistema deve essere in grado di gestire un numero crescente di utenti e proiezioni senza perdita di prestazioni.</w:t>
      </w:r>
    </w:p>
    <w:p w14:paraId="35EFD390" w14:textId="77777777" w:rsidR="00135D15" w:rsidRPr="00135D15" w:rsidRDefault="00135D15" w:rsidP="00832002">
      <w:pPr>
        <w:suppressAutoHyphens/>
        <w:spacing w:after="0" w:line="240" w:lineRule="auto"/>
        <w:rPr>
          <w:rFonts w:ascii="Calibri" w:eastAsia="Calibri" w:hAnsi="Calibri" w:cs="Calibri"/>
          <w:bCs/>
        </w:rPr>
      </w:pPr>
    </w:p>
    <w:p w14:paraId="44F76B44" w14:textId="4B31D274" w:rsidR="003C5E89" w:rsidRPr="00832002" w:rsidRDefault="003C5E89" w:rsidP="00935EFE">
      <w:pPr>
        <w:pStyle w:val="Titolo3"/>
        <w:ind w:left="708"/>
        <w:rPr>
          <w:rFonts w:ascii="Calibri" w:eastAsia="Calibri" w:hAnsi="Calibri" w:cs="Calibri"/>
          <w:b/>
        </w:rPr>
      </w:pPr>
      <w:bookmarkStart w:id="42" w:name="_Toc153724048"/>
      <w:r w:rsidRPr="00832002">
        <w:rPr>
          <w:rFonts w:ascii="Calibri" w:eastAsia="Calibri" w:hAnsi="Calibri" w:cs="Calibri"/>
          <w:b/>
        </w:rPr>
        <w:t>RNF 7.0: Diponibilità</w:t>
      </w:r>
      <w:bookmarkEnd w:id="42"/>
    </w:p>
    <w:p w14:paraId="4C940963" w14:textId="2C432396" w:rsidR="00135D15" w:rsidRPr="00832002" w:rsidRDefault="00135D15" w:rsidP="00832002">
      <w:pPr>
        <w:suppressAutoHyphens/>
        <w:spacing w:after="0" w:line="240" w:lineRule="auto"/>
        <w:ind w:left="1800"/>
        <w:rPr>
          <w:rFonts w:ascii="Calibri" w:eastAsia="Calibri" w:hAnsi="Calibri" w:cs="Calibri"/>
          <w:bCs/>
        </w:rPr>
      </w:pPr>
      <w:r w:rsidRPr="00832002">
        <w:rPr>
          <w:rFonts w:ascii="Calibri" w:eastAsia="Calibri" w:hAnsi="Calibri" w:cs="Calibri"/>
          <w:bCs/>
        </w:rPr>
        <w:t>Il sistema deve essere disponibile per gli utenti durante gli orari di funzionamento del cinema.</w:t>
      </w:r>
    </w:p>
    <w:p w14:paraId="6638FF24" w14:textId="77777777" w:rsidR="00135D15" w:rsidRPr="00135D15" w:rsidRDefault="00135D15" w:rsidP="00832002">
      <w:pPr>
        <w:suppressAutoHyphens/>
        <w:spacing w:after="0" w:line="240" w:lineRule="auto"/>
        <w:rPr>
          <w:rFonts w:ascii="Calibri" w:eastAsia="Calibri" w:hAnsi="Calibri" w:cs="Calibri"/>
          <w:bCs/>
        </w:rPr>
      </w:pPr>
    </w:p>
    <w:p w14:paraId="62DAD9CE" w14:textId="725CBCC0" w:rsidR="003C5E89" w:rsidRPr="00832002" w:rsidRDefault="003C5E89" w:rsidP="00935EFE">
      <w:pPr>
        <w:pStyle w:val="Titolo3"/>
        <w:ind w:left="708"/>
        <w:rPr>
          <w:rFonts w:ascii="Calibri" w:eastAsia="Calibri" w:hAnsi="Calibri" w:cs="Calibri"/>
          <w:b/>
        </w:rPr>
      </w:pPr>
      <w:bookmarkStart w:id="43" w:name="_Toc153724049"/>
      <w:r w:rsidRPr="00832002">
        <w:rPr>
          <w:rFonts w:ascii="Calibri" w:eastAsia="Calibri" w:hAnsi="Calibri" w:cs="Calibri"/>
          <w:b/>
        </w:rPr>
        <w:t>RNF 8.0: Integrità dei dati</w:t>
      </w:r>
      <w:bookmarkEnd w:id="43"/>
    </w:p>
    <w:p w14:paraId="33A102A9" w14:textId="508CEAB9" w:rsidR="00135D15" w:rsidRPr="00832002" w:rsidRDefault="00135D15" w:rsidP="00832002">
      <w:pPr>
        <w:suppressAutoHyphens/>
        <w:spacing w:after="0" w:line="240" w:lineRule="auto"/>
        <w:ind w:left="1800"/>
        <w:rPr>
          <w:rFonts w:ascii="Calibri" w:eastAsia="Calibri" w:hAnsi="Calibri" w:cs="Calibri"/>
          <w:bCs/>
        </w:rPr>
      </w:pPr>
      <w:r w:rsidRPr="00832002">
        <w:rPr>
          <w:rFonts w:ascii="Calibri" w:eastAsia="Calibri" w:hAnsi="Calibri" w:cs="Calibri"/>
          <w:bCs/>
        </w:rPr>
        <w:t>Il sistema deve garantire l'integrità dei dati, ad esempio durante il processo di pagamento e nell'archiviazione delle informazioni sui biglietti.</w:t>
      </w:r>
    </w:p>
    <w:p w14:paraId="42EFED87" w14:textId="77777777" w:rsidR="00135D15" w:rsidRPr="00135D15" w:rsidRDefault="00135D15" w:rsidP="00832002">
      <w:pPr>
        <w:suppressAutoHyphens/>
        <w:spacing w:after="0" w:line="240" w:lineRule="auto"/>
        <w:rPr>
          <w:rFonts w:ascii="Calibri" w:eastAsia="Calibri" w:hAnsi="Calibri" w:cs="Calibri"/>
          <w:bCs/>
        </w:rPr>
      </w:pPr>
    </w:p>
    <w:p w14:paraId="00E2A655" w14:textId="1FDA5D6D" w:rsidR="003C5E89" w:rsidRPr="00832002" w:rsidRDefault="003C5E89" w:rsidP="00935EFE">
      <w:pPr>
        <w:pStyle w:val="Titolo3"/>
        <w:ind w:left="708"/>
        <w:rPr>
          <w:rFonts w:ascii="Calibri" w:eastAsia="Calibri" w:hAnsi="Calibri" w:cs="Calibri"/>
          <w:b/>
        </w:rPr>
      </w:pPr>
      <w:bookmarkStart w:id="44" w:name="_Toc153724050"/>
      <w:r w:rsidRPr="00832002">
        <w:rPr>
          <w:rFonts w:ascii="Calibri" w:eastAsia="Calibri" w:hAnsi="Calibri" w:cs="Calibri"/>
          <w:b/>
        </w:rPr>
        <w:t>RNF 9.0: Interoperabilità</w:t>
      </w:r>
      <w:bookmarkEnd w:id="44"/>
    </w:p>
    <w:p w14:paraId="09782F9C" w14:textId="212953C1" w:rsidR="00135D15" w:rsidRPr="00832002" w:rsidRDefault="00135D15" w:rsidP="00832002">
      <w:pPr>
        <w:suppressAutoHyphens/>
        <w:spacing w:after="0" w:line="240" w:lineRule="auto"/>
        <w:ind w:left="1800"/>
        <w:rPr>
          <w:rFonts w:ascii="Calibri" w:eastAsia="Calibri" w:hAnsi="Calibri" w:cs="Calibri"/>
          <w:bCs/>
        </w:rPr>
      </w:pPr>
      <w:r w:rsidRPr="00832002">
        <w:rPr>
          <w:rFonts w:ascii="Calibri" w:eastAsia="Calibri" w:hAnsi="Calibri" w:cs="Calibri"/>
          <w:bCs/>
        </w:rPr>
        <w:t xml:space="preserve">Il sistema deve essere in grado di interagire con altri sistemi, ad esempio per l'invio di </w:t>
      </w:r>
      <w:proofErr w:type="gramStart"/>
      <w:r w:rsidRPr="00832002">
        <w:rPr>
          <w:rFonts w:ascii="Calibri" w:eastAsia="Calibri" w:hAnsi="Calibri" w:cs="Calibri"/>
          <w:bCs/>
        </w:rPr>
        <w:t>email</w:t>
      </w:r>
      <w:proofErr w:type="gramEnd"/>
      <w:r w:rsidRPr="00832002">
        <w:rPr>
          <w:rFonts w:ascii="Calibri" w:eastAsia="Calibri" w:hAnsi="Calibri" w:cs="Calibri"/>
          <w:bCs/>
        </w:rPr>
        <w:t xml:space="preserve"> ai clienti.</w:t>
      </w:r>
    </w:p>
    <w:p w14:paraId="62C725CC" w14:textId="77777777" w:rsidR="00135D15" w:rsidRPr="00135D15" w:rsidRDefault="00135D15" w:rsidP="00832002">
      <w:pPr>
        <w:suppressAutoHyphens/>
        <w:spacing w:after="0" w:line="240" w:lineRule="auto"/>
        <w:rPr>
          <w:rFonts w:ascii="Calibri" w:eastAsia="Calibri" w:hAnsi="Calibri" w:cs="Calibri"/>
          <w:bCs/>
        </w:rPr>
      </w:pPr>
    </w:p>
    <w:p w14:paraId="1213ACF9" w14:textId="095C04DE" w:rsidR="003C5E89" w:rsidRPr="00832002" w:rsidRDefault="003C5E89" w:rsidP="00935EFE">
      <w:pPr>
        <w:pStyle w:val="Titolo3"/>
        <w:ind w:left="708"/>
        <w:rPr>
          <w:rFonts w:ascii="Calibri" w:eastAsia="Calibri" w:hAnsi="Calibri" w:cs="Calibri"/>
          <w:b/>
        </w:rPr>
      </w:pPr>
      <w:bookmarkStart w:id="45" w:name="_Toc153724051"/>
      <w:r w:rsidRPr="00832002">
        <w:rPr>
          <w:rFonts w:ascii="Calibri" w:eastAsia="Calibri" w:hAnsi="Calibri" w:cs="Calibri"/>
          <w:b/>
        </w:rPr>
        <w:lastRenderedPageBreak/>
        <w:t xml:space="preserve">RNF 10.0: </w:t>
      </w:r>
      <w:r w:rsidR="00E16B41" w:rsidRPr="00832002">
        <w:rPr>
          <w:rFonts w:ascii="Calibri" w:eastAsia="Calibri" w:hAnsi="Calibri" w:cs="Calibri"/>
          <w:b/>
        </w:rPr>
        <w:t>Rispetto dell'ambiente</w:t>
      </w:r>
      <w:bookmarkEnd w:id="45"/>
    </w:p>
    <w:p w14:paraId="0D01F0CF" w14:textId="049746F3" w:rsidR="00135D15" w:rsidRPr="00832002" w:rsidRDefault="00135D15" w:rsidP="00832002">
      <w:pPr>
        <w:suppressAutoHyphens/>
        <w:spacing w:after="0" w:line="240" w:lineRule="auto"/>
        <w:ind w:left="1800"/>
        <w:rPr>
          <w:rFonts w:ascii="Calibri" w:eastAsia="Calibri" w:hAnsi="Calibri" w:cs="Calibri"/>
          <w:bCs/>
        </w:rPr>
      </w:pPr>
      <w:r w:rsidRPr="00832002">
        <w:rPr>
          <w:rFonts w:ascii="Calibri" w:eastAsia="Calibri" w:hAnsi="Calibri" w:cs="Calibri"/>
          <w:bCs/>
        </w:rPr>
        <w:t>Il sistema deve contribuire a ridurre l'impatto ambientale, ad esempio riducendo l'uso di carta per i biglietti cartacei.</w:t>
      </w:r>
    </w:p>
    <w:p w14:paraId="1E7FE5AE" w14:textId="77777777" w:rsidR="00135D15" w:rsidRPr="00135D15" w:rsidRDefault="00135D15" w:rsidP="00832002">
      <w:pPr>
        <w:suppressAutoHyphens/>
        <w:spacing w:after="0" w:line="240" w:lineRule="auto"/>
        <w:rPr>
          <w:rFonts w:ascii="Calibri" w:eastAsia="Calibri" w:hAnsi="Calibri" w:cs="Calibri"/>
          <w:bCs/>
        </w:rPr>
      </w:pPr>
    </w:p>
    <w:p w14:paraId="17DF98BD" w14:textId="7143B1EF" w:rsidR="003C5E89" w:rsidRPr="00832002" w:rsidRDefault="003C5E89" w:rsidP="00935EFE">
      <w:pPr>
        <w:pStyle w:val="Titolo3"/>
        <w:ind w:left="708"/>
        <w:rPr>
          <w:rFonts w:ascii="Calibri" w:eastAsia="Calibri" w:hAnsi="Calibri" w:cs="Calibri"/>
          <w:b/>
        </w:rPr>
      </w:pPr>
      <w:bookmarkStart w:id="46" w:name="_Toc153724052"/>
      <w:r w:rsidRPr="00832002">
        <w:rPr>
          <w:rFonts w:ascii="Calibri" w:eastAsia="Calibri" w:hAnsi="Calibri" w:cs="Calibri"/>
          <w:b/>
        </w:rPr>
        <w:t>RNF 1</w:t>
      </w:r>
      <w:r w:rsidR="00E16B41" w:rsidRPr="00832002">
        <w:rPr>
          <w:rFonts w:ascii="Calibri" w:eastAsia="Calibri" w:hAnsi="Calibri" w:cs="Calibri"/>
          <w:b/>
        </w:rPr>
        <w:t>1</w:t>
      </w:r>
      <w:r w:rsidRPr="00832002">
        <w:rPr>
          <w:rFonts w:ascii="Calibri" w:eastAsia="Calibri" w:hAnsi="Calibri" w:cs="Calibri"/>
          <w:b/>
        </w:rPr>
        <w:t xml:space="preserve">.0: </w:t>
      </w:r>
      <w:r w:rsidR="00E16B41" w:rsidRPr="00832002">
        <w:rPr>
          <w:rFonts w:ascii="Calibri" w:eastAsia="Calibri" w:hAnsi="Calibri" w:cs="Calibri"/>
          <w:b/>
        </w:rPr>
        <w:t>Manutenibilità</w:t>
      </w:r>
      <w:bookmarkEnd w:id="46"/>
    </w:p>
    <w:p w14:paraId="2B9B0BB2" w14:textId="34C3CBD5" w:rsidR="00135D15" w:rsidRPr="00832002" w:rsidRDefault="00135D15" w:rsidP="00832002">
      <w:pPr>
        <w:suppressAutoHyphens/>
        <w:spacing w:after="0" w:line="240" w:lineRule="auto"/>
        <w:ind w:left="1800"/>
        <w:rPr>
          <w:rFonts w:ascii="Calibri" w:eastAsia="Calibri" w:hAnsi="Calibri" w:cs="Calibri"/>
          <w:bCs/>
        </w:rPr>
      </w:pPr>
      <w:r w:rsidRPr="00832002">
        <w:rPr>
          <w:rFonts w:ascii="Calibri" w:eastAsia="Calibri" w:hAnsi="Calibri" w:cs="Calibri"/>
          <w:bCs/>
        </w:rPr>
        <w:t>Il sistema deve essere facilmente manutenibile, consentendo agli amministratori di cinema di aggiungere nuovi film e proiezioni in modo efficiente.</w:t>
      </w:r>
    </w:p>
    <w:p w14:paraId="761C6A14" w14:textId="77777777" w:rsidR="00135D15" w:rsidRPr="00135D15" w:rsidRDefault="00135D15" w:rsidP="00832002">
      <w:pPr>
        <w:suppressAutoHyphens/>
        <w:spacing w:after="0" w:line="240" w:lineRule="auto"/>
        <w:rPr>
          <w:rFonts w:ascii="Calibri" w:eastAsia="Calibri" w:hAnsi="Calibri" w:cs="Calibri"/>
          <w:bCs/>
        </w:rPr>
      </w:pPr>
    </w:p>
    <w:p w14:paraId="75E10DD3" w14:textId="19C6F98D" w:rsidR="00E16B41" w:rsidRPr="00832002" w:rsidRDefault="003C5E89" w:rsidP="00935EFE">
      <w:pPr>
        <w:pStyle w:val="Titolo3"/>
        <w:ind w:left="708"/>
        <w:rPr>
          <w:rFonts w:ascii="Calibri" w:eastAsia="Calibri" w:hAnsi="Calibri" w:cs="Calibri"/>
          <w:bCs/>
        </w:rPr>
      </w:pPr>
      <w:bookmarkStart w:id="47" w:name="_Toc153724053"/>
      <w:r w:rsidRPr="00832002">
        <w:rPr>
          <w:rFonts w:ascii="Calibri" w:eastAsia="Calibri" w:hAnsi="Calibri" w:cs="Calibri"/>
          <w:b/>
        </w:rPr>
        <w:t>RNF 1</w:t>
      </w:r>
      <w:r w:rsidR="00E16B41" w:rsidRPr="00832002">
        <w:rPr>
          <w:rFonts w:ascii="Calibri" w:eastAsia="Calibri" w:hAnsi="Calibri" w:cs="Calibri"/>
          <w:b/>
        </w:rPr>
        <w:t>2</w:t>
      </w:r>
      <w:r w:rsidRPr="00832002">
        <w:rPr>
          <w:rFonts w:ascii="Calibri" w:eastAsia="Calibri" w:hAnsi="Calibri" w:cs="Calibri"/>
          <w:b/>
        </w:rPr>
        <w:t xml:space="preserve">.0: </w:t>
      </w:r>
      <w:r w:rsidR="00E16B41" w:rsidRPr="00832002">
        <w:rPr>
          <w:rFonts w:ascii="Calibri" w:eastAsia="Calibri" w:hAnsi="Calibri" w:cs="Calibri"/>
          <w:b/>
        </w:rPr>
        <w:t>Conformità alle normative</w:t>
      </w:r>
      <w:bookmarkEnd w:id="47"/>
    </w:p>
    <w:p w14:paraId="3B1E66DE" w14:textId="0133E950" w:rsidR="00135D15" w:rsidRPr="00832002" w:rsidRDefault="00E16B41" w:rsidP="00832002">
      <w:pPr>
        <w:suppressAutoHyphens/>
        <w:spacing w:after="0" w:line="240" w:lineRule="auto"/>
        <w:ind w:left="1800"/>
        <w:rPr>
          <w:rFonts w:ascii="Calibri" w:eastAsia="Calibri" w:hAnsi="Calibri" w:cs="Calibri"/>
          <w:bCs/>
        </w:rPr>
      </w:pPr>
      <w:r w:rsidRPr="00832002">
        <w:rPr>
          <w:rFonts w:ascii="Calibri" w:eastAsia="Calibri" w:hAnsi="Calibri" w:cs="Calibri"/>
          <w:bCs/>
        </w:rPr>
        <w:t>Il s</w:t>
      </w:r>
      <w:r w:rsidR="00135D15" w:rsidRPr="00832002">
        <w:rPr>
          <w:rFonts w:ascii="Calibri" w:eastAsia="Calibri" w:hAnsi="Calibri" w:cs="Calibri"/>
          <w:bCs/>
        </w:rPr>
        <w:t>istema deve rispettare le leggi e le normative relative alla gestione dei dati personali e dei pagamenti.</w:t>
      </w:r>
    </w:p>
    <w:p w14:paraId="185D382E" w14:textId="77777777" w:rsidR="00135D15" w:rsidRPr="00135D15" w:rsidRDefault="00135D15" w:rsidP="00832002">
      <w:pPr>
        <w:suppressAutoHyphens/>
        <w:spacing w:after="0" w:line="240" w:lineRule="auto"/>
        <w:rPr>
          <w:rFonts w:ascii="Calibri" w:eastAsia="Calibri" w:hAnsi="Calibri" w:cs="Calibri"/>
          <w:bCs/>
        </w:rPr>
      </w:pPr>
    </w:p>
    <w:p w14:paraId="725EA4A3" w14:textId="5B17D049" w:rsidR="003C5E89" w:rsidRPr="00832002" w:rsidRDefault="003C5E89" w:rsidP="00935EFE">
      <w:pPr>
        <w:pStyle w:val="Titolo3"/>
        <w:ind w:left="708"/>
        <w:rPr>
          <w:rFonts w:ascii="Calibri" w:eastAsia="Calibri" w:hAnsi="Calibri" w:cs="Calibri"/>
          <w:b/>
        </w:rPr>
      </w:pPr>
      <w:bookmarkStart w:id="48" w:name="_Toc153724054"/>
      <w:r w:rsidRPr="00832002">
        <w:rPr>
          <w:rFonts w:ascii="Calibri" w:eastAsia="Calibri" w:hAnsi="Calibri" w:cs="Calibri"/>
          <w:b/>
        </w:rPr>
        <w:t>RNF 1</w:t>
      </w:r>
      <w:r w:rsidR="00E16B41" w:rsidRPr="00832002">
        <w:rPr>
          <w:rFonts w:ascii="Calibri" w:eastAsia="Calibri" w:hAnsi="Calibri" w:cs="Calibri"/>
          <w:b/>
        </w:rPr>
        <w:t>3</w:t>
      </w:r>
      <w:r w:rsidRPr="00832002">
        <w:rPr>
          <w:rFonts w:ascii="Calibri" w:eastAsia="Calibri" w:hAnsi="Calibri" w:cs="Calibri"/>
          <w:b/>
        </w:rPr>
        <w:t>.0:</w:t>
      </w:r>
      <w:r w:rsidR="00E16B41" w:rsidRPr="00832002">
        <w:rPr>
          <w:rFonts w:ascii="Calibri" w:eastAsia="Calibri" w:hAnsi="Calibri" w:cs="Calibri"/>
          <w:b/>
        </w:rPr>
        <w:t xml:space="preserve"> Notifiche e feedback</w:t>
      </w:r>
      <w:bookmarkEnd w:id="48"/>
    </w:p>
    <w:p w14:paraId="4B40F4E8" w14:textId="414BEB26" w:rsidR="00135D15" w:rsidRPr="00832002" w:rsidRDefault="00135D15" w:rsidP="00832002">
      <w:pPr>
        <w:suppressAutoHyphens/>
        <w:spacing w:after="0" w:line="240" w:lineRule="auto"/>
        <w:ind w:left="1800"/>
        <w:rPr>
          <w:rFonts w:ascii="Calibri" w:eastAsia="Calibri" w:hAnsi="Calibri" w:cs="Calibri"/>
          <w:bCs/>
        </w:rPr>
      </w:pPr>
      <w:r w:rsidRPr="00832002">
        <w:rPr>
          <w:rFonts w:ascii="Calibri" w:eastAsia="Calibri" w:hAnsi="Calibri" w:cs="Calibri"/>
          <w:bCs/>
        </w:rPr>
        <w:t>Il sistema deve essere in grado di inviare notifiche agli utenti, ad esempio per confermare l'acquisto di un biglietto.</w:t>
      </w:r>
    </w:p>
    <w:p w14:paraId="16004AF7" w14:textId="77777777" w:rsidR="00135D15" w:rsidRPr="00135D15" w:rsidRDefault="00135D15" w:rsidP="00832002">
      <w:pPr>
        <w:suppressAutoHyphens/>
        <w:spacing w:after="0" w:line="240" w:lineRule="auto"/>
        <w:rPr>
          <w:rFonts w:ascii="Calibri" w:eastAsia="Calibri" w:hAnsi="Calibri" w:cs="Calibri"/>
          <w:bCs/>
        </w:rPr>
      </w:pPr>
    </w:p>
    <w:p w14:paraId="528F6FF3" w14:textId="67E67D38" w:rsidR="003C5E89" w:rsidRPr="00832002" w:rsidRDefault="003C5E89" w:rsidP="00935EFE">
      <w:pPr>
        <w:pStyle w:val="Titolo3"/>
        <w:ind w:left="708"/>
        <w:rPr>
          <w:rFonts w:ascii="Calibri" w:eastAsia="Calibri" w:hAnsi="Calibri" w:cs="Calibri"/>
          <w:b/>
        </w:rPr>
      </w:pPr>
      <w:bookmarkStart w:id="49" w:name="_Toc153724055"/>
      <w:r w:rsidRPr="00832002">
        <w:rPr>
          <w:rFonts w:ascii="Calibri" w:eastAsia="Calibri" w:hAnsi="Calibri" w:cs="Calibri"/>
          <w:b/>
        </w:rPr>
        <w:t>RNF 1</w:t>
      </w:r>
      <w:r w:rsidR="00E16B41" w:rsidRPr="00832002">
        <w:rPr>
          <w:rFonts w:ascii="Calibri" w:eastAsia="Calibri" w:hAnsi="Calibri" w:cs="Calibri"/>
          <w:b/>
        </w:rPr>
        <w:t>4</w:t>
      </w:r>
      <w:r w:rsidRPr="00832002">
        <w:rPr>
          <w:rFonts w:ascii="Calibri" w:eastAsia="Calibri" w:hAnsi="Calibri" w:cs="Calibri"/>
          <w:b/>
        </w:rPr>
        <w:t>.0:</w:t>
      </w:r>
      <w:r w:rsidR="00E16B41" w:rsidRPr="00832002">
        <w:rPr>
          <w:rFonts w:ascii="Calibri" w:eastAsia="Calibri" w:hAnsi="Calibri" w:cs="Calibri"/>
          <w:bCs/>
        </w:rPr>
        <w:t xml:space="preserve"> </w:t>
      </w:r>
      <w:r w:rsidR="00E16B41" w:rsidRPr="00832002">
        <w:rPr>
          <w:rFonts w:ascii="Calibri" w:eastAsia="Calibri" w:hAnsi="Calibri" w:cs="Calibri"/>
          <w:b/>
        </w:rPr>
        <w:t>Backup e ripristino</w:t>
      </w:r>
      <w:bookmarkEnd w:id="49"/>
    </w:p>
    <w:p w14:paraId="2448A1AD" w14:textId="7AFE6DA8" w:rsidR="00135D15" w:rsidRPr="00832002" w:rsidRDefault="00E16B41" w:rsidP="00832002">
      <w:pPr>
        <w:suppressAutoHyphens/>
        <w:spacing w:after="0" w:line="240" w:lineRule="auto"/>
        <w:ind w:left="1800"/>
        <w:rPr>
          <w:rFonts w:ascii="Calibri" w:eastAsia="Calibri" w:hAnsi="Calibri" w:cs="Calibri"/>
          <w:bCs/>
        </w:rPr>
      </w:pPr>
      <w:r w:rsidRPr="00832002">
        <w:rPr>
          <w:rFonts w:ascii="Calibri" w:eastAsia="Calibri" w:hAnsi="Calibri" w:cs="Calibri"/>
          <w:bCs/>
        </w:rPr>
        <w:t>I</w:t>
      </w:r>
      <w:r w:rsidR="00135D15" w:rsidRPr="00832002">
        <w:rPr>
          <w:rFonts w:ascii="Calibri" w:eastAsia="Calibri" w:hAnsi="Calibri" w:cs="Calibri"/>
          <w:bCs/>
        </w:rPr>
        <w:t>l sistema deve essere in grado di effettuare il backup dei dati critici e di ripristinare i dati in caso di guasti.</w:t>
      </w:r>
    </w:p>
    <w:p w14:paraId="116F2951" w14:textId="77777777" w:rsidR="00135D15" w:rsidRPr="00135D15" w:rsidRDefault="00135D15" w:rsidP="00832002">
      <w:pPr>
        <w:suppressAutoHyphens/>
        <w:spacing w:after="0" w:line="240" w:lineRule="auto"/>
        <w:rPr>
          <w:rFonts w:ascii="Calibri" w:eastAsia="Calibri" w:hAnsi="Calibri" w:cs="Calibri"/>
          <w:bCs/>
        </w:rPr>
      </w:pPr>
    </w:p>
    <w:p w14:paraId="63C6A5F3" w14:textId="69DCA814" w:rsidR="003C5E89" w:rsidRPr="00832002" w:rsidRDefault="003C5E89" w:rsidP="00935EFE">
      <w:pPr>
        <w:pStyle w:val="Titolo3"/>
        <w:ind w:left="708"/>
        <w:rPr>
          <w:rFonts w:ascii="Calibri" w:eastAsia="Calibri" w:hAnsi="Calibri" w:cs="Calibri"/>
          <w:b/>
        </w:rPr>
      </w:pPr>
      <w:bookmarkStart w:id="50" w:name="_Toc153724056"/>
      <w:r w:rsidRPr="00832002">
        <w:rPr>
          <w:rFonts w:ascii="Calibri" w:eastAsia="Calibri" w:hAnsi="Calibri" w:cs="Calibri"/>
          <w:b/>
        </w:rPr>
        <w:t>RNF 1</w:t>
      </w:r>
      <w:r w:rsidR="00E16B41" w:rsidRPr="00832002">
        <w:rPr>
          <w:rFonts w:ascii="Calibri" w:eastAsia="Calibri" w:hAnsi="Calibri" w:cs="Calibri"/>
          <w:b/>
        </w:rPr>
        <w:t>5</w:t>
      </w:r>
      <w:r w:rsidRPr="00832002">
        <w:rPr>
          <w:rFonts w:ascii="Calibri" w:eastAsia="Calibri" w:hAnsi="Calibri" w:cs="Calibri"/>
          <w:b/>
        </w:rPr>
        <w:t>.0:</w:t>
      </w:r>
      <w:r w:rsidR="00E16B41" w:rsidRPr="00832002">
        <w:rPr>
          <w:rFonts w:ascii="Calibri" w:eastAsia="Calibri" w:hAnsi="Calibri" w:cs="Calibri"/>
          <w:b/>
        </w:rPr>
        <w:t xml:space="preserve"> Gestione degli errori</w:t>
      </w:r>
      <w:bookmarkEnd w:id="50"/>
    </w:p>
    <w:p w14:paraId="76E5327A" w14:textId="3AC4513B" w:rsidR="00C62AC4" w:rsidRPr="00832002" w:rsidRDefault="00135D15" w:rsidP="00832002">
      <w:pPr>
        <w:suppressAutoHyphens/>
        <w:spacing w:after="0" w:line="240" w:lineRule="auto"/>
        <w:ind w:left="1800"/>
        <w:rPr>
          <w:rFonts w:ascii="Calibri" w:eastAsia="Calibri" w:hAnsi="Calibri" w:cs="Calibri"/>
          <w:bCs/>
        </w:rPr>
      </w:pPr>
      <w:r w:rsidRPr="00832002">
        <w:rPr>
          <w:rFonts w:ascii="Calibri" w:eastAsia="Calibri" w:hAnsi="Calibri" w:cs="Calibri"/>
          <w:bCs/>
        </w:rPr>
        <w:t>Il sistema deve gestire gli errori in modo adeguato, ad esempio notificando gli utenti in caso</w:t>
      </w:r>
      <w:r w:rsidR="00E16B41" w:rsidRPr="00832002">
        <w:rPr>
          <w:rFonts w:ascii="Calibri" w:eastAsia="Calibri" w:hAnsi="Calibri" w:cs="Calibri"/>
          <w:bCs/>
        </w:rPr>
        <w:t xml:space="preserve"> </w:t>
      </w:r>
      <w:r w:rsidRPr="00832002">
        <w:rPr>
          <w:rFonts w:ascii="Calibri" w:eastAsia="Calibri" w:hAnsi="Calibri" w:cs="Calibri"/>
          <w:bCs/>
        </w:rPr>
        <w:t>di problemi durante l'acquisto di biglietti.</w:t>
      </w:r>
    </w:p>
    <w:p w14:paraId="6C269377" w14:textId="77777777" w:rsidR="00F4249C" w:rsidRDefault="00F4249C" w:rsidP="00832002">
      <w:pPr>
        <w:suppressAutoHyphens/>
        <w:spacing w:after="0" w:line="240" w:lineRule="auto"/>
        <w:rPr>
          <w:rFonts w:ascii="Calibri" w:eastAsia="Calibri" w:hAnsi="Calibri" w:cs="Calibri"/>
          <w:b/>
          <w:sz w:val="32"/>
        </w:rPr>
      </w:pPr>
    </w:p>
    <w:p w14:paraId="087E29B4" w14:textId="74A49884" w:rsidR="00F4249C" w:rsidRDefault="002852BD" w:rsidP="00935EFE">
      <w:pPr>
        <w:pStyle w:val="Titolo1"/>
        <w:rPr>
          <w:rFonts w:ascii="Calibri" w:eastAsia="Calibri" w:hAnsi="Calibri" w:cs="Calibri"/>
          <w:b/>
        </w:rPr>
      </w:pPr>
      <w:bookmarkStart w:id="51" w:name="_Toc153724057"/>
      <w:bookmarkEnd w:id="34"/>
      <w:r>
        <w:rPr>
          <w:rFonts w:ascii="Calibri" w:eastAsia="Calibri" w:hAnsi="Calibri" w:cs="Calibri"/>
          <w:b/>
        </w:rPr>
        <w:t xml:space="preserve">TARGET </w:t>
      </w:r>
      <w:r w:rsidRPr="00E27092">
        <w:rPr>
          <w:rFonts w:ascii="Calibri" w:eastAsia="Calibri" w:hAnsi="Calibri" w:cs="Calibri"/>
          <w:b/>
          <w:bCs/>
        </w:rPr>
        <w:t>ENVIRONMENT</w:t>
      </w:r>
      <w:bookmarkEnd w:id="51"/>
    </w:p>
    <w:p w14:paraId="4A5C9E5B" w14:textId="3ADEAF84" w:rsidR="0066304C" w:rsidRPr="00832002" w:rsidRDefault="0066304C" w:rsidP="00832002">
      <w:pPr>
        <w:suppressAutoHyphens/>
        <w:spacing w:after="0" w:line="240" w:lineRule="auto"/>
        <w:ind w:left="360"/>
        <w:rPr>
          <w:rFonts w:ascii="Calibri" w:eastAsia="Calibri" w:hAnsi="Calibri" w:cs="Calibri"/>
          <w:bCs/>
        </w:rPr>
      </w:pPr>
      <w:r w:rsidRPr="00832002">
        <w:rPr>
          <w:rFonts w:ascii="Calibri" w:eastAsia="Calibri" w:hAnsi="Calibri" w:cs="Calibri"/>
          <w:bCs/>
        </w:rPr>
        <w:t>Il sistema sarà sotto forma di web app, pertanto dovrà essere compatibile con qualsiasi browser in grado di visualizzare pagine HTML 4 e 5; inoltre sarà prevista nella struttura del sito la visualizzazione da dispositivi mobile</w:t>
      </w:r>
    </w:p>
    <w:p w14:paraId="40BDD6FA" w14:textId="77777777" w:rsidR="00F4249C" w:rsidRDefault="00F4249C" w:rsidP="00832002">
      <w:pPr>
        <w:suppressAutoHyphens/>
        <w:spacing w:after="0" w:line="240" w:lineRule="auto"/>
        <w:rPr>
          <w:rFonts w:ascii="Arial" w:eastAsia="Arial" w:hAnsi="Arial" w:cs="Arial"/>
          <w:b/>
          <w:sz w:val="24"/>
        </w:rPr>
      </w:pPr>
    </w:p>
    <w:p w14:paraId="2FD3D1CE" w14:textId="77777777" w:rsidR="009A0A09" w:rsidRPr="00F4249C" w:rsidRDefault="009A0A09" w:rsidP="00832002">
      <w:pPr>
        <w:suppressAutoHyphens/>
        <w:spacing w:after="0" w:line="240" w:lineRule="auto"/>
        <w:rPr>
          <w:rFonts w:ascii="Arial" w:eastAsia="Arial" w:hAnsi="Arial" w:cs="Arial"/>
          <w:b/>
          <w:sz w:val="24"/>
        </w:rPr>
      </w:pPr>
    </w:p>
    <w:p w14:paraId="23E1D995" w14:textId="59A3896A" w:rsidR="00C62AC4" w:rsidRPr="00832002" w:rsidRDefault="002852BD" w:rsidP="00935EFE">
      <w:pPr>
        <w:pStyle w:val="Titolo1"/>
        <w:rPr>
          <w:rFonts w:ascii="Arial" w:eastAsia="Arial" w:hAnsi="Arial" w:cs="Arial"/>
          <w:b/>
          <w:sz w:val="24"/>
        </w:rPr>
      </w:pPr>
      <w:bookmarkStart w:id="52" w:name="_Toc153724058"/>
      <w:r w:rsidRPr="00832002">
        <w:rPr>
          <w:rFonts w:ascii="Calibri" w:eastAsia="Calibri" w:hAnsi="Calibri" w:cs="Calibri"/>
          <w:b/>
        </w:rPr>
        <w:t>DELIVERABLE &amp; DEADLINES</w:t>
      </w:r>
      <w:bookmarkEnd w:id="52"/>
    </w:p>
    <w:p w14:paraId="4815036A" w14:textId="19A10F0E" w:rsidR="007E6A34" w:rsidRPr="00832002" w:rsidRDefault="00C82DBF" w:rsidP="00832002">
      <w:pPr>
        <w:suppressAutoHyphens/>
        <w:spacing w:after="0" w:line="240" w:lineRule="auto"/>
        <w:ind w:left="360"/>
        <w:rPr>
          <w:rFonts w:ascii="Calibri" w:eastAsia="Arial" w:hAnsi="Calibri" w:cs="Calibri"/>
          <w:bCs/>
        </w:rPr>
      </w:pPr>
      <w:r w:rsidRPr="00832002">
        <w:rPr>
          <w:rFonts w:ascii="Calibri" w:eastAsia="Arial" w:hAnsi="Calibri" w:cs="Calibri"/>
          <w:bCs/>
        </w:rPr>
        <w:t>Le consegne sono previste in questo ordine:</w:t>
      </w:r>
    </w:p>
    <w:p w14:paraId="5C96EEDC" w14:textId="77777777" w:rsidR="007E6A34" w:rsidRPr="007E6A34" w:rsidRDefault="007E6A34" w:rsidP="007E6A34">
      <w:pPr>
        <w:suppressAutoHyphens/>
        <w:spacing w:after="0" w:line="240" w:lineRule="auto"/>
        <w:rPr>
          <w:rFonts w:ascii="Calibri" w:eastAsia="Arial" w:hAnsi="Calibri" w:cs="Calibri"/>
          <w:bCs/>
        </w:rPr>
      </w:pPr>
    </w:p>
    <w:tbl>
      <w:tblPr>
        <w:tblW w:w="0" w:type="auto"/>
        <w:tblInd w:w="55" w:type="dxa"/>
        <w:tblCellMar>
          <w:left w:w="10" w:type="dxa"/>
          <w:right w:w="10" w:type="dxa"/>
        </w:tblCellMar>
        <w:tblLook w:val="0000" w:firstRow="0" w:lastRow="0" w:firstColumn="0" w:lastColumn="0" w:noHBand="0" w:noVBand="0"/>
      </w:tblPr>
      <w:tblGrid>
        <w:gridCol w:w="6745"/>
        <w:gridCol w:w="2892"/>
      </w:tblGrid>
      <w:tr w:rsidR="007E6A34" w14:paraId="27AC2B7A" w14:textId="77777777" w:rsidTr="005D7926">
        <w:tc>
          <w:tcPr>
            <w:tcW w:w="6745" w:type="dxa"/>
            <w:tcBorders>
              <w:top w:val="single" w:sz="1" w:space="0" w:color="000000"/>
              <w:left w:val="single" w:sz="1" w:space="0" w:color="000000"/>
              <w:bottom w:val="single" w:sz="1" w:space="0" w:color="000000"/>
              <w:right w:val="single" w:sz="0" w:space="0" w:color="000000"/>
            </w:tcBorders>
            <w:shd w:val="clear" w:color="000000" w:fill="FFFFFF"/>
            <w:tcMar>
              <w:left w:w="54" w:type="dxa"/>
              <w:right w:w="54" w:type="dxa"/>
            </w:tcMar>
          </w:tcPr>
          <w:p w14:paraId="5FA74C59" w14:textId="323B1CAC" w:rsidR="007E6A34" w:rsidRPr="007E6A34" w:rsidRDefault="007E6A34" w:rsidP="007E6A34">
            <w:pPr>
              <w:suppressLineNumbers/>
              <w:suppressAutoHyphens/>
              <w:spacing w:after="0" w:line="240" w:lineRule="auto"/>
              <w:rPr>
                <w:rFonts w:ascii="Times New Roman" w:hAnsi="Times New Roman" w:cs="Times New Roman"/>
                <w:b/>
                <w:sz w:val="20"/>
                <w:szCs w:val="20"/>
              </w:rPr>
            </w:pPr>
            <w:r w:rsidRPr="007E6A34">
              <w:rPr>
                <w:rFonts w:ascii="Times New Roman" w:eastAsia="Arial" w:hAnsi="Times New Roman" w:cs="Times New Roman"/>
                <w:b/>
                <w:sz w:val="20"/>
                <w:szCs w:val="20"/>
              </w:rPr>
              <w:t>DELIVERABLE</w:t>
            </w:r>
          </w:p>
        </w:tc>
        <w:tc>
          <w:tcPr>
            <w:tcW w:w="2892" w:type="dxa"/>
            <w:tcBorders>
              <w:top w:val="single" w:sz="1" w:space="0" w:color="000000"/>
              <w:left w:val="single" w:sz="1" w:space="0" w:color="000000"/>
              <w:bottom w:val="single" w:sz="1" w:space="0" w:color="000000"/>
              <w:right w:val="single" w:sz="1" w:space="0" w:color="000000"/>
            </w:tcBorders>
            <w:shd w:val="clear" w:color="000000" w:fill="FFFFFF"/>
            <w:tcMar>
              <w:left w:w="54" w:type="dxa"/>
              <w:right w:w="54" w:type="dxa"/>
            </w:tcMar>
          </w:tcPr>
          <w:p w14:paraId="3028C8CD" w14:textId="27F14C20" w:rsidR="007E6A34" w:rsidRPr="007E6A34" w:rsidRDefault="007E6A34" w:rsidP="007E6A34">
            <w:pPr>
              <w:suppressLineNumbers/>
              <w:suppressAutoHyphens/>
              <w:spacing w:after="0" w:line="240" w:lineRule="auto"/>
              <w:rPr>
                <w:rFonts w:ascii="Times New Roman" w:hAnsi="Times New Roman" w:cs="Times New Roman"/>
                <w:b/>
                <w:sz w:val="20"/>
                <w:szCs w:val="20"/>
              </w:rPr>
            </w:pPr>
            <w:r w:rsidRPr="007E6A34">
              <w:rPr>
                <w:rFonts w:ascii="Times New Roman" w:eastAsia="Arial" w:hAnsi="Times New Roman" w:cs="Times New Roman"/>
                <w:b/>
                <w:sz w:val="20"/>
                <w:szCs w:val="20"/>
              </w:rPr>
              <w:t>DEADLINE</w:t>
            </w:r>
          </w:p>
        </w:tc>
      </w:tr>
      <w:tr w:rsidR="007E6A34" w14:paraId="6D02D703" w14:textId="77777777" w:rsidTr="005D7926">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30CBA58" w14:textId="4165E8A2" w:rsidR="007E6A34" w:rsidRPr="007E6A34" w:rsidRDefault="007E6A34" w:rsidP="007E6A34">
            <w:pPr>
              <w:suppressLineNumbers/>
              <w:suppressAutoHyphens/>
              <w:spacing w:after="0" w:line="240" w:lineRule="auto"/>
              <w:rPr>
                <w:rFonts w:ascii="Times New Roman" w:hAnsi="Times New Roman" w:cs="Times New Roman"/>
                <w:sz w:val="20"/>
                <w:szCs w:val="20"/>
              </w:rPr>
            </w:pPr>
            <w:proofErr w:type="spellStart"/>
            <w:r w:rsidRPr="007E6A34">
              <w:rPr>
                <w:rFonts w:ascii="Times New Roman" w:eastAsia="Arial" w:hAnsi="Times New Roman" w:cs="Times New Roman"/>
                <w:bCs/>
                <w:sz w:val="20"/>
                <w:szCs w:val="20"/>
              </w:rPr>
              <w:t>Problem</w:t>
            </w:r>
            <w:proofErr w:type="spellEnd"/>
            <w:r w:rsidRPr="007E6A34">
              <w:rPr>
                <w:rFonts w:ascii="Times New Roman" w:eastAsia="Arial" w:hAnsi="Times New Roman" w:cs="Times New Roman"/>
                <w:bCs/>
                <w:sz w:val="20"/>
                <w:szCs w:val="20"/>
              </w:rPr>
              <w:t xml:space="preserve"> </w:t>
            </w:r>
            <w:proofErr w:type="spellStart"/>
            <w:r w:rsidRPr="007E6A34">
              <w:rPr>
                <w:rFonts w:ascii="Times New Roman" w:eastAsia="Arial" w:hAnsi="Times New Roman" w:cs="Times New Roman"/>
                <w:bCs/>
                <w:sz w:val="20"/>
                <w:szCs w:val="20"/>
              </w:rPr>
              <w:t>statement</w:t>
            </w:r>
            <w:proofErr w:type="spellEnd"/>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6A557F55" w14:textId="24CF4115" w:rsidR="007E6A34" w:rsidRPr="007E6A34" w:rsidRDefault="007E6A34" w:rsidP="007E6A34">
            <w:pPr>
              <w:suppressLineNumbers/>
              <w:suppressAutoHyphens/>
              <w:spacing w:after="0" w:line="240" w:lineRule="auto"/>
              <w:rPr>
                <w:rFonts w:ascii="Times New Roman" w:hAnsi="Times New Roman" w:cs="Times New Roman"/>
                <w:sz w:val="20"/>
                <w:szCs w:val="20"/>
              </w:rPr>
            </w:pPr>
            <w:r w:rsidRPr="007E6A34">
              <w:rPr>
                <w:rFonts w:ascii="Times New Roman" w:eastAsia="Arial" w:hAnsi="Times New Roman" w:cs="Times New Roman"/>
                <w:bCs/>
                <w:sz w:val="20"/>
                <w:szCs w:val="20"/>
              </w:rPr>
              <w:t xml:space="preserve">27 </w:t>
            </w:r>
            <w:proofErr w:type="gramStart"/>
            <w:r w:rsidRPr="007E6A34">
              <w:rPr>
                <w:rFonts w:ascii="Times New Roman" w:eastAsia="Arial" w:hAnsi="Times New Roman" w:cs="Times New Roman"/>
                <w:bCs/>
                <w:sz w:val="20"/>
                <w:szCs w:val="20"/>
              </w:rPr>
              <w:t>Ottobre</w:t>
            </w:r>
            <w:proofErr w:type="gramEnd"/>
          </w:p>
        </w:tc>
      </w:tr>
      <w:tr w:rsidR="007E6A34" w14:paraId="548BFB58" w14:textId="77777777" w:rsidTr="005D7926">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20FF86F4" w14:textId="35941AE4" w:rsidR="007E6A34" w:rsidRPr="007E6A34" w:rsidRDefault="007E6A34" w:rsidP="007E6A34">
            <w:pPr>
              <w:suppressLineNumbers/>
              <w:suppressAutoHyphens/>
              <w:spacing w:after="0" w:line="240" w:lineRule="auto"/>
              <w:rPr>
                <w:rFonts w:ascii="Times New Roman" w:hAnsi="Times New Roman" w:cs="Times New Roman"/>
                <w:sz w:val="20"/>
                <w:szCs w:val="20"/>
              </w:rPr>
            </w:pPr>
            <w:proofErr w:type="spellStart"/>
            <w:r w:rsidRPr="007E6A34">
              <w:rPr>
                <w:rFonts w:ascii="Times New Roman" w:eastAsia="Arial" w:hAnsi="Times New Roman" w:cs="Times New Roman"/>
                <w:bCs/>
                <w:sz w:val="20"/>
                <w:szCs w:val="20"/>
              </w:rPr>
              <w:t>Requirements</w:t>
            </w:r>
            <w:proofErr w:type="spellEnd"/>
            <w:r w:rsidRPr="007E6A34">
              <w:rPr>
                <w:rFonts w:ascii="Times New Roman" w:eastAsia="Arial" w:hAnsi="Times New Roman" w:cs="Times New Roman"/>
                <w:bCs/>
                <w:sz w:val="20"/>
                <w:szCs w:val="20"/>
              </w:rPr>
              <w:t xml:space="preserve"> Analysis </w:t>
            </w:r>
            <w:proofErr w:type="spellStart"/>
            <w:r w:rsidRPr="007E6A34">
              <w:rPr>
                <w:rFonts w:ascii="Times New Roman" w:eastAsia="Arial" w:hAnsi="Times New Roman" w:cs="Times New Roman"/>
                <w:bCs/>
                <w:sz w:val="20"/>
                <w:szCs w:val="20"/>
              </w:rPr>
              <w:t>Document</w:t>
            </w:r>
            <w:proofErr w:type="spellEnd"/>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05E8F1AC" w14:textId="43D4953A" w:rsidR="007E6A34" w:rsidRPr="007E6A34" w:rsidRDefault="007E6A34" w:rsidP="007E6A34">
            <w:pPr>
              <w:suppressLineNumbers/>
              <w:suppressAutoHyphens/>
              <w:spacing w:after="0" w:line="240" w:lineRule="auto"/>
              <w:rPr>
                <w:rFonts w:ascii="Times New Roman" w:hAnsi="Times New Roman" w:cs="Times New Roman"/>
                <w:sz w:val="20"/>
                <w:szCs w:val="20"/>
              </w:rPr>
            </w:pPr>
            <w:r w:rsidRPr="007E6A34">
              <w:rPr>
                <w:rFonts w:ascii="Times New Roman" w:eastAsia="Arial" w:hAnsi="Times New Roman" w:cs="Times New Roman"/>
                <w:bCs/>
                <w:sz w:val="20"/>
                <w:szCs w:val="20"/>
              </w:rPr>
              <w:t>24 Novembre</w:t>
            </w:r>
          </w:p>
        </w:tc>
      </w:tr>
      <w:tr w:rsidR="007E6A34" w14:paraId="27E6FEFA" w14:textId="77777777" w:rsidTr="005D7926">
        <w:tc>
          <w:tcPr>
            <w:tcW w:w="6745" w:type="dxa"/>
            <w:tcBorders>
              <w:top w:val="single" w:sz="0" w:space="0" w:color="000000"/>
              <w:left w:val="single" w:sz="1" w:space="0" w:color="000000"/>
              <w:bottom w:val="single" w:sz="1" w:space="0" w:color="000000"/>
              <w:right w:val="single" w:sz="0" w:space="0" w:color="000000"/>
            </w:tcBorders>
            <w:shd w:val="clear" w:color="000000" w:fill="FFFFFF"/>
            <w:tcMar>
              <w:left w:w="54" w:type="dxa"/>
              <w:right w:w="54" w:type="dxa"/>
            </w:tcMar>
          </w:tcPr>
          <w:p w14:paraId="19365116" w14:textId="0088FC6E" w:rsidR="007E6A34" w:rsidRPr="007E6A34" w:rsidRDefault="007E6A34" w:rsidP="007E6A34">
            <w:pPr>
              <w:suppressLineNumbers/>
              <w:suppressAutoHyphens/>
              <w:spacing w:after="0" w:line="240" w:lineRule="auto"/>
              <w:rPr>
                <w:rFonts w:ascii="Times New Roman" w:hAnsi="Times New Roman" w:cs="Times New Roman"/>
                <w:sz w:val="20"/>
                <w:szCs w:val="20"/>
              </w:rPr>
            </w:pPr>
            <w:r w:rsidRPr="007E6A34">
              <w:rPr>
                <w:rFonts w:ascii="Times New Roman" w:eastAsia="Arial" w:hAnsi="Times New Roman" w:cs="Times New Roman"/>
                <w:bCs/>
                <w:sz w:val="20"/>
                <w:szCs w:val="20"/>
              </w:rPr>
              <w:t xml:space="preserve">System Design </w:t>
            </w:r>
            <w:proofErr w:type="spellStart"/>
            <w:r w:rsidRPr="007E6A34">
              <w:rPr>
                <w:rFonts w:ascii="Times New Roman" w:eastAsia="Arial" w:hAnsi="Times New Roman" w:cs="Times New Roman"/>
                <w:bCs/>
                <w:sz w:val="20"/>
                <w:szCs w:val="20"/>
              </w:rPr>
              <w:t>Document</w:t>
            </w:r>
            <w:proofErr w:type="spellEnd"/>
          </w:p>
        </w:tc>
        <w:tc>
          <w:tcPr>
            <w:tcW w:w="2892" w:type="dxa"/>
            <w:tcBorders>
              <w:top w:val="single" w:sz="0" w:space="0" w:color="000000"/>
              <w:left w:val="single" w:sz="1" w:space="0" w:color="000000"/>
              <w:bottom w:val="single" w:sz="1" w:space="0" w:color="000000"/>
              <w:right w:val="single" w:sz="1" w:space="0" w:color="000000"/>
            </w:tcBorders>
            <w:shd w:val="clear" w:color="000000" w:fill="FFFFFF"/>
            <w:tcMar>
              <w:left w:w="54" w:type="dxa"/>
              <w:right w:w="54" w:type="dxa"/>
            </w:tcMar>
          </w:tcPr>
          <w:p w14:paraId="53D184F8" w14:textId="585A6B3E" w:rsidR="007E6A34" w:rsidRPr="007E6A34" w:rsidRDefault="007E6A34" w:rsidP="007E6A34">
            <w:pPr>
              <w:suppressLineNumbers/>
              <w:suppressAutoHyphens/>
              <w:spacing w:after="0" w:line="240" w:lineRule="auto"/>
              <w:rPr>
                <w:rFonts w:ascii="Times New Roman" w:hAnsi="Times New Roman" w:cs="Times New Roman"/>
                <w:sz w:val="20"/>
                <w:szCs w:val="20"/>
              </w:rPr>
            </w:pPr>
            <w:r w:rsidRPr="007E6A34">
              <w:rPr>
                <w:rFonts w:ascii="Times New Roman" w:eastAsia="Arial" w:hAnsi="Times New Roman" w:cs="Times New Roman"/>
                <w:bCs/>
                <w:sz w:val="20"/>
                <w:szCs w:val="20"/>
              </w:rPr>
              <w:t>15 dicembre</w:t>
            </w:r>
          </w:p>
        </w:tc>
      </w:tr>
    </w:tbl>
    <w:p w14:paraId="11680C29" w14:textId="77777777" w:rsidR="007E6A34" w:rsidRPr="007E6A34" w:rsidRDefault="007E6A34" w:rsidP="007E6A34">
      <w:pPr>
        <w:suppressAutoHyphens/>
        <w:spacing w:after="0" w:line="240" w:lineRule="auto"/>
        <w:rPr>
          <w:rFonts w:ascii="Calibri" w:eastAsia="Arial" w:hAnsi="Calibri" w:cs="Calibri"/>
          <w:bCs/>
        </w:rPr>
      </w:pPr>
    </w:p>
    <w:sectPr w:rsidR="007E6A34" w:rsidRPr="007E6A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3551"/>
    <w:multiLevelType w:val="hybridMultilevel"/>
    <w:tmpl w:val="F05A5902"/>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E27D1C"/>
    <w:multiLevelType w:val="multilevel"/>
    <w:tmpl w:val="ED9C3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515280C"/>
    <w:multiLevelType w:val="multilevel"/>
    <w:tmpl w:val="2C5C3A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7FC6E51"/>
    <w:multiLevelType w:val="hybridMultilevel"/>
    <w:tmpl w:val="C78AAA9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85765D"/>
    <w:multiLevelType w:val="multilevel"/>
    <w:tmpl w:val="5E08F1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FEE1E27"/>
    <w:multiLevelType w:val="multilevel"/>
    <w:tmpl w:val="F92460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48834DA"/>
    <w:multiLevelType w:val="multilevel"/>
    <w:tmpl w:val="868C23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6472C3E"/>
    <w:multiLevelType w:val="multilevel"/>
    <w:tmpl w:val="26504A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3446478"/>
    <w:multiLevelType w:val="multilevel"/>
    <w:tmpl w:val="4678D3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450CEB"/>
    <w:multiLevelType w:val="multilevel"/>
    <w:tmpl w:val="9924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010CA1"/>
    <w:multiLevelType w:val="multilevel"/>
    <w:tmpl w:val="56F20A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7881D14"/>
    <w:multiLevelType w:val="multilevel"/>
    <w:tmpl w:val="7208FF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8264FCA"/>
    <w:multiLevelType w:val="multilevel"/>
    <w:tmpl w:val="6A8E20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CD164BC"/>
    <w:multiLevelType w:val="multilevel"/>
    <w:tmpl w:val="BBE4B1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EB43CD3"/>
    <w:multiLevelType w:val="multilevel"/>
    <w:tmpl w:val="7B1C5B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05E1B48"/>
    <w:multiLevelType w:val="multilevel"/>
    <w:tmpl w:val="A6FA2F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7431156"/>
    <w:multiLevelType w:val="multilevel"/>
    <w:tmpl w:val="9544BA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AEE630A"/>
    <w:multiLevelType w:val="multilevel"/>
    <w:tmpl w:val="76620A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582357D"/>
    <w:multiLevelType w:val="multilevel"/>
    <w:tmpl w:val="6DBE6E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6041EB9"/>
    <w:multiLevelType w:val="multilevel"/>
    <w:tmpl w:val="8C3E87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7C612BE"/>
    <w:multiLevelType w:val="multilevel"/>
    <w:tmpl w:val="74F2F3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81C62C5"/>
    <w:multiLevelType w:val="multilevel"/>
    <w:tmpl w:val="B4747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8A75878"/>
    <w:multiLevelType w:val="multilevel"/>
    <w:tmpl w:val="530431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B103D23"/>
    <w:multiLevelType w:val="multilevel"/>
    <w:tmpl w:val="5DA4BA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C4A4560"/>
    <w:multiLevelType w:val="multilevel"/>
    <w:tmpl w:val="90B035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D316A71"/>
    <w:multiLevelType w:val="multilevel"/>
    <w:tmpl w:val="A25C17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4A7FA9"/>
    <w:multiLevelType w:val="multilevel"/>
    <w:tmpl w:val="73A649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7CC48AD"/>
    <w:multiLevelType w:val="multilevel"/>
    <w:tmpl w:val="CE5AE0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2BB529D"/>
    <w:multiLevelType w:val="multilevel"/>
    <w:tmpl w:val="0B146F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5627CC9"/>
    <w:multiLevelType w:val="multilevel"/>
    <w:tmpl w:val="FC5610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8E7060B"/>
    <w:multiLevelType w:val="multilevel"/>
    <w:tmpl w:val="261A28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D65663D"/>
    <w:multiLevelType w:val="multilevel"/>
    <w:tmpl w:val="11FA1C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F512C66"/>
    <w:multiLevelType w:val="multilevel"/>
    <w:tmpl w:val="09765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35898256">
    <w:abstractNumId w:val="13"/>
  </w:num>
  <w:num w:numId="2" w16cid:durableId="684479249">
    <w:abstractNumId w:val="14"/>
  </w:num>
  <w:num w:numId="3" w16cid:durableId="1317102472">
    <w:abstractNumId w:val="12"/>
  </w:num>
  <w:num w:numId="4" w16cid:durableId="837502099">
    <w:abstractNumId w:val="4"/>
  </w:num>
  <w:num w:numId="5" w16cid:durableId="1138498670">
    <w:abstractNumId w:val="18"/>
  </w:num>
  <w:num w:numId="6" w16cid:durableId="1272206806">
    <w:abstractNumId w:val="25"/>
  </w:num>
  <w:num w:numId="7" w16cid:durableId="1794211343">
    <w:abstractNumId w:val="11"/>
  </w:num>
  <w:num w:numId="8" w16cid:durableId="1875927151">
    <w:abstractNumId w:val="10"/>
  </w:num>
  <w:num w:numId="9" w16cid:durableId="1380209440">
    <w:abstractNumId w:val="23"/>
  </w:num>
  <w:num w:numId="10" w16cid:durableId="971322122">
    <w:abstractNumId w:val="1"/>
  </w:num>
  <w:num w:numId="11" w16cid:durableId="1489513681">
    <w:abstractNumId w:val="15"/>
  </w:num>
  <w:num w:numId="12" w16cid:durableId="970942085">
    <w:abstractNumId w:val="31"/>
  </w:num>
  <w:num w:numId="13" w16cid:durableId="540167884">
    <w:abstractNumId w:val="22"/>
  </w:num>
  <w:num w:numId="14" w16cid:durableId="1773939342">
    <w:abstractNumId w:val="6"/>
  </w:num>
  <w:num w:numId="15" w16cid:durableId="1532264161">
    <w:abstractNumId w:val="9"/>
  </w:num>
  <w:num w:numId="16" w16cid:durableId="210777142">
    <w:abstractNumId w:val="8"/>
  </w:num>
  <w:num w:numId="17" w16cid:durableId="440338990">
    <w:abstractNumId w:val="19"/>
  </w:num>
  <w:num w:numId="18" w16cid:durableId="1271012559">
    <w:abstractNumId w:val="20"/>
  </w:num>
  <w:num w:numId="19" w16cid:durableId="124858231">
    <w:abstractNumId w:val="7"/>
  </w:num>
  <w:num w:numId="20" w16cid:durableId="1194273276">
    <w:abstractNumId w:val="28"/>
  </w:num>
  <w:num w:numId="21" w16cid:durableId="2128348025">
    <w:abstractNumId w:val="32"/>
  </w:num>
  <w:num w:numId="22" w16cid:durableId="1430665498">
    <w:abstractNumId w:val="2"/>
  </w:num>
  <w:num w:numId="23" w16cid:durableId="1942684371">
    <w:abstractNumId w:val="27"/>
  </w:num>
  <w:num w:numId="24" w16cid:durableId="2145854933">
    <w:abstractNumId w:val="17"/>
  </w:num>
  <w:num w:numId="25" w16cid:durableId="1241139252">
    <w:abstractNumId w:val="24"/>
  </w:num>
  <w:num w:numId="26" w16cid:durableId="1226069138">
    <w:abstractNumId w:val="29"/>
  </w:num>
  <w:num w:numId="27" w16cid:durableId="175078793">
    <w:abstractNumId w:val="30"/>
  </w:num>
  <w:num w:numId="28" w16cid:durableId="569852312">
    <w:abstractNumId w:val="5"/>
  </w:num>
  <w:num w:numId="29" w16cid:durableId="1742169507">
    <w:abstractNumId w:val="21"/>
  </w:num>
  <w:num w:numId="30" w16cid:durableId="77022817">
    <w:abstractNumId w:val="16"/>
  </w:num>
  <w:num w:numId="31" w16cid:durableId="1938097257">
    <w:abstractNumId w:val="26"/>
  </w:num>
  <w:num w:numId="32" w16cid:durableId="1662272639">
    <w:abstractNumId w:val="0"/>
  </w:num>
  <w:num w:numId="33" w16cid:durableId="1065832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useFELayout/>
    <w:compatSetting w:name="compatibilityMode" w:uri="http://schemas.microsoft.com/office/word" w:val="12"/>
    <w:compatSetting w:name="useWord2013TrackBottomHyphenation" w:uri="http://schemas.microsoft.com/office/word" w:val="1"/>
  </w:compat>
  <w:rsids>
    <w:rsidRoot w:val="00AC2CB5"/>
    <w:rsid w:val="000604DA"/>
    <w:rsid w:val="00135D15"/>
    <w:rsid w:val="00170C5E"/>
    <w:rsid w:val="002376F4"/>
    <w:rsid w:val="002852BD"/>
    <w:rsid w:val="00362698"/>
    <w:rsid w:val="003C5E89"/>
    <w:rsid w:val="0052149D"/>
    <w:rsid w:val="0066304C"/>
    <w:rsid w:val="007D777A"/>
    <w:rsid w:val="007E6A34"/>
    <w:rsid w:val="00832002"/>
    <w:rsid w:val="00866A77"/>
    <w:rsid w:val="00920BE5"/>
    <w:rsid w:val="00935EFE"/>
    <w:rsid w:val="0096349C"/>
    <w:rsid w:val="009A0A09"/>
    <w:rsid w:val="00AC2CB5"/>
    <w:rsid w:val="00BC46FA"/>
    <w:rsid w:val="00C62AC4"/>
    <w:rsid w:val="00C82DBF"/>
    <w:rsid w:val="00E16B41"/>
    <w:rsid w:val="00E27092"/>
    <w:rsid w:val="00EB7F43"/>
    <w:rsid w:val="00F4249C"/>
    <w:rsid w:val="00F64A1D"/>
    <w:rsid w:val="00FA38F7"/>
    <w:rsid w:val="00FD72C2"/>
    <w:rsid w:val="00FE4D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7F17E"/>
  <w15:docId w15:val="{98B94288-1043-4561-8237-D1967CA6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it-IT"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35E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semiHidden/>
    <w:unhideWhenUsed/>
    <w:qFormat/>
    <w:rsid w:val="00935E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935E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66A77"/>
    <w:pPr>
      <w:ind w:left="720"/>
      <w:contextualSpacing/>
    </w:pPr>
  </w:style>
  <w:style w:type="character" w:customStyle="1" w:styleId="notion-enable-hover">
    <w:name w:val="notion-enable-hover"/>
    <w:basedOn w:val="Carpredefinitoparagrafo"/>
    <w:rsid w:val="00F4249C"/>
  </w:style>
  <w:style w:type="table" w:styleId="Grigliatabella">
    <w:name w:val="Table Grid"/>
    <w:basedOn w:val="Tabellanormale"/>
    <w:uiPriority w:val="39"/>
    <w:rsid w:val="00C82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935EFE"/>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semiHidden/>
    <w:rsid w:val="00935EFE"/>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935EFE"/>
    <w:rPr>
      <w:rFonts w:asciiTheme="majorHAnsi" w:eastAsiaTheme="majorEastAsia" w:hAnsiTheme="majorHAnsi" w:cstheme="majorBidi"/>
      <w:color w:val="1F3763" w:themeColor="accent1" w:themeShade="7F"/>
      <w:sz w:val="24"/>
      <w:szCs w:val="24"/>
    </w:rPr>
  </w:style>
  <w:style w:type="paragraph" w:styleId="Titolosommario">
    <w:name w:val="TOC Heading"/>
    <w:basedOn w:val="Titolo1"/>
    <w:next w:val="Normale"/>
    <w:uiPriority w:val="39"/>
    <w:unhideWhenUsed/>
    <w:qFormat/>
    <w:rsid w:val="00935EFE"/>
    <w:pPr>
      <w:outlineLvl w:val="9"/>
    </w:pPr>
    <w:rPr>
      <w:kern w:val="0"/>
    </w:rPr>
  </w:style>
  <w:style w:type="paragraph" w:styleId="Sommario1">
    <w:name w:val="toc 1"/>
    <w:basedOn w:val="Normale"/>
    <w:next w:val="Normale"/>
    <w:autoRedefine/>
    <w:uiPriority w:val="39"/>
    <w:unhideWhenUsed/>
    <w:rsid w:val="00935EFE"/>
    <w:pPr>
      <w:spacing w:after="100"/>
    </w:pPr>
  </w:style>
  <w:style w:type="paragraph" w:styleId="Sommario2">
    <w:name w:val="toc 2"/>
    <w:basedOn w:val="Normale"/>
    <w:next w:val="Normale"/>
    <w:autoRedefine/>
    <w:uiPriority w:val="39"/>
    <w:unhideWhenUsed/>
    <w:rsid w:val="00935EFE"/>
    <w:pPr>
      <w:spacing w:after="100"/>
      <w:ind w:left="220"/>
    </w:pPr>
  </w:style>
  <w:style w:type="paragraph" w:styleId="Sommario3">
    <w:name w:val="toc 3"/>
    <w:basedOn w:val="Normale"/>
    <w:next w:val="Normale"/>
    <w:autoRedefine/>
    <w:uiPriority w:val="39"/>
    <w:unhideWhenUsed/>
    <w:rsid w:val="00935EFE"/>
    <w:pPr>
      <w:spacing w:after="100"/>
      <w:ind w:left="440"/>
    </w:pPr>
  </w:style>
  <w:style w:type="character" w:styleId="Collegamentoipertestuale">
    <w:name w:val="Hyperlink"/>
    <w:basedOn w:val="Carpredefinitoparagrafo"/>
    <w:uiPriority w:val="99"/>
    <w:unhideWhenUsed/>
    <w:rsid w:val="00935E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ome@provider.domin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2FD80-9C18-4D37-879D-0BBCD1B8B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11</Pages>
  <Words>3949</Words>
  <Characters>22512</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ALFREDO PASTORE</cp:lastModifiedBy>
  <cp:revision>20</cp:revision>
  <dcterms:created xsi:type="dcterms:W3CDTF">2023-10-26T15:20:00Z</dcterms:created>
  <dcterms:modified xsi:type="dcterms:W3CDTF">2023-12-17T15:49:00Z</dcterms:modified>
</cp:coreProperties>
</file>